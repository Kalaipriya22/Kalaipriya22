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nametable"/>
        <w:tblW w:w="11520" w:type="dxa"/>
        <w:tblCellSpacing w:w="0" w:type="dxa"/>
        <w:tblCellMar>
          <w:left w:w="0" w:type="dxa"/>
          <w:right w:w="0" w:type="dxa"/>
        </w:tblCellMar>
        <w:tblLook w:val="05E0" w:firstRow="1" w:lastRow="1" w:firstColumn="1" w:lastColumn="1" w:noHBand="0" w:noVBand="1"/>
      </w:tblPr>
      <w:tblGrid>
        <w:gridCol w:w="11520"/>
      </w:tblGrid>
      <w:tr w:rsidR="004E2F65" w14:paraId="314D2367" w14:textId="77777777" w:rsidTr="00584195">
        <w:trPr>
          <w:tblCellSpacing w:w="0" w:type="dxa"/>
        </w:trPr>
        <w:tc>
          <w:tcPr>
            <w:tcW w:w="11520" w:type="dxa"/>
            <w:shd w:val="clear" w:color="auto" w:fill="008080"/>
            <w:tcMar>
              <w:top w:w="0" w:type="dxa"/>
              <w:left w:w="0" w:type="dxa"/>
              <w:bottom w:w="0" w:type="dxa"/>
              <w:right w:w="0" w:type="dxa"/>
            </w:tcMar>
            <w:vAlign w:val="bottom"/>
            <w:hideMark/>
          </w:tcPr>
          <w:p w14:paraId="6078EB14" w14:textId="4B791BC0" w:rsidR="00091D18" w:rsidRDefault="005520DB" w:rsidP="00734032">
            <w:pPr>
              <w:spacing w:line="340" w:lineRule="atLeast"/>
              <w:jc w:val="center"/>
              <w:rPr>
                <w:rStyle w:val="span"/>
                <w:rFonts w:ascii="Georgia, serif" w:eastAsia="Georgia, serif" w:hAnsi="Georgia, serif" w:cs="Georgia, serif"/>
                <w:b/>
                <w:bCs/>
                <w:i/>
                <w:iCs/>
                <w:color w:val="FFFFFF"/>
                <w:spacing w:val="30"/>
                <w:sz w:val="52"/>
                <w:szCs w:val="52"/>
              </w:rPr>
            </w:pPr>
            <w:r>
              <w:rPr>
                <w:noProof/>
              </w:rPr>
              <w:drawing>
                <wp:anchor distT="0" distB="0" distL="114300" distR="114300" simplePos="0" relativeHeight="251659264" behindDoc="0" locked="0" layoutInCell="1" allowOverlap="1" wp14:anchorId="59971975" wp14:editId="206EE695">
                  <wp:simplePos x="0" y="0"/>
                  <wp:positionH relativeFrom="column">
                    <wp:posOffset>5981065</wp:posOffset>
                  </wp:positionH>
                  <wp:positionV relativeFrom="paragraph">
                    <wp:posOffset>35560</wp:posOffset>
                  </wp:positionV>
                  <wp:extent cx="650240" cy="6502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4032">
              <w:rPr>
                <w:noProof/>
              </w:rPr>
              <w:drawing>
                <wp:anchor distT="0" distB="0" distL="114300" distR="114300" simplePos="0" relativeHeight="251658240" behindDoc="0" locked="0" layoutInCell="1" allowOverlap="1" wp14:anchorId="28F5A3D7" wp14:editId="394F3280">
                  <wp:simplePos x="0" y="0"/>
                  <wp:positionH relativeFrom="column">
                    <wp:posOffset>6650355</wp:posOffset>
                  </wp:positionH>
                  <wp:positionV relativeFrom="paragraph">
                    <wp:posOffset>74295</wp:posOffset>
                  </wp:positionV>
                  <wp:extent cx="607060" cy="60706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445">
              <w:rPr>
                <w:rStyle w:val="span"/>
                <w:rFonts w:ascii="Georgia, serif" w:eastAsia="Georgia, serif" w:hAnsi="Georgia, serif" w:cs="Georgia, serif"/>
                <w:b/>
                <w:bCs/>
                <w:i/>
                <w:iCs/>
                <w:color w:val="FFFFFF"/>
                <w:spacing w:val="30"/>
                <w:sz w:val="52"/>
                <w:szCs w:val="52"/>
              </w:rPr>
              <w:t>Kalaipriya</w:t>
            </w:r>
            <w:r w:rsidR="00657445">
              <w:rPr>
                <w:rStyle w:val="divdocumentdivPARAGRAPHNAME"/>
                <w:rFonts w:ascii="Georgia, serif" w:eastAsia="Georgia, serif" w:hAnsi="Georgia, serif" w:cs="Georgia, serif"/>
                <w:b/>
                <w:bCs/>
                <w:i/>
                <w:iCs/>
                <w:spacing w:val="30"/>
                <w:sz w:val="52"/>
                <w:szCs w:val="52"/>
                <w:shd w:val="clear" w:color="auto" w:fill="auto"/>
              </w:rPr>
              <w:t xml:space="preserve"> </w:t>
            </w:r>
            <w:r w:rsidR="00657445">
              <w:rPr>
                <w:rStyle w:val="span"/>
                <w:rFonts w:ascii="Georgia, serif" w:eastAsia="Georgia, serif" w:hAnsi="Georgia, serif" w:cs="Georgia, serif"/>
                <w:b/>
                <w:bCs/>
                <w:i/>
                <w:iCs/>
                <w:color w:val="FFFFFF"/>
                <w:spacing w:val="30"/>
                <w:sz w:val="52"/>
                <w:szCs w:val="52"/>
              </w:rPr>
              <w:t>Kannan</w:t>
            </w:r>
          </w:p>
          <w:p w14:paraId="7F8520ED" w14:textId="0CB30951" w:rsidR="00091D18" w:rsidRPr="00091D18" w:rsidRDefault="00734032" w:rsidP="00734032">
            <w:pPr>
              <w:spacing w:after="240" w:line="340" w:lineRule="atLeast"/>
              <w:jc w:val="center"/>
              <w:rPr>
                <w:rStyle w:val="span"/>
                <w:rFonts w:ascii="Georgia, serif" w:eastAsia="Georgia, serif" w:hAnsi="Georgia, serif" w:cs="Georgia, serif"/>
                <w:i/>
                <w:iCs/>
                <w:color w:val="FFFFFF"/>
                <w:spacing w:val="30"/>
                <w:sz w:val="16"/>
                <w:szCs w:val="16"/>
              </w:rPr>
            </w:pPr>
            <w:r>
              <w:rPr>
                <w:rStyle w:val="span"/>
                <w:rFonts w:ascii="Georgia, serif" w:eastAsia="Georgia, serif" w:hAnsi="Georgia, serif" w:cs="Georgia, serif"/>
                <w:i/>
                <w:iCs/>
                <w:color w:val="FFFFFF"/>
                <w:spacing w:val="30"/>
                <w:sz w:val="16"/>
                <w:szCs w:val="16"/>
              </w:rPr>
              <w:t xml:space="preserve">Lead </w:t>
            </w:r>
            <w:r w:rsidR="00091D18" w:rsidRPr="00091D18">
              <w:rPr>
                <w:rStyle w:val="span"/>
                <w:rFonts w:ascii="Georgia, serif" w:eastAsia="Georgia, serif" w:hAnsi="Georgia, serif" w:cs="Georgia, serif"/>
                <w:i/>
                <w:iCs/>
                <w:color w:val="FFFFFF"/>
                <w:spacing w:val="30"/>
                <w:sz w:val="16"/>
                <w:szCs w:val="16"/>
              </w:rPr>
              <w:t>Business Analyst | SME L</w:t>
            </w:r>
            <w:r w:rsidR="001A6E5F">
              <w:rPr>
                <w:rStyle w:val="span"/>
                <w:rFonts w:ascii="Georgia, serif" w:eastAsia="Georgia, serif" w:hAnsi="Georgia, serif" w:cs="Georgia, serif"/>
                <w:i/>
                <w:iCs/>
                <w:color w:val="FFFFFF"/>
                <w:spacing w:val="30"/>
                <w:sz w:val="16"/>
                <w:szCs w:val="16"/>
              </w:rPr>
              <w:t>&amp;D Data and Reporting</w:t>
            </w:r>
          </w:p>
        </w:tc>
      </w:tr>
    </w:tbl>
    <w:p w14:paraId="7753F145" w14:textId="77777777" w:rsidR="004E2F65" w:rsidRDefault="004E2F65">
      <w:pPr>
        <w:rPr>
          <w:vanish/>
        </w:rPr>
      </w:pPr>
    </w:p>
    <w:tbl>
      <w:tblPr>
        <w:tblStyle w:val="divdocumentparentContainer"/>
        <w:tblpPr w:leftFromText="180" w:rightFromText="180" w:vertAnchor="text" w:tblpY="1"/>
        <w:tblOverlap w:val="never"/>
        <w:tblW w:w="11526" w:type="dxa"/>
        <w:tblLayout w:type="fixed"/>
        <w:tblCellMar>
          <w:left w:w="0" w:type="dxa"/>
          <w:right w:w="0" w:type="dxa"/>
        </w:tblCellMar>
        <w:tblLook w:val="05E0" w:firstRow="1" w:lastRow="1" w:firstColumn="1" w:lastColumn="1" w:noHBand="0" w:noVBand="1"/>
      </w:tblPr>
      <w:tblGrid>
        <w:gridCol w:w="236"/>
        <w:gridCol w:w="6490"/>
        <w:gridCol w:w="30"/>
        <w:gridCol w:w="351"/>
        <w:gridCol w:w="4059"/>
        <w:gridCol w:w="360"/>
      </w:tblGrid>
      <w:tr w:rsidR="004E2F65" w14:paraId="5D1733C7" w14:textId="77777777" w:rsidTr="001330BA">
        <w:trPr>
          <w:trHeight w:val="9806"/>
        </w:trPr>
        <w:tc>
          <w:tcPr>
            <w:tcW w:w="236" w:type="dxa"/>
            <w:tcMar>
              <w:top w:w="5" w:type="dxa"/>
              <w:left w:w="5" w:type="dxa"/>
              <w:bottom w:w="5" w:type="dxa"/>
              <w:right w:w="5" w:type="dxa"/>
            </w:tcMar>
            <w:hideMark/>
          </w:tcPr>
          <w:p w14:paraId="6A5BCF83" w14:textId="77777777" w:rsidR="004E2F65" w:rsidRDefault="004E2F65" w:rsidP="00F60809">
            <w:pPr>
              <w:pStyle w:val="leftboxleftpaddingcellParagraph"/>
              <w:spacing w:line="300" w:lineRule="atLeast"/>
              <w:rPr>
                <w:rStyle w:val="leftboxleftpaddingcell"/>
                <w:rFonts w:ascii="Palatino Linotype" w:eastAsia="Palatino Linotype" w:hAnsi="Palatino Linotype" w:cs="Palatino Linotype"/>
                <w:color w:val="4A4A4A"/>
                <w:sz w:val="20"/>
                <w:szCs w:val="20"/>
              </w:rPr>
            </w:pPr>
          </w:p>
        </w:tc>
        <w:tc>
          <w:tcPr>
            <w:tcW w:w="6490" w:type="dxa"/>
            <w:tcMar>
              <w:top w:w="5" w:type="dxa"/>
              <w:left w:w="5" w:type="dxa"/>
              <w:bottom w:w="5" w:type="dxa"/>
              <w:right w:w="5" w:type="dxa"/>
            </w:tcMar>
            <w:hideMark/>
          </w:tcPr>
          <w:p w14:paraId="5F34C0B6" w14:textId="77777777" w:rsidR="004E2F65" w:rsidRDefault="00657445" w:rsidP="00F60809">
            <w:pPr>
              <w:pStyle w:val="divdocumentdivsectiontitle"/>
              <w:pBdr>
                <w:top w:val="none" w:sz="0" w:space="15" w:color="auto"/>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Professional Summary</w:t>
            </w:r>
          </w:p>
          <w:p w14:paraId="73F412F6" w14:textId="384FB022" w:rsidR="00170ACC" w:rsidRDefault="0080654F" w:rsidP="0080654F">
            <w:pPr>
              <w:pStyle w:val="divdocumentulli"/>
              <w:spacing w:line="300" w:lineRule="atLeast"/>
              <w:rPr>
                <w:rStyle w:val="left-box"/>
                <w:rFonts w:ascii="Palatino Linotype" w:eastAsia="Palatino Linotype" w:hAnsi="Palatino Linotype" w:cs="Palatino Linotype"/>
                <w:color w:val="4A4A4A"/>
                <w:sz w:val="20"/>
                <w:szCs w:val="20"/>
              </w:rPr>
            </w:pPr>
            <w:r w:rsidRPr="0080654F">
              <w:rPr>
                <w:rStyle w:val="left-box"/>
                <w:rFonts w:ascii="Palatino Linotype" w:eastAsia="Palatino Linotype" w:hAnsi="Palatino Linotype" w:cs="Palatino Linotype"/>
                <w:b/>
                <w:bCs/>
                <w:color w:val="4A4A4A"/>
                <w:sz w:val="20"/>
                <w:szCs w:val="20"/>
              </w:rPr>
              <w:t>Certified Scrum Master</w:t>
            </w:r>
            <w:r w:rsidRPr="0080654F">
              <w:rPr>
                <w:rStyle w:val="left-box"/>
                <w:rFonts w:ascii="Palatino Linotype" w:eastAsia="Palatino Linotype" w:hAnsi="Palatino Linotype" w:cs="Palatino Linotype"/>
                <w:color w:val="4A4A4A"/>
                <w:sz w:val="20"/>
                <w:szCs w:val="20"/>
              </w:rPr>
              <w:t xml:space="preserve"> and Seasoned </w:t>
            </w:r>
            <w:r w:rsidRPr="0080654F">
              <w:rPr>
                <w:rStyle w:val="left-box"/>
                <w:rFonts w:ascii="Palatino Linotype" w:eastAsia="Palatino Linotype" w:hAnsi="Palatino Linotype" w:cs="Palatino Linotype"/>
                <w:b/>
                <w:bCs/>
                <w:color w:val="4A4A4A"/>
                <w:sz w:val="20"/>
                <w:szCs w:val="20"/>
              </w:rPr>
              <w:t>Business Analyst</w:t>
            </w:r>
            <w:r w:rsidRPr="0080654F">
              <w:rPr>
                <w:rStyle w:val="left-box"/>
                <w:rFonts w:ascii="Palatino Linotype" w:eastAsia="Palatino Linotype" w:hAnsi="Palatino Linotype" w:cs="Palatino Linotype"/>
                <w:color w:val="4A4A4A"/>
                <w:sz w:val="20"/>
                <w:szCs w:val="20"/>
              </w:rPr>
              <w:t xml:space="preserve"> offering 9 years of industry success. Expert on business and systems requirements, user acceptance testing and end-user training. Diligent </w:t>
            </w:r>
            <w:r w:rsidR="0094711D">
              <w:rPr>
                <w:rStyle w:val="left-box"/>
                <w:rFonts w:ascii="Palatino Linotype" w:eastAsia="Palatino Linotype" w:hAnsi="Palatino Linotype" w:cs="Palatino Linotype"/>
                <w:color w:val="4A4A4A"/>
                <w:sz w:val="20"/>
                <w:szCs w:val="20"/>
              </w:rPr>
              <w:t>professional</w:t>
            </w:r>
            <w:r w:rsidRPr="0080654F">
              <w:rPr>
                <w:rStyle w:val="left-box"/>
                <w:rFonts w:ascii="Palatino Linotype" w:eastAsia="Palatino Linotype" w:hAnsi="Palatino Linotype" w:cs="Palatino Linotype"/>
                <w:color w:val="4A4A4A"/>
                <w:sz w:val="20"/>
                <w:szCs w:val="20"/>
              </w:rPr>
              <w:t xml:space="preserve"> with strong communication and task prioritization skills. Worked on diversified portfolio such as Life Sciences, Healthcare, Blockchain Frameworks and L&amp;D Data Reporting. Strong experience in Business Analysis and Data Analysis, proficient in SQL, Tableau.</w:t>
            </w:r>
          </w:p>
          <w:p w14:paraId="7A912BDB" w14:textId="77777777" w:rsidR="0080654F" w:rsidRPr="0080654F" w:rsidRDefault="0080654F" w:rsidP="0080654F">
            <w:pPr>
              <w:pStyle w:val="divdocumentulli"/>
              <w:spacing w:line="300" w:lineRule="atLeast"/>
              <w:rPr>
                <w:rStyle w:val="left-box"/>
                <w:rFonts w:ascii="Palatino Linotype" w:eastAsia="Palatino Linotype" w:hAnsi="Palatino Linotype" w:cs="Palatino Linotype"/>
                <w:color w:val="4A4A4A"/>
                <w:sz w:val="20"/>
                <w:szCs w:val="20"/>
              </w:rPr>
            </w:pPr>
          </w:p>
          <w:p w14:paraId="4FBD3FE5" w14:textId="633EB324" w:rsidR="004E2F65" w:rsidRDefault="00657445" w:rsidP="00F60809">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Work History</w:t>
            </w:r>
          </w:p>
          <w:p w14:paraId="067942AF" w14:textId="45C3D2AC" w:rsidR="002C38CD" w:rsidRDefault="00353D6A" w:rsidP="002C38CD">
            <w:pPr>
              <w:pStyle w:val="divdocumentleft-boxsinglecolumn"/>
              <w:spacing w:before="400" w:line="300" w:lineRule="atLeast"/>
              <w:rPr>
                <w:rStyle w:val="span"/>
                <w:rFonts w:ascii="Palatino Linotype" w:eastAsia="Palatino Linotype" w:hAnsi="Palatino Linotype" w:cs="Palatino Linotype"/>
                <w:i/>
                <w:iCs/>
                <w:color w:val="4A4A4A"/>
                <w:sz w:val="20"/>
                <w:szCs w:val="20"/>
              </w:rPr>
            </w:pPr>
            <w:r>
              <w:rPr>
                <w:rStyle w:val="txtBold"/>
                <w:rFonts w:ascii="Palatino Linotype" w:eastAsia="Palatino Linotype" w:hAnsi="Palatino Linotype" w:cs="Palatino Linotype"/>
                <w:color w:val="4A4A4A"/>
                <w:sz w:val="20"/>
                <w:szCs w:val="20"/>
              </w:rPr>
              <w:t>Carelon Global Solutions</w:t>
            </w:r>
            <w:r w:rsidR="00F60809">
              <w:rPr>
                <w:rStyle w:val="txtBold"/>
                <w:rFonts w:ascii="Palatino Linotype" w:eastAsia="Palatino Linotype" w:hAnsi="Palatino Linotype" w:cs="Palatino Linotype"/>
                <w:color w:val="4A4A4A"/>
                <w:sz w:val="20"/>
                <w:szCs w:val="20"/>
              </w:rPr>
              <w:t xml:space="preserve"> </w:t>
            </w:r>
            <w:r w:rsidR="002C38CD">
              <w:rPr>
                <w:rStyle w:val="txtBold"/>
                <w:rFonts w:ascii="Palatino Linotype" w:eastAsia="Palatino Linotype" w:hAnsi="Palatino Linotype" w:cs="Palatino Linotype"/>
                <w:color w:val="4A4A4A"/>
                <w:sz w:val="20"/>
                <w:szCs w:val="20"/>
              </w:rPr>
              <w:t xml:space="preserve">                                               </w:t>
            </w:r>
            <w:r w:rsidR="00F60809">
              <w:rPr>
                <w:rStyle w:val="span"/>
                <w:rFonts w:ascii="Palatino Linotype" w:eastAsia="Palatino Linotype" w:hAnsi="Palatino Linotype" w:cs="Palatino Linotype"/>
                <w:i/>
                <w:iCs/>
                <w:color w:val="4A4A4A"/>
                <w:sz w:val="20"/>
                <w:szCs w:val="20"/>
              </w:rPr>
              <w:t xml:space="preserve">04/2021 </w:t>
            </w:r>
            <w:r w:rsidR="002C38CD">
              <w:rPr>
                <w:rStyle w:val="span"/>
                <w:rFonts w:ascii="Palatino Linotype" w:eastAsia="Palatino Linotype" w:hAnsi="Palatino Linotype" w:cs="Palatino Linotype"/>
                <w:i/>
                <w:iCs/>
                <w:color w:val="4A4A4A"/>
                <w:sz w:val="20"/>
                <w:szCs w:val="20"/>
              </w:rPr>
              <w:t>–</w:t>
            </w:r>
            <w:r w:rsidR="00F60809">
              <w:rPr>
                <w:rStyle w:val="span"/>
                <w:rFonts w:ascii="Palatino Linotype" w:eastAsia="Palatino Linotype" w:hAnsi="Palatino Linotype" w:cs="Palatino Linotype"/>
                <w:i/>
                <w:iCs/>
                <w:color w:val="4A4A4A"/>
                <w:sz w:val="20"/>
                <w:szCs w:val="20"/>
              </w:rPr>
              <w:t xml:space="preserve"> Current</w:t>
            </w:r>
          </w:p>
          <w:p w14:paraId="777DC49B" w14:textId="77777777" w:rsidR="00292D15" w:rsidRPr="00292D15" w:rsidRDefault="00292D15" w:rsidP="00292D15">
            <w:pPr>
              <w:pStyle w:val="divdocumentulli"/>
              <w:numPr>
                <w:ilvl w:val="0"/>
                <w:numId w:val="2"/>
              </w:numPr>
              <w:spacing w:line="300" w:lineRule="atLeast"/>
              <w:rPr>
                <w:rStyle w:val="span"/>
                <w:rFonts w:ascii="Palatino Linotype" w:eastAsia="Palatino Linotype" w:hAnsi="Palatino Linotype" w:cs="Palatino Linotype"/>
                <w:color w:val="4A4A4A"/>
                <w:sz w:val="20"/>
                <w:szCs w:val="20"/>
              </w:rPr>
            </w:pPr>
            <w:r w:rsidRPr="00292D15">
              <w:rPr>
                <w:rStyle w:val="span"/>
                <w:rFonts w:ascii="Palatino Linotype" w:eastAsia="Palatino Linotype" w:hAnsi="Palatino Linotype" w:cs="Palatino Linotype"/>
                <w:color w:val="4A4A4A"/>
                <w:sz w:val="20"/>
                <w:szCs w:val="20"/>
              </w:rPr>
              <w:t>Acting as lead point of contact for L&amp;D Data and Reporting</w:t>
            </w:r>
          </w:p>
          <w:p w14:paraId="2EEC64BC" w14:textId="77777777" w:rsidR="00292D15" w:rsidRPr="00292D15" w:rsidRDefault="00292D15" w:rsidP="00292D15">
            <w:pPr>
              <w:pStyle w:val="divdocumentulli"/>
              <w:numPr>
                <w:ilvl w:val="0"/>
                <w:numId w:val="2"/>
              </w:numPr>
              <w:spacing w:line="300" w:lineRule="atLeast"/>
              <w:rPr>
                <w:rStyle w:val="span"/>
                <w:rFonts w:ascii="Palatino Linotype" w:eastAsia="Palatino Linotype" w:hAnsi="Palatino Linotype" w:cs="Palatino Linotype"/>
                <w:color w:val="4A4A4A"/>
                <w:sz w:val="20"/>
                <w:szCs w:val="20"/>
              </w:rPr>
            </w:pPr>
            <w:r w:rsidRPr="00292D15">
              <w:rPr>
                <w:rStyle w:val="span"/>
                <w:rFonts w:ascii="Palatino Linotype" w:eastAsia="Palatino Linotype" w:hAnsi="Palatino Linotype" w:cs="Palatino Linotype"/>
                <w:color w:val="4A4A4A"/>
                <w:sz w:val="20"/>
                <w:szCs w:val="20"/>
              </w:rPr>
              <w:t>Working in parallel projects (L&amp;D - active and Blockchain frameworks - shadowing) assisting the leadership in decision making for application deployments</w:t>
            </w:r>
          </w:p>
          <w:p w14:paraId="3DE14A40" w14:textId="77777777" w:rsidR="00292D15" w:rsidRPr="00292D15" w:rsidRDefault="00292D15" w:rsidP="00292D15">
            <w:pPr>
              <w:pStyle w:val="divdocumentulli"/>
              <w:numPr>
                <w:ilvl w:val="0"/>
                <w:numId w:val="2"/>
              </w:numPr>
              <w:spacing w:line="300" w:lineRule="atLeast"/>
              <w:rPr>
                <w:rStyle w:val="span"/>
                <w:rFonts w:ascii="Palatino Linotype" w:eastAsia="Palatino Linotype" w:hAnsi="Palatino Linotype" w:cs="Palatino Linotype"/>
                <w:color w:val="4A4A4A"/>
                <w:sz w:val="20"/>
                <w:szCs w:val="20"/>
              </w:rPr>
            </w:pPr>
            <w:r w:rsidRPr="00292D15">
              <w:rPr>
                <w:rStyle w:val="span"/>
                <w:rFonts w:ascii="Palatino Linotype" w:eastAsia="Palatino Linotype" w:hAnsi="Palatino Linotype" w:cs="Palatino Linotype"/>
                <w:color w:val="4A4A4A"/>
                <w:sz w:val="20"/>
                <w:szCs w:val="20"/>
              </w:rPr>
              <w:t>Created dashboards to monitor and track key performance indicators. Generated business intelligence reports to inform strategic decision-making.</w:t>
            </w:r>
          </w:p>
          <w:p w14:paraId="06EA5DCF" w14:textId="53AE4C3E" w:rsidR="00292D15" w:rsidRPr="00292D15" w:rsidRDefault="00292D15" w:rsidP="00292D15">
            <w:pPr>
              <w:pStyle w:val="divdocumentulli"/>
              <w:numPr>
                <w:ilvl w:val="0"/>
                <w:numId w:val="2"/>
              </w:numPr>
              <w:spacing w:line="300" w:lineRule="atLeast"/>
              <w:rPr>
                <w:rStyle w:val="span"/>
                <w:rFonts w:ascii="Palatino Linotype" w:eastAsia="Palatino Linotype" w:hAnsi="Palatino Linotype" w:cs="Palatino Linotype"/>
                <w:color w:val="4A4A4A"/>
                <w:sz w:val="20"/>
                <w:szCs w:val="20"/>
              </w:rPr>
            </w:pPr>
            <w:r w:rsidRPr="00292D15">
              <w:rPr>
                <w:rStyle w:val="span"/>
                <w:rFonts w:ascii="Palatino Linotype" w:eastAsia="Palatino Linotype" w:hAnsi="Palatino Linotype" w:cs="Palatino Linotype"/>
                <w:color w:val="4A4A4A"/>
                <w:sz w:val="20"/>
                <w:szCs w:val="20"/>
              </w:rPr>
              <w:t>Working with the development team to understand the technical needs and manag</w:t>
            </w:r>
            <w:r w:rsidR="00271A7C">
              <w:rPr>
                <w:rStyle w:val="span"/>
                <w:rFonts w:ascii="Palatino Linotype" w:eastAsia="Palatino Linotype" w:hAnsi="Palatino Linotype" w:cs="Palatino Linotype"/>
                <w:color w:val="4A4A4A"/>
                <w:sz w:val="20"/>
                <w:szCs w:val="20"/>
              </w:rPr>
              <w:t>ing</w:t>
            </w:r>
            <w:r w:rsidRPr="00292D15">
              <w:rPr>
                <w:rStyle w:val="span"/>
                <w:rFonts w:ascii="Palatino Linotype" w:eastAsia="Palatino Linotype" w:hAnsi="Palatino Linotype" w:cs="Palatino Linotype"/>
                <w:color w:val="4A4A4A"/>
                <w:sz w:val="20"/>
                <w:szCs w:val="20"/>
              </w:rPr>
              <w:t xml:space="preserve"> the sprint cycle</w:t>
            </w:r>
          </w:p>
          <w:p w14:paraId="681D7888" w14:textId="77777777" w:rsidR="00292D15" w:rsidRPr="00292D15" w:rsidRDefault="00292D15" w:rsidP="00292D15">
            <w:pPr>
              <w:pStyle w:val="divdocumentulli"/>
              <w:numPr>
                <w:ilvl w:val="0"/>
                <w:numId w:val="2"/>
              </w:numPr>
              <w:spacing w:line="300" w:lineRule="atLeast"/>
              <w:rPr>
                <w:rStyle w:val="span"/>
                <w:rFonts w:ascii="Palatino Linotype" w:eastAsia="Palatino Linotype" w:hAnsi="Palatino Linotype" w:cs="Palatino Linotype"/>
                <w:color w:val="4A4A4A"/>
                <w:sz w:val="20"/>
                <w:szCs w:val="20"/>
              </w:rPr>
            </w:pPr>
            <w:r w:rsidRPr="00292D15">
              <w:rPr>
                <w:rStyle w:val="span"/>
                <w:rFonts w:ascii="Palatino Linotype" w:eastAsia="Palatino Linotype" w:hAnsi="Palatino Linotype" w:cs="Palatino Linotype"/>
                <w:color w:val="4A4A4A"/>
                <w:sz w:val="20"/>
                <w:szCs w:val="20"/>
              </w:rPr>
              <w:t>Developed business solutions leveraging existing technology to meet the requirements of key stakeholders, product leadership teams, and steering committees</w:t>
            </w:r>
          </w:p>
          <w:p w14:paraId="5748B33E" w14:textId="77777777" w:rsidR="00292D15" w:rsidRPr="00292D15" w:rsidRDefault="00292D15" w:rsidP="00292D15">
            <w:pPr>
              <w:pStyle w:val="divdocumentulli"/>
              <w:numPr>
                <w:ilvl w:val="0"/>
                <w:numId w:val="2"/>
              </w:numPr>
              <w:spacing w:line="300" w:lineRule="atLeast"/>
              <w:rPr>
                <w:rStyle w:val="span"/>
                <w:rFonts w:ascii="Palatino Linotype" w:eastAsia="Palatino Linotype" w:hAnsi="Palatino Linotype" w:cs="Palatino Linotype"/>
                <w:color w:val="4A4A4A"/>
                <w:sz w:val="20"/>
                <w:szCs w:val="20"/>
              </w:rPr>
            </w:pPr>
            <w:r w:rsidRPr="00292D15">
              <w:rPr>
                <w:rStyle w:val="span"/>
                <w:rFonts w:ascii="Palatino Linotype" w:eastAsia="Palatino Linotype" w:hAnsi="Palatino Linotype" w:cs="Palatino Linotype"/>
                <w:color w:val="4A4A4A"/>
                <w:sz w:val="20"/>
                <w:szCs w:val="20"/>
              </w:rPr>
              <w:t>Improved business direction by prioritizing customers and implementing changes based on collected feedback.</w:t>
            </w:r>
          </w:p>
          <w:p w14:paraId="1B112512" w14:textId="77777777" w:rsidR="00292D15" w:rsidRPr="00292D15" w:rsidRDefault="00292D15" w:rsidP="00292D15">
            <w:pPr>
              <w:pStyle w:val="divdocumentulli"/>
              <w:numPr>
                <w:ilvl w:val="0"/>
                <w:numId w:val="2"/>
              </w:numPr>
              <w:spacing w:line="300" w:lineRule="atLeast"/>
              <w:rPr>
                <w:rStyle w:val="span"/>
                <w:rFonts w:ascii="Palatino Linotype" w:eastAsia="Palatino Linotype" w:hAnsi="Palatino Linotype" w:cs="Palatino Linotype"/>
                <w:color w:val="4A4A4A"/>
                <w:sz w:val="20"/>
                <w:szCs w:val="20"/>
              </w:rPr>
            </w:pPr>
            <w:r w:rsidRPr="00292D15">
              <w:rPr>
                <w:rStyle w:val="span"/>
                <w:rFonts w:ascii="Palatino Linotype" w:eastAsia="Palatino Linotype" w:hAnsi="Palatino Linotype" w:cs="Palatino Linotype"/>
                <w:color w:val="4A4A4A"/>
                <w:sz w:val="20"/>
                <w:szCs w:val="20"/>
              </w:rPr>
              <w:t>Conducted interviews with key business users to collect information on business processes and user requirements.</w:t>
            </w:r>
          </w:p>
          <w:p w14:paraId="7BC7EB51" w14:textId="6530B13B" w:rsidR="00292D15" w:rsidRPr="00292D15" w:rsidRDefault="00292D15" w:rsidP="00292D15">
            <w:pPr>
              <w:pStyle w:val="divdocumentulli"/>
              <w:numPr>
                <w:ilvl w:val="0"/>
                <w:numId w:val="2"/>
              </w:numPr>
              <w:spacing w:line="300" w:lineRule="atLeast"/>
              <w:rPr>
                <w:rStyle w:val="span"/>
                <w:rFonts w:ascii="Palatino Linotype" w:eastAsia="Palatino Linotype" w:hAnsi="Palatino Linotype" w:cs="Palatino Linotype"/>
                <w:color w:val="4A4A4A"/>
                <w:sz w:val="20"/>
                <w:szCs w:val="20"/>
              </w:rPr>
            </w:pPr>
            <w:r w:rsidRPr="00292D15">
              <w:rPr>
                <w:rStyle w:val="span"/>
                <w:rFonts w:ascii="Palatino Linotype" w:eastAsia="Palatino Linotype" w:hAnsi="Palatino Linotype" w:cs="Palatino Linotype"/>
                <w:color w:val="4A4A4A"/>
                <w:sz w:val="20"/>
                <w:szCs w:val="20"/>
              </w:rPr>
              <w:t>Generated ad-hoc reports</w:t>
            </w:r>
            <w:r w:rsidR="00671929">
              <w:rPr>
                <w:rStyle w:val="span"/>
                <w:rFonts w:ascii="Palatino Linotype" w:eastAsia="Palatino Linotype" w:hAnsi="Palatino Linotype" w:cs="Palatino Linotype"/>
                <w:color w:val="4A4A4A"/>
                <w:sz w:val="20"/>
                <w:szCs w:val="20"/>
              </w:rPr>
              <w:t xml:space="preserve"> and metrics</w:t>
            </w:r>
            <w:r w:rsidRPr="00292D15">
              <w:rPr>
                <w:rStyle w:val="span"/>
                <w:rFonts w:ascii="Palatino Linotype" w:eastAsia="Palatino Linotype" w:hAnsi="Palatino Linotype" w:cs="Palatino Linotype"/>
                <w:color w:val="4A4A4A"/>
                <w:sz w:val="20"/>
                <w:szCs w:val="20"/>
              </w:rPr>
              <w:t xml:space="preserve"> to evaluate specific business requirements.</w:t>
            </w:r>
          </w:p>
          <w:p w14:paraId="3F9B8314" w14:textId="77777777" w:rsidR="00292D15" w:rsidRPr="00292D15" w:rsidRDefault="00292D15" w:rsidP="00292D15">
            <w:pPr>
              <w:pStyle w:val="divdocumentulli"/>
              <w:numPr>
                <w:ilvl w:val="0"/>
                <w:numId w:val="2"/>
              </w:numPr>
              <w:spacing w:line="300" w:lineRule="atLeast"/>
              <w:rPr>
                <w:rStyle w:val="span"/>
                <w:rFonts w:ascii="Palatino Linotype" w:eastAsia="Palatino Linotype" w:hAnsi="Palatino Linotype" w:cs="Palatino Linotype"/>
                <w:color w:val="4A4A4A"/>
                <w:sz w:val="20"/>
                <w:szCs w:val="20"/>
              </w:rPr>
            </w:pPr>
            <w:r w:rsidRPr="00292D15">
              <w:rPr>
                <w:rStyle w:val="span"/>
                <w:rFonts w:ascii="Palatino Linotype" w:eastAsia="Palatino Linotype" w:hAnsi="Palatino Linotype" w:cs="Palatino Linotype"/>
                <w:color w:val="4A4A4A"/>
                <w:sz w:val="20"/>
                <w:szCs w:val="20"/>
              </w:rPr>
              <w:t>Supported leadership team with reporting, analysis, and business presentations to inform divisional strategies.</w:t>
            </w:r>
          </w:p>
          <w:p w14:paraId="4C006B75" w14:textId="77777777" w:rsidR="00292D15" w:rsidRPr="00292D15" w:rsidRDefault="00292D15" w:rsidP="00292D15">
            <w:pPr>
              <w:pStyle w:val="divdocumentulli"/>
              <w:numPr>
                <w:ilvl w:val="0"/>
                <w:numId w:val="2"/>
              </w:numPr>
              <w:spacing w:line="300" w:lineRule="atLeast"/>
              <w:rPr>
                <w:rStyle w:val="span"/>
                <w:rFonts w:ascii="Palatino Linotype" w:eastAsia="Palatino Linotype" w:hAnsi="Palatino Linotype" w:cs="Palatino Linotype"/>
                <w:color w:val="4A4A4A"/>
                <w:sz w:val="20"/>
                <w:szCs w:val="20"/>
              </w:rPr>
            </w:pPr>
            <w:r w:rsidRPr="00292D15">
              <w:rPr>
                <w:rStyle w:val="span"/>
                <w:rFonts w:ascii="Palatino Linotype" w:eastAsia="Palatino Linotype" w:hAnsi="Palatino Linotype" w:cs="Palatino Linotype"/>
                <w:color w:val="4A4A4A"/>
                <w:sz w:val="20"/>
                <w:szCs w:val="20"/>
              </w:rPr>
              <w:t>Lead end-to-end release and implementation life cycles of product enhancements by ensuring project requirements are met with optimal business results</w:t>
            </w:r>
          </w:p>
          <w:p w14:paraId="525A8128" w14:textId="02CDA857" w:rsidR="00391F0F" w:rsidRPr="00670354" w:rsidRDefault="00391F0F" w:rsidP="00670354">
            <w:pPr>
              <w:pStyle w:val="divdocumentulli"/>
              <w:spacing w:line="300" w:lineRule="atLeast"/>
              <w:ind w:left="240"/>
              <w:rPr>
                <w:rStyle w:val="left-box"/>
                <w:rFonts w:ascii="Georgia, serif" w:eastAsia="Georgia, serif" w:hAnsi="Georgia, serif" w:cs="Georgia, serif"/>
                <w:b/>
                <w:bCs/>
                <w:color w:val="4A4A4A"/>
                <w:spacing w:val="10"/>
              </w:rPr>
            </w:pPr>
          </w:p>
          <w:p w14:paraId="506F91C9" w14:textId="392CB8E8" w:rsidR="004E2F65" w:rsidRPr="002C38CD" w:rsidRDefault="00657445" w:rsidP="002C38CD">
            <w:pPr>
              <w:pStyle w:val="divdocumentleft-boxsinglecolumn"/>
              <w:spacing w:line="300" w:lineRule="atLeast"/>
              <w:rPr>
                <w:rStyle w:val="left-box"/>
                <w:rFonts w:ascii="Palatino Linotype" w:eastAsia="Palatino Linotype" w:hAnsi="Palatino Linotype" w:cs="Palatino Linotype"/>
                <w:color w:val="4A4A4A"/>
                <w:sz w:val="20"/>
                <w:szCs w:val="20"/>
              </w:rPr>
            </w:pPr>
            <w:r>
              <w:rPr>
                <w:rStyle w:val="txtBold"/>
                <w:rFonts w:ascii="Palatino Linotype" w:eastAsia="Palatino Linotype" w:hAnsi="Palatino Linotype" w:cs="Palatino Linotype"/>
                <w:color w:val="4A4A4A"/>
                <w:sz w:val="20"/>
                <w:szCs w:val="20"/>
              </w:rPr>
              <w:t>Deloitte</w:t>
            </w:r>
            <w:r w:rsidR="002C38CD">
              <w:rPr>
                <w:rStyle w:val="span"/>
                <w:rFonts w:eastAsia="Palatino Linotype"/>
              </w:rPr>
              <w:t xml:space="preserve"> USI                                                           </w:t>
            </w:r>
            <w:r>
              <w:rPr>
                <w:rStyle w:val="span"/>
                <w:rFonts w:ascii="Palatino Linotype" w:eastAsia="Palatino Linotype" w:hAnsi="Palatino Linotype" w:cs="Palatino Linotype"/>
                <w:i/>
                <w:iCs/>
                <w:color w:val="4A4A4A"/>
                <w:sz w:val="20"/>
                <w:szCs w:val="20"/>
              </w:rPr>
              <w:t xml:space="preserve">05/2017 </w:t>
            </w:r>
            <w:r w:rsidR="000007FA">
              <w:rPr>
                <w:rStyle w:val="span"/>
                <w:rFonts w:ascii="Palatino Linotype" w:eastAsia="Palatino Linotype" w:hAnsi="Palatino Linotype" w:cs="Palatino Linotype"/>
                <w:i/>
                <w:iCs/>
                <w:color w:val="4A4A4A"/>
                <w:sz w:val="20"/>
                <w:szCs w:val="20"/>
              </w:rPr>
              <w:t>–</w:t>
            </w:r>
            <w:r>
              <w:rPr>
                <w:rStyle w:val="span"/>
                <w:rFonts w:ascii="Palatino Linotype" w:eastAsia="Palatino Linotype" w:hAnsi="Palatino Linotype" w:cs="Palatino Linotype"/>
                <w:i/>
                <w:iCs/>
                <w:color w:val="4A4A4A"/>
                <w:sz w:val="20"/>
                <w:szCs w:val="20"/>
              </w:rPr>
              <w:t xml:space="preserve"> </w:t>
            </w:r>
            <w:r w:rsidR="000007FA">
              <w:rPr>
                <w:rStyle w:val="span"/>
                <w:rFonts w:ascii="Palatino Linotype" w:eastAsia="Palatino Linotype" w:hAnsi="Palatino Linotype" w:cs="Palatino Linotype"/>
                <w:i/>
                <w:iCs/>
                <w:color w:val="4A4A4A"/>
                <w:sz w:val="20"/>
                <w:szCs w:val="20"/>
              </w:rPr>
              <w:t>03/2021</w:t>
            </w:r>
          </w:p>
          <w:p w14:paraId="13B0A33B" w14:textId="77777777" w:rsidR="009E4610" w:rsidRPr="009E4610" w:rsidRDefault="009E4610" w:rsidP="009E4610">
            <w:pPr>
              <w:pStyle w:val="divdocumentulli"/>
              <w:numPr>
                <w:ilvl w:val="0"/>
                <w:numId w:val="2"/>
              </w:numPr>
              <w:spacing w:before="60" w:line="300" w:lineRule="atLeast"/>
              <w:rPr>
                <w:rStyle w:val="span"/>
                <w:rFonts w:ascii="Palatino Linotype" w:eastAsia="Palatino Linotype" w:hAnsi="Palatino Linotype" w:cs="Palatino Linotype"/>
                <w:color w:val="4A4A4A"/>
                <w:sz w:val="20"/>
                <w:szCs w:val="20"/>
              </w:rPr>
            </w:pPr>
            <w:r w:rsidRPr="009E4610">
              <w:rPr>
                <w:rStyle w:val="span"/>
                <w:rFonts w:ascii="Palatino Linotype" w:eastAsia="Palatino Linotype" w:hAnsi="Palatino Linotype" w:cs="Palatino Linotype"/>
                <w:color w:val="4A4A4A"/>
                <w:sz w:val="20"/>
                <w:szCs w:val="20"/>
              </w:rPr>
              <w:t>With strong experience in the areas of change and release management, defect analysis, system configuration, stakeholder communication and providing training related to new learning solutions</w:t>
            </w:r>
          </w:p>
          <w:p w14:paraId="7A72D28A" w14:textId="77777777" w:rsidR="009E4610" w:rsidRPr="009E4610" w:rsidRDefault="009E4610" w:rsidP="009E4610">
            <w:pPr>
              <w:pStyle w:val="divdocumentulli"/>
              <w:numPr>
                <w:ilvl w:val="0"/>
                <w:numId w:val="2"/>
              </w:numPr>
              <w:spacing w:before="60" w:line="300" w:lineRule="atLeast"/>
              <w:rPr>
                <w:rStyle w:val="span"/>
                <w:rFonts w:ascii="Palatino Linotype" w:eastAsia="Palatino Linotype" w:hAnsi="Palatino Linotype" w:cs="Palatino Linotype"/>
                <w:color w:val="4A4A4A"/>
                <w:sz w:val="20"/>
                <w:szCs w:val="20"/>
              </w:rPr>
            </w:pPr>
            <w:r w:rsidRPr="009E4610">
              <w:rPr>
                <w:rStyle w:val="span"/>
                <w:rFonts w:ascii="Palatino Linotype" w:eastAsia="Palatino Linotype" w:hAnsi="Palatino Linotype" w:cs="Palatino Linotype"/>
                <w:color w:val="4A4A4A"/>
                <w:sz w:val="20"/>
                <w:szCs w:val="20"/>
              </w:rPr>
              <w:lastRenderedPageBreak/>
              <w:t>Acted as the escalation point of contact for various learning leads across EMEA and APAC region, directly interact with the vendor for any change requests or enhancement requests basis the need</w:t>
            </w:r>
          </w:p>
          <w:p w14:paraId="2203FC9C" w14:textId="77777777" w:rsidR="009E4610" w:rsidRPr="009E4610" w:rsidRDefault="009E4610" w:rsidP="009E4610">
            <w:pPr>
              <w:pStyle w:val="divdocumentulli"/>
              <w:numPr>
                <w:ilvl w:val="0"/>
                <w:numId w:val="2"/>
              </w:numPr>
              <w:spacing w:before="60" w:line="300" w:lineRule="atLeast"/>
              <w:rPr>
                <w:rStyle w:val="span"/>
                <w:rFonts w:ascii="Palatino Linotype" w:eastAsia="Palatino Linotype" w:hAnsi="Palatino Linotype" w:cs="Palatino Linotype"/>
                <w:color w:val="4A4A4A"/>
                <w:sz w:val="20"/>
                <w:szCs w:val="20"/>
              </w:rPr>
            </w:pPr>
            <w:r w:rsidRPr="009E4610">
              <w:rPr>
                <w:rStyle w:val="span"/>
                <w:rFonts w:ascii="Palatino Linotype" w:eastAsia="Palatino Linotype" w:hAnsi="Palatino Linotype" w:cs="Palatino Linotype"/>
                <w:color w:val="4A4A4A"/>
                <w:sz w:val="20"/>
                <w:szCs w:val="20"/>
              </w:rPr>
              <w:t>Collaborated with a team of Project Owners, Project Managers to provide functional release per sprint cycle</w:t>
            </w:r>
          </w:p>
          <w:p w14:paraId="0DFEA58C" w14:textId="77777777" w:rsidR="009E4610" w:rsidRPr="009E4610" w:rsidRDefault="009E4610" w:rsidP="009E4610">
            <w:pPr>
              <w:pStyle w:val="divdocumentulli"/>
              <w:numPr>
                <w:ilvl w:val="0"/>
                <w:numId w:val="2"/>
              </w:numPr>
              <w:spacing w:before="60" w:line="300" w:lineRule="atLeast"/>
              <w:rPr>
                <w:rStyle w:val="span"/>
                <w:rFonts w:ascii="Palatino Linotype" w:eastAsia="Palatino Linotype" w:hAnsi="Palatino Linotype" w:cs="Palatino Linotype"/>
                <w:color w:val="4A4A4A"/>
                <w:sz w:val="20"/>
                <w:szCs w:val="20"/>
              </w:rPr>
            </w:pPr>
            <w:r w:rsidRPr="009E4610">
              <w:rPr>
                <w:rStyle w:val="span"/>
                <w:rFonts w:ascii="Palatino Linotype" w:eastAsia="Palatino Linotype" w:hAnsi="Palatino Linotype" w:cs="Palatino Linotype"/>
                <w:color w:val="4A4A4A"/>
                <w:sz w:val="20"/>
                <w:szCs w:val="20"/>
              </w:rPr>
              <w:t>Assisted the management with backlog refinement sessions</w:t>
            </w:r>
          </w:p>
          <w:p w14:paraId="7D219A29" w14:textId="77777777" w:rsidR="009E4610" w:rsidRPr="009E4610" w:rsidRDefault="009E4610" w:rsidP="009E4610">
            <w:pPr>
              <w:pStyle w:val="divdocumentulli"/>
              <w:numPr>
                <w:ilvl w:val="0"/>
                <w:numId w:val="2"/>
              </w:numPr>
              <w:spacing w:before="60" w:line="300" w:lineRule="atLeast"/>
              <w:rPr>
                <w:rStyle w:val="span"/>
                <w:rFonts w:ascii="Palatino Linotype" w:eastAsia="Palatino Linotype" w:hAnsi="Palatino Linotype" w:cs="Palatino Linotype"/>
                <w:color w:val="4A4A4A"/>
                <w:sz w:val="20"/>
                <w:szCs w:val="20"/>
              </w:rPr>
            </w:pPr>
            <w:r w:rsidRPr="009E4610">
              <w:rPr>
                <w:rStyle w:val="span"/>
                <w:rFonts w:ascii="Palatino Linotype" w:eastAsia="Palatino Linotype" w:hAnsi="Palatino Linotype" w:cs="Palatino Linotype"/>
                <w:color w:val="4A4A4A"/>
                <w:sz w:val="20"/>
                <w:szCs w:val="20"/>
              </w:rPr>
              <w:t>Identified and implemented operational improvements, enhancements, customizations and rolling out learning solutions that arise from the need analysis, communications &amp; project management</w:t>
            </w:r>
          </w:p>
          <w:p w14:paraId="0D2420D7" w14:textId="77777777" w:rsidR="009E4610" w:rsidRPr="009E4610" w:rsidRDefault="009E4610" w:rsidP="009E4610">
            <w:pPr>
              <w:pStyle w:val="divdocumentulli"/>
              <w:numPr>
                <w:ilvl w:val="0"/>
                <w:numId w:val="2"/>
              </w:numPr>
              <w:spacing w:before="60" w:line="300" w:lineRule="atLeast"/>
              <w:rPr>
                <w:rStyle w:val="span"/>
                <w:rFonts w:ascii="Palatino Linotype" w:eastAsia="Palatino Linotype" w:hAnsi="Palatino Linotype" w:cs="Palatino Linotype"/>
                <w:color w:val="4A4A4A"/>
                <w:sz w:val="20"/>
                <w:szCs w:val="20"/>
              </w:rPr>
            </w:pPr>
            <w:r w:rsidRPr="009E4610">
              <w:rPr>
                <w:rStyle w:val="span"/>
                <w:rFonts w:ascii="Palatino Linotype" w:eastAsia="Palatino Linotype" w:hAnsi="Palatino Linotype" w:cs="Palatino Linotype"/>
                <w:color w:val="4A4A4A"/>
                <w:sz w:val="20"/>
                <w:szCs w:val="20"/>
              </w:rPr>
              <w:t>Facilitated various user groups meeting with learning leaders across the member firms in the different geographical regions for the best practices and gaining consensus visioning to business growth</w:t>
            </w:r>
          </w:p>
          <w:p w14:paraId="3E0C9B04" w14:textId="12E8EBF0" w:rsidR="009E4610" w:rsidRPr="009E4610" w:rsidRDefault="009E4610" w:rsidP="009E4610">
            <w:pPr>
              <w:pStyle w:val="divdocumentulli"/>
              <w:numPr>
                <w:ilvl w:val="0"/>
                <w:numId w:val="2"/>
              </w:numPr>
              <w:spacing w:before="60" w:line="300" w:lineRule="atLeast"/>
              <w:rPr>
                <w:rStyle w:val="span"/>
                <w:rFonts w:ascii="Palatino Linotype" w:eastAsia="Palatino Linotype" w:hAnsi="Palatino Linotype" w:cs="Palatino Linotype"/>
                <w:color w:val="4A4A4A"/>
                <w:sz w:val="20"/>
                <w:szCs w:val="20"/>
              </w:rPr>
            </w:pPr>
            <w:r w:rsidRPr="009E4610">
              <w:rPr>
                <w:rStyle w:val="span"/>
                <w:rFonts w:ascii="Palatino Linotype" w:eastAsia="Palatino Linotype" w:hAnsi="Palatino Linotype" w:cs="Palatino Linotype"/>
                <w:color w:val="4A4A4A"/>
                <w:sz w:val="20"/>
                <w:szCs w:val="20"/>
              </w:rPr>
              <w:t xml:space="preserve">Evaluated </w:t>
            </w:r>
            <w:r w:rsidR="003470B6">
              <w:rPr>
                <w:rStyle w:val="span"/>
                <w:rFonts w:ascii="Palatino Linotype" w:eastAsia="Palatino Linotype" w:hAnsi="Palatino Linotype" w:cs="Palatino Linotype"/>
                <w:color w:val="4A4A4A"/>
                <w:sz w:val="20"/>
                <w:szCs w:val="20"/>
              </w:rPr>
              <w:t>team’s</w:t>
            </w:r>
            <w:r w:rsidRPr="009E4610">
              <w:rPr>
                <w:rStyle w:val="span"/>
                <w:rFonts w:ascii="Palatino Linotype" w:eastAsia="Palatino Linotype" w:hAnsi="Palatino Linotype" w:cs="Palatino Linotype"/>
                <w:color w:val="4A4A4A"/>
                <w:sz w:val="20"/>
                <w:szCs w:val="20"/>
              </w:rPr>
              <w:t xml:space="preserve"> performance and provided coaching to address inefficiencies. Evaluated customer needs and feedback to drive product and service improvements.</w:t>
            </w:r>
          </w:p>
          <w:p w14:paraId="04A3CA2A" w14:textId="77777777" w:rsidR="009E4610" w:rsidRPr="009E4610" w:rsidRDefault="009E4610" w:rsidP="009E4610">
            <w:pPr>
              <w:pStyle w:val="divdocumentulli"/>
              <w:numPr>
                <w:ilvl w:val="0"/>
                <w:numId w:val="2"/>
              </w:numPr>
              <w:spacing w:before="60" w:line="300" w:lineRule="atLeast"/>
              <w:rPr>
                <w:rStyle w:val="span"/>
                <w:rFonts w:ascii="Palatino Linotype" w:eastAsia="Palatino Linotype" w:hAnsi="Palatino Linotype" w:cs="Palatino Linotype"/>
                <w:color w:val="4A4A4A"/>
                <w:sz w:val="20"/>
                <w:szCs w:val="20"/>
              </w:rPr>
            </w:pPr>
            <w:r w:rsidRPr="009E4610">
              <w:rPr>
                <w:rStyle w:val="span"/>
                <w:rFonts w:ascii="Palatino Linotype" w:eastAsia="Palatino Linotype" w:hAnsi="Palatino Linotype" w:cs="Palatino Linotype"/>
                <w:color w:val="4A4A4A"/>
                <w:sz w:val="20"/>
                <w:szCs w:val="20"/>
              </w:rPr>
              <w:t>Created and managed project plans, timelines and budgets.</w:t>
            </w:r>
          </w:p>
          <w:p w14:paraId="5C37B831" w14:textId="77777777" w:rsidR="009E4610" w:rsidRPr="009E4610" w:rsidRDefault="009E4610" w:rsidP="009E4610">
            <w:pPr>
              <w:pStyle w:val="divdocumentulli"/>
              <w:spacing w:before="60" w:line="300" w:lineRule="atLeast"/>
              <w:ind w:left="240"/>
              <w:rPr>
                <w:rStyle w:val="span"/>
                <w:rFonts w:ascii="Palatino Linotype" w:eastAsia="Palatino Linotype" w:hAnsi="Palatino Linotype" w:cs="Palatino Linotype"/>
                <w:i/>
                <w:iCs/>
                <w:color w:val="4A4A4A"/>
                <w:sz w:val="20"/>
                <w:szCs w:val="20"/>
              </w:rPr>
            </w:pPr>
          </w:p>
          <w:p w14:paraId="0C5716F9" w14:textId="1AE4F27F" w:rsidR="004E2F65" w:rsidRDefault="00657445" w:rsidP="009E4610">
            <w:pPr>
              <w:pStyle w:val="divdocumentulli"/>
              <w:spacing w:before="60" w:line="300" w:lineRule="atLeast"/>
              <w:ind w:left="8"/>
              <w:rPr>
                <w:rStyle w:val="left-box"/>
                <w:rFonts w:ascii="Palatino Linotype" w:eastAsia="Palatino Linotype" w:hAnsi="Palatino Linotype" w:cs="Palatino Linotype"/>
                <w:i/>
                <w:iCs/>
                <w:color w:val="4A4A4A"/>
                <w:sz w:val="20"/>
                <w:szCs w:val="20"/>
              </w:rPr>
            </w:pPr>
            <w:r>
              <w:rPr>
                <w:rStyle w:val="txtBold"/>
                <w:rFonts w:ascii="Palatino Linotype" w:eastAsia="Palatino Linotype" w:hAnsi="Palatino Linotype" w:cs="Palatino Linotype"/>
                <w:color w:val="4A4A4A"/>
                <w:sz w:val="20"/>
                <w:szCs w:val="20"/>
              </w:rPr>
              <w:t>Cognizant Technology Solutions</w:t>
            </w:r>
            <w:r w:rsidR="002C38CD">
              <w:rPr>
                <w:rStyle w:val="txtBold"/>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i/>
                <w:iCs/>
                <w:color w:val="4A4A4A"/>
                <w:sz w:val="20"/>
                <w:szCs w:val="20"/>
              </w:rPr>
              <w:t>07/2014 - 04/2017</w:t>
            </w:r>
          </w:p>
          <w:p w14:paraId="4B2A8C16" w14:textId="77777777" w:rsidR="00B86322" w:rsidRPr="00B86322" w:rsidRDefault="00B86322" w:rsidP="00B86322">
            <w:pPr>
              <w:pStyle w:val="divdocumentulli"/>
              <w:numPr>
                <w:ilvl w:val="0"/>
                <w:numId w:val="3"/>
              </w:numPr>
              <w:spacing w:line="300" w:lineRule="atLeast"/>
              <w:rPr>
                <w:rStyle w:val="span"/>
                <w:rFonts w:ascii="Palatino Linotype" w:eastAsia="Palatino Linotype" w:hAnsi="Palatino Linotype" w:cs="Palatino Linotype"/>
                <w:color w:val="4A4A4A"/>
                <w:sz w:val="20"/>
                <w:szCs w:val="20"/>
              </w:rPr>
            </w:pPr>
            <w:r w:rsidRPr="00B86322">
              <w:rPr>
                <w:rStyle w:val="span"/>
                <w:rFonts w:ascii="Palatino Linotype" w:eastAsia="Palatino Linotype" w:hAnsi="Palatino Linotype" w:cs="Palatino Linotype"/>
                <w:color w:val="4A4A4A"/>
                <w:sz w:val="20"/>
                <w:szCs w:val="20"/>
              </w:rPr>
              <w:t>Worked on L&amp;D requirements and delivered to meet client needs for functionality and organization development.</w:t>
            </w:r>
          </w:p>
          <w:p w14:paraId="3A4CF432" w14:textId="77777777" w:rsidR="00B86322" w:rsidRPr="00B86322" w:rsidRDefault="00B86322" w:rsidP="00B86322">
            <w:pPr>
              <w:pStyle w:val="divdocumentulli"/>
              <w:numPr>
                <w:ilvl w:val="0"/>
                <w:numId w:val="3"/>
              </w:numPr>
              <w:spacing w:line="300" w:lineRule="atLeast"/>
              <w:rPr>
                <w:rStyle w:val="span"/>
                <w:rFonts w:ascii="Palatino Linotype" w:eastAsia="Palatino Linotype" w:hAnsi="Palatino Linotype" w:cs="Palatino Linotype"/>
                <w:color w:val="4A4A4A"/>
                <w:sz w:val="20"/>
                <w:szCs w:val="20"/>
              </w:rPr>
            </w:pPr>
            <w:r w:rsidRPr="00B86322">
              <w:rPr>
                <w:rStyle w:val="span"/>
                <w:rFonts w:ascii="Palatino Linotype" w:eastAsia="Palatino Linotype" w:hAnsi="Palatino Linotype" w:cs="Palatino Linotype"/>
                <w:color w:val="4A4A4A"/>
                <w:sz w:val="20"/>
                <w:szCs w:val="20"/>
              </w:rPr>
              <w:t>Performed regression and system-level testing to verify software quality prior to release.</w:t>
            </w:r>
          </w:p>
          <w:p w14:paraId="3540F197" w14:textId="77777777" w:rsidR="00B86322" w:rsidRPr="00B86322" w:rsidRDefault="00B86322" w:rsidP="00B86322">
            <w:pPr>
              <w:pStyle w:val="divdocumentulli"/>
              <w:numPr>
                <w:ilvl w:val="0"/>
                <w:numId w:val="3"/>
              </w:numPr>
              <w:spacing w:line="300" w:lineRule="atLeast"/>
              <w:rPr>
                <w:rStyle w:val="span"/>
                <w:rFonts w:ascii="Palatino Linotype" w:eastAsia="Palatino Linotype" w:hAnsi="Palatino Linotype" w:cs="Palatino Linotype"/>
                <w:color w:val="4A4A4A"/>
                <w:sz w:val="20"/>
                <w:szCs w:val="20"/>
              </w:rPr>
            </w:pPr>
            <w:r w:rsidRPr="00B86322">
              <w:rPr>
                <w:rStyle w:val="span"/>
                <w:rFonts w:ascii="Palatino Linotype" w:eastAsia="Palatino Linotype" w:hAnsi="Palatino Linotype" w:cs="Palatino Linotype"/>
                <w:color w:val="4A4A4A"/>
                <w:sz w:val="20"/>
                <w:szCs w:val="20"/>
              </w:rPr>
              <w:t>Developed need based training modules for developing multi skilled work force and mentored the new team members to come up the learning curve</w:t>
            </w:r>
          </w:p>
          <w:p w14:paraId="1780F604" w14:textId="77777777" w:rsidR="00B86322" w:rsidRPr="00B86322" w:rsidRDefault="00B86322" w:rsidP="00B86322">
            <w:pPr>
              <w:pStyle w:val="divdocumentulli"/>
              <w:numPr>
                <w:ilvl w:val="0"/>
                <w:numId w:val="3"/>
              </w:numPr>
              <w:spacing w:line="300" w:lineRule="atLeast"/>
              <w:rPr>
                <w:rStyle w:val="span"/>
                <w:rFonts w:ascii="Palatino Linotype" w:eastAsia="Palatino Linotype" w:hAnsi="Palatino Linotype" w:cs="Palatino Linotype"/>
                <w:color w:val="4A4A4A"/>
                <w:sz w:val="20"/>
                <w:szCs w:val="20"/>
              </w:rPr>
            </w:pPr>
            <w:r w:rsidRPr="00B86322">
              <w:rPr>
                <w:rStyle w:val="span"/>
                <w:rFonts w:ascii="Palatino Linotype" w:eastAsia="Palatino Linotype" w:hAnsi="Palatino Linotype" w:cs="Palatino Linotype"/>
                <w:color w:val="4A4A4A"/>
                <w:sz w:val="20"/>
                <w:szCs w:val="20"/>
              </w:rPr>
              <w:t>Managed the team of 12 for a large pharmaceutical client in the UK with focus on excelling business targets &amp; service delivery metrics</w:t>
            </w:r>
          </w:p>
          <w:p w14:paraId="496AA7DB" w14:textId="77777777" w:rsidR="00B86322" w:rsidRPr="00B86322" w:rsidRDefault="00B86322" w:rsidP="00B86322">
            <w:pPr>
              <w:pStyle w:val="divdocumentulli"/>
              <w:numPr>
                <w:ilvl w:val="0"/>
                <w:numId w:val="3"/>
              </w:numPr>
              <w:spacing w:line="300" w:lineRule="atLeast"/>
              <w:rPr>
                <w:rStyle w:val="span"/>
                <w:rFonts w:ascii="Palatino Linotype" w:eastAsia="Palatino Linotype" w:hAnsi="Palatino Linotype" w:cs="Palatino Linotype"/>
                <w:color w:val="4A4A4A"/>
                <w:sz w:val="20"/>
                <w:szCs w:val="20"/>
              </w:rPr>
            </w:pPr>
            <w:r w:rsidRPr="00B86322">
              <w:rPr>
                <w:rStyle w:val="span"/>
                <w:rFonts w:ascii="Palatino Linotype" w:eastAsia="Palatino Linotype" w:hAnsi="Palatino Linotype" w:cs="Palatino Linotype"/>
                <w:color w:val="4A4A4A"/>
                <w:sz w:val="20"/>
                <w:szCs w:val="20"/>
              </w:rPr>
              <w:t>Monitored and evaluated metrics, prepared reports on standards &amp; performance target</w:t>
            </w:r>
          </w:p>
          <w:p w14:paraId="70DA66AE" w14:textId="29E8EB9D" w:rsidR="004E2F65" w:rsidRPr="00B86322" w:rsidRDefault="00B86322" w:rsidP="00B86322">
            <w:pPr>
              <w:pStyle w:val="divdocumentulli"/>
              <w:numPr>
                <w:ilvl w:val="0"/>
                <w:numId w:val="3"/>
              </w:numPr>
              <w:spacing w:line="300" w:lineRule="atLeast"/>
              <w:rPr>
                <w:rStyle w:val="left-box"/>
                <w:rFonts w:ascii="Palatino Linotype" w:eastAsia="Palatino Linotype" w:hAnsi="Palatino Linotype" w:cs="Palatino Linotype"/>
                <w:color w:val="4A4A4A"/>
                <w:sz w:val="20"/>
                <w:szCs w:val="20"/>
              </w:rPr>
            </w:pPr>
            <w:r w:rsidRPr="00B86322">
              <w:rPr>
                <w:rStyle w:val="span"/>
                <w:rFonts w:ascii="Palatino Linotype" w:eastAsia="Palatino Linotype" w:hAnsi="Palatino Linotype" w:cs="Palatino Linotype"/>
                <w:color w:val="4A4A4A"/>
                <w:sz w:val="20"/>
                <w:szCs w:val="20"/>
              </w:rPr>
              <w:t>Ensured quality services are provided and document functionalities are maintained</w:t>
            </w:r>
          </w:p>
        </w:tc>
        <w:tc>
          <w:tcPr>
            <w:tcW w:w="30" w:type="dxa"/>
            <w:tcMar>
              <w:top w:w="5" w:type="dxa"/>
              <w:left w:w="5" w:type="dxa"/>
              <w:bottom w:w="5" w:type="dxa"/>
              <w:right w:w="5" w:type="dxa"/>
            </w:tcMar>
            <w:vAlign w:val="bottom"/>
            <w:hideMark/>
          </w:tcPr>
          <w:p w14:paraId="05A21B46" w14:textId="77777777" w:rsidR="004E2F65" w:rsidRDefault="004E2F65" w:rsidP="00F60809">
            <w:pPr>
              <w:pStyle w:val="leftboxrightpaddingcellParagraph"/>
              <w:spacing w:line="300" w:lineRule="atLeast"/>
              <w:rPr>
                <w:rStyle w:val="leftboxrightpaddingcell"/>
                <w:rFonts w:ascii="Palatino Linotype" w:eastAsia="Palatino Linotype" w:hAnsi="Palatino Linotype" w:cs="Palatino Linotype"/>
                <w:color w:val="4A4A4A"/>
                <w:sz w:val="20"/>
                <w:szCs w:val="20"/>
              </w:rPr>
            </w:pPr>
          </w:p>
        </w:tc>
        <w:tc>
          <w:tcPr>
            <w:tcW w:w="351" w:type="dxa"/>
            <w:shd w:val="clear" w:color="auto" w:fill="F5F5F5"/>
            <w:tcMar>
              <w:top w:w="5" w:type="dxa"/>
              <w:left w:w="5" w:type="dxa"/>
              <w:bottom w:w="5" w:type="dxa"/>
              <w:right w:w="5" w:type="dxa"/>
            </w:tcMar>
            <w:vAlign w:val="bottom"/>
            <w:hideMark/>
          </w:tcPr>
          <w:p w14:paraId="36FCFBDC" w14:textId="77777777" w:rsidR="004E2F65" w:rsidRDefault="004E2F65" w:rsidP="00F60809">
            <w:pPr>
              <w:pStyle w:val="leftboxrightpaddingcellParagraph"/>
              <w:spacing w:line="300" w:lineRule="atLeast"/>
              <w:rPr>
                <w:rStyle w:val="leftboxrightpaddingcell"/>
                <w:rFonts w:ascii="Palatino Linotype" w:eastAsia="Palatino Linotype" w:hAnsi="Palatino Linotype" w:cs="Palatino Linotype"/>
                <w:color w:val="4A4A4A"/>
                <w:sz w:val="20"/>
                <w:szCs w:val="20"/>
              </w:rPr>
            </w:pPr>
          </w:p>
        </w:tc>
        <w:tc>
          <w:tcPr>
            <w:tcW w:w="4059" w:type="dxa"/>
            <w:shd w:val="clear" w:color="auto" w:fill="F5F5F5"/>
            <w:tcMar>
              <w:top w:w="5" w:type="dxa"/>
              <w:left w:w="5" w:type="dxa"/>
              <w:bottom w:w="5" w:type="dxa"/>
              <w:right w:w="5" w:type="dxa"/>
            </w:tcMar>
            <w:hideMark/>
          </w:tcPr>
          <w:tbl>
            <w:tblPr>
              <w:tblStyle w:val="documentaddress"/>
              <w:tblW w:w="3720" w:type="dxa"/>
              <w:tblLayout w:type="fixed"/>
              <w:tblCellMar>
                <w:left w:w="0" w:type="dxa"/>
                <w:right w:w="0" w:type="dxa"/>
              </w:tblCellMar>
              <w:tblLook w:val="05E0" w:firstRow="1" w:lastRow="1" w:firstColumn="1" w:lastColumn="1" w:noHBand="0" w:noVBand="1"/>
            </w:tblPr>
            <w:tblGrid>
              <w:gridCol w:w="407"/>
              <w:gridCol w:w="3313"/>
            </w:tblGrid>
            <w:tr w:rsidR="004E2F65" w14:paraId="2B2A902F" w14:textId="77777777" w:rsidTr="00F60809">
              <w:trPr>
                <w:trHeight w:val="213"/>
              </w:trPr>
              <w:tc>
                <w:tcPr>
                  <w:tcW w:w="407" w:type="dxa"/>
                  <w:tcMar>
                    <w:top w:w="300" w:type="dxa"/>
                    <w:left w:w="5" w:type="dxa"/>
                    <w:bottom w:w="5" w:type="dxa"/>
                    <w:right w:w="5" w:type="dxa"/>
                  </w:tcMar>
                  <w:vAlign w:val="center"/>
                  <w:hideMark/>
                </w:tcPr>
                <w:p w14:paraId="2256FFF0" w14:textId="77777777" w:rsidR="004E2F65" w:rsidRDefault="00657445" w:rsidP="00B43FBB">
                  <w:pPr>
                    <w:framePr w:hSpace="180" w:wrap="around" w:vAnchor="text" w:hAnchor="text" w:y="1"/>
                    <w:suppressOverlap/>
                    <w:rPr>
                      <w:rStyle w:val="right-box"/>
                      <w:rFonts w:ascii="Palatino Linotype" w:eastAsia="Palatino Linotype" w:hAnsi="Palatino Linotype" w:cs="Palatino Linotype"/>
                      <w:color w:val="4A4A4A"/>
                      <w:sz w:val="20"/>
                      <w:szCs w:val="20"/>
                      <w:shd w:val="clear" w:color="auto" w:fill="auto"/>
                    </w:rPr>
                  </w:pPr>
                  <w:r>
                    <w:rPr>
                      <w:rStyle w:val="documentaddressiconRowiconSvg"/>
                      <w:rFonts w:ascii="Palatino Linotype" w:eastAsia="Palatino Linotype" w:hAnsi="Palatino Linotype" w:cs="Palatino Linotype"/>
                      <w:noProof/>
                      <w:color w:val="4A4A4A"/>
                      <w:sz w:val="20"/>
                      <w:szCs w:val="20"/>
                    </w:rPr>
                    <w:drawing>
                      <wp:inline distT="0" distB="0" distL="0" distR="0" wp14:anchorId="4B3A0733" wp14:editId="0C33131C">
                        <wp:extent cx="140148" cy="102158"/>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8"/>
                                <a:stretch>
                                  <a:fillRect/>
                                </a:stretch>
                              </pic:blipFill>
                              <pic:spPr>
                                <a:xfrm>
                                  <a:off x="0" y="0"/>
                                  <a:ext cx="140148" cy="102158"/>
                                </a:xfrm>
                                <a:prstGeom prst="rect">
                                  <a:avLst/>
                                </a:prstGeom>
                              </pic:spPr>
                            </pic:pic>
                          </a:graphicData>
                        </a:graphic>
                      </wp:inline>
                    </w:drawing>
                  </w:r>
                </w:p>
              </w:tc>
              <w:tc>
                <w:tcPr>
                  <w:tcW w:w="3313" w:type="dxa"/>
                  <w:tcMar>
                    <w:top w:w="300" w:type="dxa"/>
                    <w:left w:w="5" w:type="dxa"/>
                    <w:bottom w:w="65" w:type="dxa"/>
                    <w:right w:w="5" w:type="dxa"/>
                  </w:tcMar>
                  <w:vAlign w:val="center"/>
                  <w:hideMark/>
                </w:tcPr>
                <w:p w14:paraId="7EA56BEE" w14:textId="77777777" w:rsidR="004E2F65" w:rsidRDefault="00657445" w:rsidP="00B43FBB">
                  <w:pPr>
                    <w:framePr w:hSpace="180" w:wrap="around" w:vAnchor="text" w:hAnchor="text" w:y="1"/>
                    <w:suppressOverlap/>
                    <w:rPr>
                      <w:rStyle w:val="documentaddressiconRowiconSvg"/>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kalaipriya.kannan@gmail.com</w:t>
                  </w:r>
                </w:p>
              </w:tc>
            </w:tr>
            <w:tr w:rsidR="004E2F65" w14:paraId="5428D157" w14:textId="77777777" w:rsidTr="00F60809">
              <w:trPr>
                <w:trHeight w:val="213"/>
              </w:trPr>
              <w:tc>
                <w:tcPr>
                  <w:tcW w:w="407" w:type="dxa"/>
                  <w:tcMar>
                    <w:top w:w="5" w:type="dxa"/>
                    <w:left w:w="5" w:type="dxa"/>
                    <w:bottom w:w="300" w:type="dxa"/>
                    <w:right w:w="5" w:type="dxa"/>
                  </w:tcMar>
                  <w:vAlign w:val="center"/>
                  <w:hideMark/>
                </w:tcPr>
                <w:p w14:paraId="1AEA2555" w14:textId="77777777" w:rsidR="004E2F65" w:rsidRDefault="00657445" w:rsidP="00B43FBB">
                  <w:pPr>
                    <w:framePr w:hSpace="180" w:wrap="around" w:vAnchor="text" w:hAnchor="text" w:y="1"/>
                    <w:suppressOverlap/>
                    <w:rPr>
                      <w:rStyle w:val="documentaddressiconRowiconTxt"/>
                      <w:rFonts w:ascii="Palatino Linotype" w:eastAsia="Palatino Linotype" w:hAnsi="Palatino Linotype" w:cs="Palatino Linotype"/>
                      <w:color w:val="4A4A4A"/>
                      <w:sz w:val="20"/>
                      <w:szCs w:val="20"/>
                    </w:rPr>
                  </w:pPr>
                  <w:r>
                    <w:rPr>
                      <w:rStyle w:val="documentaddressiconRowiconSvg"/>
                      <w:rFonts w:ascii="Palatino Linotype" w:eastAsia="Palatino Linotype" w:hAnsi="Palatino Linotype" w:cs="Palatino Linotype"/>
                      <w:noProof/>
                      <w:color w:val="4A4A4A"/>
                      <w:sz w:val="20"/>
                      <w:szCs w:val="20"/>
                    </w:rPr>
                    <w:drawing>
                      <wp:inline distT="0" distB="0" distL="0" distR="0" wp14:anchorId="1E70DC03" wp14:editId="6AB51376">
                        <wp:extent cx="127463" cy="152923"/>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9"/>
                                <a:stretch>
                                  <a:fillRect/>
                                </a:stretch>
                              </pic:blipFill>
                              <pic:spPr>
                                <a:xfrm>
                                  <a:off x="0" y="0"/>
                                  <a:ext cx="127463" cy="152923"/>
                                </a:xfrm>
                                <a:prstGeom prst="rect">
                                  <a:avLst/>
                                </a:prstGeom>
                              </pic:spPr>
                            </pic:pic>
                          </a:graphicData>
                        </a:graphic>
                      </wp:inline>
                    </w:drawing>
                  </w:r>
                </w:p>
              </w:tc>
              <w:tc>
                <w:tcPr>
                  <w:tcW w:w="3313" w:type="dxa"/>
                  <w:tcMar>
                    <w:top w:w="5" w:type="dxa"/>
                    <w:left w:w="5" w:type="dxa"/>
                    <w:bottom w:w="300" w:type="dxa"/>
                    <w:right w:w="5" w:type="dxa"/>
                  </w:tcMar>
                  <w:vAlign w:val="center"/>
                  <w:hideMark/>
                </w:tcPr>
                <w:p w14:paraId="23A6E195" w14:textId="77777777" w:rsidR="004E2F65" w:rsidRDefault="00657445" w:rsidP="00B43FBB">
                  <w:pPr>
                    <w:framePr w:hSpace="180" w:wrap="around" w:vAnchor="text" w:hAnchor="text" w:y="1"/>
                    <w:suppressOverlap/>
                    <w:rPr>
                      <w:rStyle w:val="documentaddressiconRowiconSvg"/>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+91- 9840511730</w:t>
                  </w:r>
                  <w:r>
                    <w:rPr>
                      <w:rStyle w:val="documentaddressiconRowiconTxt"/>
                      <w:rFonts w:ascii="Palatino Linotype" w:eastAsia="Palatino Linotype" w:hAnsi="Palatino Linotype" w:cs="Palatino Linotype"/>
                      <w:color w:val="4A4A4A"/>
                      <w:sz w:val="20"/>
                      <w:szCs w:val="20"/>
                    </w:rPr>
                    <w:t xml:space="preserve"> </w:t>
                  </w:r>
                </w:p>
              </w:tc>
            </w:tr>
          </w:tbl>
          <w:p w14:paraId="3CF3E9FF" w14:textId="77777777" w:rsidR="004E2F65" w:rsidRDefault="00657445" w:rsidP="00F60809">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Skills</w:t>
            </w:r>
          </w:p>
          <w:p w14:paraId="3A510AC8" w14:textId="70D2B604" w:rsidR="005D12E4" w:rsidRPr="005D12E4" w:rsidRDefault="00FD330D" w:rsidP="005D12E4">
            <w:pPr>
              <w:pStyle w:val="divdocumentulli"/>
              <w:numPr>
                <w:ilvl w:val="0"/>
                <w:numId w:val="5"/>
              </w:numPr>
              <w:spacing w:line="300" w:lineRule="atLeast"/>
              <w:rPr>
                <w:rStyle w:val="singlecolumnspanpaddedlinenth-child1"/>
                <w:rFonts w:ascii="Palatino Linotype" w:eastAsia="Palatino Linotype" w:hAnsi="Palatino Linotype" w:cs="Palatino Linotype"/>
                <w:color w:val="4A4A4A"/>
                <w:sz w:val="20"/>
                <w:szCs w:val="20"/>
              </w:rPr>
            </w:pPr>
            <w:r>
              <w:rPr>
                <w:rStyle w:val="right-box"/>
                <w:rFonts w:ascii="Palatino Linotype" w:eastAsia="Palatino Linotype" w:hAnsi="Palatino Linotype" w:cs="Palatino Linotype"/>
                <w:color w:val="4A4A4A"/>
                <w:sz w:val="20"/>
                <w:szCs w:val="20"/>
                <w:shd w:val="clear" w:color="auto" w:fill="auto"/>
              </w:rPr>
              <w:t>Business needs analysi</w:t>
            </w:r>
            <w:r w:rsidR="00EE7179">
              <w:rPr>
                <w:rStyle w:val="right-box"/>
                <w:rFonts w:ascii="Palatino Linotype" w:eastAsia="Palatino Linotype" w:hAnsi="Palatino Linotype" w:cs="Palatino Linotype"/>
                <w:color w:val="4A4A4A"/>
                <w:sz w:val="20"/>
                <w:szCs w:val="20"/>
                <w:shd w:val="clear" w:color="auto" w:fill="auto"/>
              </w:rPr>
              <w:t>s</w:t>
            </w:r>
          </w:p>
          <w:p w14:paraId="7464AAFC" w14:textId="38B29669" w:rsidR="004E2F65" w:rsidRDefault="00545E4A" w:rsidP="00FD330D">
            <w:pPr>
              <w:pStyle w:val="divdocumentulli"/>
              <w:numPr>
                <w:ilvl w:val="0"/>
                <w:numId w:val="5"/>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Project &amp; Team</w:t>
            </w:r>
            <w:r w:rsidR="00657445">
              <w:rPr>
                <w:rStyle w:val="singlecolumnspanpaddedlinenth-child1"/>
                <w:rFonts w:ascii="Palatino Linotype" w:eastAsia="Palatino Linotype" w:hAnsi="Palatino Linotype" w:cs="Palatino Linotype"/>
                <w:color w:val="4A4A4A"/>
                <w:sz w:val="20"/>
                <w:szCs w:val="20"/>
              </w:rPr>
              <w:t xml:space="preserve"> Management</w:t>
            </w:r>
          </w:p>
          <w:p w14:paraId="1277722B" w14:textId="68C981F8" w:rsidR="00EE7179" w:rsidRDefault="00EE7179" w:rsidP="00FD330D">
            <w:pPr>
              <w:pStyle w:val="divdocumentulli"/>
              <w:numPr>
                <w:ilvl w:val="0"/>
                <w:numId w:val="5"/>
              </w:numPr>
              <w:pBdr>
                <w:left w:val="none" w:sz="0" w:space="0" w:color="auto"/>
              </w:pBd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Requirement Analysis</w:t>
            </w:r>
          </w:p>
          <w:p w14:paraId="248FD34B" w14:textId="3033BD1B" w:rsidR="009B3DC5" w:rsidRPr="009B3DC5" w:rsidRDefault="009B3DC5" w:rsidP="009B3DC5">
            <w:pPr>
              <w:pStyle w:val="divdocumentulli"/>
              <w:numPr>
                <w:ilvl w:val="0"/>
                <w:numId w:val="5"/>
              </w:numPr>
              <w:spacing w:line="300" w:lineRule="atLeast"/>
              <w:rPr>
                <w:rStyle w:val="singlecolumnspanpaddedlinenth-child1"/>
                <w:rFonts w:ascii="Palatino Linotype" w:eastAsia="Palatino Linotype" w:hAnsi="Palatino Linotype" w:cs="Palatino Linotype"/>
                <w:color w:val="4A4A4A"/>
                <w:sz w:val="20"/>
                <w:szCs w:val="20"/>
              </w:rPr>
            </w:pPr>
            <w:r>
              <w:rPr>
                <w:rStyle w:val="right-box"/>
                <w:rFonts w:ascii="Palatino Linotype" w:eastAsia="Palatino Linotype" w:hAnsi="Palatino Linotype" w:cs="Palatino Linotype"/>
                <w:color w:val="4A4A4A"/>
                <w:sz w:val="20"/>
                <w:szCs w:val="20"/>
                <w:shd w:val="clear" w:color="auto" w:fill="auto"/>
              </w:rPr>
              <w:t>Agile Methodologies</w:t>
            </w:r>
          </w:p>
          <w:p w14:paraId="55006D19" w14:textId="0D946905" w:rsidR="004E2F65" w:rsidRDefault="009B3DC5" w:rsidP="00FD330D">
            <w:pPr>
              <w:pStyle w:val="divdocumentulli"/>
              <w:numPr>
                <w:ilvl w:val="0"/>
                <w:numId w:val="5"/>
              </w:numPr>
              <w:spacing w:line="300" w:lineRule="atLeast"/>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 xml:space="preserve">Data </w:t>
            </w:r>
            <w:r w:rsidR="00C06F52">
              <w:rPr>
                <w:rStyle w:val="singlecolumnspanpaddedlinenth-child1"/>
                <w:rFonts w:ascii="Palatino Linotype" w:eastAsia="Palatino Linotype" w:hAnsi="Palatino Linotype" w:cs="Palatino Linotype"/>
                <w:color w:val="4A4A4A"/>
                <w:sz w:val="20"/>
                <w:szCs w:val="20"/>
              </w:rPr>
              <w:t xml:space="preserve">Analysis </w:t>
            </w:r>
            <w:r>
              <w:rPr>
                <w:rStyle w:val="singlecolumnspanpaddedlinenth-child1"/>
                <w:rFonts w:ascii="Palatino Linotype" w:eastAsia="Palatino Linotype" w:hAnsi="Palatino Linotype" w:cs="Palatino Linotype"/>
                <w:color w:val="4A4A4A"/>
                <w:sz w:val="20"/>
                <w:szCs w:val="20"/>
              </w:rPr>
              <w:t>&amp; Reporting</w:t>
            </w:r>
          </w:p>
          <w:p w14:paraId="1B45AAC4" w14:textId="2E459DA3" w:rsidR="004E2F65" w:rsidRPr="00AE55FA" w:rsidRDefault="00657445" w:rsidP="00AE55FA">
            <w:pPr>
              <w:pStyle w:val="divdocumentulli"/>
              <w:numPr>
                <w:ilvl w:val="0"/>
                <w:numId w:val="5"/>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singlecolumnspanpaddedlinenth-child1"/>
                <w:rFonts w:ascii="Palatino Linotype" w:eastAsia="Palatino Linotype" w:hAnsi="Palatino Linotype" w:cs="Palatino Linotype"/>
                <w:color w:val="4A4A4A"/>
                <w:sz w:val="20"/>
                <w:szCs w:val="20"/>
              </w:rPr>
              <w:t>Business Consulting &amp; Advisory</w:t>
            </w:r>
          </w:p>
          <w:p w14:paraId="3DDB20DA" w14:textId="70F60124" w:rsidR="00F72C14" w:rsidRDefault="00A13CE3" w:rsidP="00FD330D">
            <w:pPr>
              <w:pStyle w:val="divdocumentulli"/>
              <w:numPr>
                <w:ilvl w:val="0"/>
                <w:numId w:val="5"/>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Strategic Planning</w:t>
            </w:r>
          </w:p>
          <w:p w14:paraId="7DD36CF8" w14:textId="77777777" w:rsidR="0008733A" w:rsidRDefault="0008733A" w:rsidP="0008733A">
            <w:pPr>
              <w:pStyle w:val="divdocumentulli"/>
              <w:spacing w:line="300" w:lineRule="atLeast"/>
              <w:ind w:left="240"/>
              <w:rPr>
                <w:rStyle w:val="right-box"/>
                <w:rFonts w:ascii="Palatino Linotype" w:eastAsia="Palatino Linotype" w:hAnsi="Palatino Linotype" w:cs="Palatino Linotype"/>
                <w:color w:val="4A4A4A"/>
                <w:sz w:val="20"/>
                <w:szCs w:val="20"/>
                <w:shd w:val="clear" w:color="auto" w:fill="auto"/>
              </w:rPr>
            </w:pPr>
          </w:p>
          <w:p w14:paraId="032A162C" w14:textId="77777777" w:rsidR="004E2F65" w:rsidRDefault="00657445" w:rsidP="00F60809">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Education</w:t>
            </w:r>
          </w:p>
          <w:p w14:paraId="00A1524E" w14:textId="77777777" w:rsidR="004E2F65" w:rsidRDefault="00657445" w:rsidP="00F60809">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05/2014</w:t>
            </w:r>
            <w:r>
              <w:rPr>
                <w:rStyle w:val="right-box"/>
                <w:rFonts w:ascii="Palatino Linotype" w:eastAsia="Palatino Linotype" w:hAnsi="Palatino Linotype" w:cs="Palatino Linotype"/>
                <w:color w:val="4A4A4A"/>
                <w:sz w:val="20"/>
                <w:szCs w:val="20"/>
                <w:shd w:val="clear" w:color="auto" w:fill="auto"/>
              </w:rPr>
              <w:t xml:space="preserve"> </w:t>
            </w:r>
          </w:p>
          <w:p w14:paraId="37F3B687" w14:textId="01EBE639" w:rsidR="00A778A5" w:rsidRPr="00A778A5" w:rsidRDefault="00A778A5" w:rsidP="00F60809">
            <w:pPr>
              <w:pStyle w:val="paddedline"/>
              <w:spacing w:line="300" w:lineRule="atLeast"/>
              <w:rPr>
                <w:rStyle w:val="right-box"/>
                <w:rFonts w:ascii="Palatino Linotype" w:eastAsia="Palatino Linotype" w:hAnsi="Palatino Linotype" w:cs="Palatino Linotype"/>
                <w:b/>
                <w:bCs/>
                <w:color w:val="4A4A4A"/>
                <w:sz w:val="20"/>
                <w:szCs w:val="20"/>
                <w:shd w:val="clear" w:color="auto" w:fill="auto"/>
              </w:rPr>
            </w:pPr>
            <w:r w:rsidRPr="00A778A5">
              <w:rPr>
                <w:rStyle w:val="right-box"/>
                <w:rFonts w:ascii="Palatino Linotype" w:eastAsia="Palatino Linotype" w:hAnsi="Palatino Linotype" w:cs="Palatino Linotype"/>
                <w:b/>
                <w:bCs/>
                <w:color w:val="4A4A4A"/>
                <w:sz w:val="20"/>
                <w:szCs w:val="20"/>
                <w:shd w:val="clear" w:color="auto" w:fill="auto"/>
              </w:rPr>
              <w:t>B.Tech: Information Technology</w:t>
            </w:r>
          </w:p>
          <w:p w14:paraId="59323E9E" w14:textId="5204A44E" w:rsidR="004E2F65" w:rsidRDefault="00657445" w:rsidP="00F60809">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sidRPr="00A778A5">
              <w:rPr>
                <w:rStyle w:val="txtBold"/>
                <w:rFonts w:ascii="Palatino Linotype" w:eastAsia="Palatino Linotype" w:hAnsi="Palatino Linotype" w:cs="Palatino Linotype"/>
                <w:b w:val="0"/>
                <w:bCs w:val="0"/>
                <w:color w:val="4A4A4A"/>
                <w:sz w:val="20"/>
                <w:szCs w:val="20"/>
              </w:rPr>
              <w:t>Vel Tech Institutions</w:t>
            </w:r>
            <w:r w:rsidR="00436BCC">
              <w:rPr>
                <w:rStyle w:val="txtBold"/>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Chennai</w:t>
            </w:r>
          </w:p>
          <w:p w14:paraId="452632A3" w14:textId="77777777" w:rsidR="009B57A2" w:rsidRDefault="009B57A2" w:rsidP="009B57A2">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Certifications</w:t>
            </w:r>
          </w:p>
          <w:p w14:paraId="65718129" w14:textId="1F30A2B4" w:rsidR="009B57A2" w:rsidRDefault="005C1AC2" w:rsidP="009B57A2">
            <w:pPr>
              <w:pStyle w:val="divdocumentulli"/>
              <w:numPr>
                <w:ilvl w:val="0"/>
                <w:numId w:val="5"/>
              </w:numPr>
              <w:pBdr>
                <w:left w:val="none" w:sz="0" w:space="0" w:color="auto"/>
              </w:pBdr>
              <w:spacing w:line="300" w:lineRule="atLeast"/>
              <w:rPr>
                <w:rStyle w:val="right-box"/>
                <w:rFonts w:ascii="Palatino Linotype" w:eastAsia="Palatino Linotype" w:hAnsi="Palatino Linotype" w:cs="Palatino Linotype"/>
                <w:color w:val="4A4A4A"/>
                <w:sz w:val="20"/>
                <w:szCs w:val="20"/>
                <w:shd w:val="clear" w:color="auto" w:fill="auto"/>
              </w:rPr>
            </w:pPr>
            <w:hyperlink r:id="rId10" w:history="1">
              <w:r w:rsidR="009B57A2" w:rsidRPr="005C1AC2">
                <w:rPr>
                  <w:rStyle w:val="Hyperlink"/>
                  <w:rFonts w:ascii="Palatino Linotype" w:eastAsia="Palatino Linotype" w:hAnsi="Palatino Linotype" w:cs="Palatino Linotype"/>
                  <w:sz w:val="20"/>
                  <w:szCs w:val="20"/>
                </w:rPr>
                <w:t>Certified Scrum Master</w:t>
              </w:r>
              <w:r w:rsidR="002C546D" w:rsidRPr="005C1AC2">
                <w:rPr>
                  <w:rStyle w:val="Hyperlink"/>
                  <w:rFonts w:ascii="Palatino Linotype" w:eastAsia="Palatino Linotype" w:hAnsi="Palatino Linotype" w:cs="Palatino Linotype"/>
                  <w:sz w:val="20"/>
                  <w:szCs w:val="20"/>
                </w:rPr>
                <w:t xml:space="preserve"> </w:t>
              </w:r>
              <w:r w:rsidR="00457FA2" w:rsidRPr="005C1AC2">
                <w:rPr>
                  <w:rStyle w:val="Hyperlink"/>
                  <w:rFonts w:ascii="Palatino Linotype" w:eastAsia="Palatino Linotype" w:hAnsi="Palatino Linotype" w:cs="Palatino Linotype"/>
                  <w:sz w:val="20"/>
                  <w:szCs w:val="20"/>
                </w:rPr>
                <w:t>(PSM1)</w:t>
              </w:r>
            </w:hyperlink>
          </w:p>
          <w:p w14:paraId="7EC9855D" w14:textId="1998BFDE" w:rsidR="00175FA8" w:rsidRDefault="00B26DF4" w:rsidP="009B57A2">
            <w:pPr>
              <w:pStyle w:val="divdocumentulli"/>
              <w:numPr>
                <w:ilvl w:val="0"/>
                <w:numId w:val="5"/>
              </w:numPr>
              <w:pBdr>
                <w:left w:val="none" w:sz="0" w:space="0" w:color="auto"/>
              </w:pBdr>
              <w:spacing w:line="300" w:lineRule="atLeast"/>
              <w:rPr>
                <w:rStyle w:val="right-box"/>
                <w:rFonts w:ascii="Palatino Linotype" w:eastAsia="Palatino Linotype" w:hAnsi="Palatino Linotype" w:cs="Palatino Linotype"/>
                <w:color w:val="4A4A4A"/>
                <w:sz w:val="20"/>
                <w:szCs w:val="20"/>
                <w:shd w:val="clear" w:color="auto" w:fill="auto"/>
              </w:rPr>
            </w:pPr>
            <w:hyperlink r:id="rId11" w:history="1">
              <w:r w:rsidR="00175FA8" w:rsidRPr="00B26DF4">
                <w:rPr>
                  <w:rStyle w:val="Hyperlink"/>
                  <w:rFonts w:ascii="Palatino Linotype" w:eastAsia="Palatino Linotype" w:hAnsi="Palatino Linotype" w:cs="Palatino Linotype"/>
                  <w:sz w:val="20"/>
                  <w:szCs w:val="20"/>
                </w:rPr>
                <w:t>Certified Blockchain Expert (CBE)</w:t>
              </w:r>
            </w:hyperlink>
          </w:p>
          <w:p w14:paraId="433D9771" w14:textId="636D86CE" w:rsidR="004D252B" w:rsidRDefault="000F71E7" w:rsidP="009B57A2">
            <w:pPr>
              <w:pStyle w:val="divdocumentulli"/>
              <w:numPr>
                <w:ilvl w:val="0"/>
                <w:numId w:val="5"/>
              </w:numPr>
              <w:pBdr>
                <w:left w:val="none" w:sz="0" w:space="0" w:color="auto"/>
              </w:pBdr>
              <w:spacing w:line="300" w:lineRule="atLeast"/>
              <w:rPr>
                <w:rStyle w:val="right-box"/>
                <w:rFonts w:ascii="Palatino Linotype" w:eastAsia="Palatino Linotype" w:hAnsi="Palatino Linotype" w:cs="Palatino Linotype"/>
                <w:color w:val="4A4A4A"/>
                <w:sz w:val="20"/>
                <w:szCs w:val="20"/>
                <w:shd w:val="clear" w:color="auto" w:fill="auto"/>
              </w:rPr>
            </w:pPr>
            <w:hyperlink r:id="rId12" w:history="1">
              <w:r w:rsidR="004D252B" w:rsidRPr="000F71E7">
                <w:rPr>
                  <w:rStyle w:val="Hyperlink"/>
                  <w:rFonts w:ascii="Palatino Linotype" w:eastAsia="Palatino Linotype" w:hAnsi="Palatino Linotype" w:cs="Palatino Linotype"/>
                  <w:sz w:val="20"/>
                  <w:szCs w:val="20"/>
                </w:rPr>
                <w:t>Certified Blockchain Developer (CBD)</w:t>
              </w:r>
            </w:hyperlink>
          </w:p>
          <w:p w14:paraId="2949B82C" w14:textId="11BD4526" w:rsidR="0058142E" w:rsidRDefault="0058142E" w:rsidP="009B57A2">
            <w:pPr>
              <w:pStyle w:val="divdocumentulli"/>
              <w:numPr>
                <w:ilvl w:val="0"/>
                <w:numId w:val="5"/>
              </w:numPr>
              <w:pBdr>
                <w:left w:val="none" w:sz="0" w:space="0" w:color="auto"/>
              </w:pBdr>
              <w:spacing w:line="300" w:lineRule="atLeast"/>
              <w:rPr>
                <w:rStyle w:val="right-box"/>
                <w:rFonts w:ascii="Palatino Linotype" w:eastAsia="Palatino Linotype" w:hAnsi="Palatino Linotype" w:cs="Palatino Linotype"/>
                <w:color w:val="4A4A4A"/>
                <w:sz w:val="20"/>
                <w:szCs w:val="20"/>
                <w:shd w:val="clear" w:color="auto" w:fill="auto"/>
              </w:rPr>
            </w:pPr>
            <w:hyperlink r:id="rId13" w:history="1">
              <w:r w:rsidRPr="0058142E">
                <w:rPr>
                  <w:rStyle w:val="Hyperlink"/>
                  <w:rFonts w:ascii="Palatino Linotype" w:eastAsia="Palatino Linotype" w:hAnsi="Palatino Linotype" w:cs="Palatino Linotype"/>
                  <w:sz w:val="20"/>
                  <w:szCs w:val="20"/>
                </w:rPr>
                <w:t>IBM Blockchain Essentials</w:t>
              </w:r>
            </w:hyperlink>
          </w:p>
          <w:p w14:paraId="2DF4D35E" w14:textId="0330802A" w:rsidR="008A05AC" w:rsidRDefault="001A4A99" w:rsidP="008A05AC">
            <w:pPr>
              <w:pStyle w:val="divdocumentulli"/>
              <w:numPr>
                <w:ilvl w:val="0"/>
                <w:numId w:val="5"/>
              </w:numPr>
              <w:pBdr>
                <w:left w:val="none" w:sz="0" w:space="0" w:color="auto"/>
              </w:pBdr>
              <w:spacing w:line="300" w:lineRule="atLeast"/>
              <w:rPr>
                <w:rStyle w:val="right-box"/>
                <w:rFonts w:ascii="Palatino Linotype" w:eastAsia="Palatino Linotype" w:hAnsi="Palatino Linotype" w:cs="Palatino Linotype"/>
                <w:color w:val="4A4A4A"/>
                <w:sz w:val="20"/>
                <w:szCs w:val="20"/>
                <w:shd w:val="clear" w:color="auto" w:fill="auto"/>
              </w:rPr>
            </w:pPr>
            <w:hyperlink r:id="rId14" w:history="1">
              <w:r w:rsidR="008A05AC" w:rsidRPr="001A4A99">
                <w:rPr>
                  <w:rStyle w:val="Hyperlink"/>
                  <w:rFonts w:ascii="Palatino Linotype" w:eastAsia="Palatino Linotype" w:hAnsi="Palatino Linotype" w:cs="Palatino Linotype"/>
                  <w:sz w:val="20"/>
                  <w:szCs w:val="20"/>
                </w:rPr>
                <w:t>IBM Certified Big Data</w:t>
              </w:r>
            </w:hyperlink>
            <w:r w:rsidR="008A05AC" w:rsidRPr="00457FA2">
              <w:rPr>
                <w:rStyle w:val="right-box"/>
                <w:rFonts w:ascii="Palatino Linotype" w:eastAsia="Palatino Linotype" w:hAnsi="Palatino Linotype" w:cs="Palatino Linotype"/>
                <w:color w:val="4A4A4A"/>
                <w:sz w:val="20"/>
                <w:szCs w:val="20"/>
                <w:shd w:val="clear" w:color="auto" w:fill="auto"/>
              </w:rPr>
              <w:t xml:space="preserve"> and </w:t>
            </w:r>
            <w:hyperlink r:id="rId15" w:history="1">
              <w:r w:rsidR="008A05AC" w:rsidRPr="002150A3">
                <w:rPr>
                  <w:rStyle w:val="Hyperlink"/>
                  <w:rFonts w:ascii="Palatino Linotype" w:eastAsia="Palatino Linotype" w:hAnsi="Palatino Linotype" w:cs="Palatino Linotype"/>
                  <w:sz w:val="20"/>
                  <w:szCs w:val="20"/>
                </w:rPr>
                <w:t>Data Science foundations &amp; essentials</w:t>
              </w:r>
            </w:hyperlink>
          </w:p>
          <w:p w14:paraId="51659DED" w14:textId="6B49664E" w:rsidR="00B338A8" w:rsidRPr="008A05AC" w:rsidRDefault="00B338A8" w:rsidP="008A05AC">
            <w:pPr>
              <w:pStyle w:val="divdocumentulli"/>
              <w:numPr>
                <w:ilvl w:val="0"/>
                <w:numId w:val="5"/>
              </w:numPr>
              <w:pBdr>
                <w:left w:val="none" w:sz="0" w:space="0" w:color="auto"/>
              </w:pBdr>
              <w:spacing w:line="300" w:lineRule="atLeast"/>
              <w:rPr>
                <w:rStyle w:val="right-box"/>
                <w:rFonts w:ascii="Palatino Linotype" w:eastAsia="Palatino Linotype" w:hAnsi="Palatino Linotype" w:cs="Palatino Linotype"/>
                <w:color w:val="4A4A4A"/>
                <w:sz w:val="20"/>
                <w:szCs w:val="20"/>
                <w:shd w:val="clear" w:color="auto" w:fill="auto"/>
              </w:rPr>
            </w:pPr>
            <w:hyperlink r:id="rId16" w:history="1">
              <w:r w:rsidRPr="00B338A8">
                <w:rPr>
                  <w:rStyle w:val="Hyperlink"/>
                  <w:rFonts w:ascii="Palatino Linotype" w:eastAsia="Palatino Linotype" w:hAnsi="Palatino Linotype" w:cs="Palatino Linotype"/>
                  <w:sz w:val="20"/>
                  <w:szCs w:val="20"/>
                </w:rPr>
                <w:t>Scrum Concepts &amp; Product Owner</w:t>
              </w:r>
            </w:hyperlink>
          </w:p>
          <w:p w14:paraId="4E74FBF4" w14:textId="667C661C" w:rsidR="009B57A2" w:rsidRDefault="00B43FBB" w:rsidP="009B57A2">
            <w:pPr>
              <w:pStyle w:val="divdocumentulli"/>
              <w:numPr>
                <w:ilvl w:val="0"/>
                <w:numId w:val="5"/>
              </w:numPr>
              <w:spacing w:line="300" w:lineRule="atLeast"/>
              <w:rPr>
                <w:rStyle w:val="right-box"/>
                <w:rFonts w:ascii="Palatino Linotype" w:eastAsia="Palatino Linotype" w:hAnsi="Palatino Linotype" w:cs="Palatino Linotype"/>
                <w:color w:val="4A4A4A"/>
                <w:sz w:val="20"/>
                <w:szCs w:val="20"/>
                <w:shd w:val="clear" w:color="auto" w:fill="auto"/>
              </w:rPr>
            </w:pPr>
            <w:hyperlink r:id="rId17" w:history="1">
              <w:r w:rsidRPr="00B43FBB">
                <w:rPr>
                  <w:rStyle w:val="Hyperlink"/>
                  <w:rFonts w:ascii="Palatino Linotype" w:eastAsia="Palatino Linotype" w:hAnsi="Palatino Linotype" w:cs="Palatino Linotype"/>
                  <w:sz w:val="20"/>
                  <w:szCs w:val="20"/>
                </w:rPr>
                <w:t>Agile Principles &amp; Methodologies</w:t>
              </w:r>
            </w:hyperlink>
          </w:p>
          <w:p w14:paraId="78F2955B" w14:textId="77777777" w:rsidR="009B57A2" w:rsidRDefault="009B57A2" w:rsidP="009B57A2">
            <w:pPr>
              <w:pStyle w:val="divdocumentulli"/>
              <w:numPr>
                <w:ilvl w:val="0"/>
                <w:numId w:val="5"/>
              </w:numPr>
              <w:spacing w:line="300" w:lineRule="atLeas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Agile Scrum Master by Agile Project Management Academy</w:t>
            </w:r>
          </w:p>
          <w:p w14:paraId="343CBBB2" w14:textId="77777777" w:rsidR="00675B1C" w:rsidRPr="000007FA" w:rsidRDefault="00675B1C" w:rsidP="009B57A2">
            <w:pPr>
              <w:pStyle w:val="divdocumentulli"/>
              <w:pBdr>
                <w:left w:val="none" w:sz="0" w:space="0" w:color="auto"/>
              </w:pBdr>
              <w:spacing w:line="300" w:lineRule="atLeast"/>
              <w:rPr>
                <w:rStyle w:val="right-box"/>
                <w:rFonts w:ascii="Palatino Linotype" w:eastAsia="Palatino Linotype" w:hAnsi="Palatino Linotype" w:cs="Palatino Linotype"/>
                <w:color w:val="4A4A4A"/>
                <w:sz w:val="20"/>
                <w:szCs w:val="20"/>
                <w:shd w:val="clear" w:color="auto" w:fill="auto"/>
              </w:rPr>
            </w:pPr>
          </w:p>
          <w:p w14:paraId="1A47D0F7" w14:textId="5CBA8FAB" w:rsidR="000007FA" w:rsidRDefault="000007FA" w:rsidP="00F60809">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Technical Skills</w:t>
            </w:r>
          </w:p>
          <w:p w14:paraId="50286507" w14:textId="08434270" w:rsidR="000007FA" w:rsidRDefault="000007FA" w:rsidP="00FD330D">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SQL</w:t>
            </w:r>
          </w:p>
          <w:p w14:paraId="38B89A74" w14:textId="24A04110" w:rsidR="000007FA" w:rsidRDefault="000007FA" w:rsidP="00FD330D">
            <w:pPr>
              <w:pStyle w:val="divdocumentulli"/>
              <w:numPr>
                <w:ilvl w:val="0"/>
                <w:numId w:val="5"/>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Tableau</w:t>
            </w:r>
          </w:p>
          <w:p w14:paraId="32ECB9E3" w14:textId="258C63C9" w:rsidR="008A05AC" w:rsidRDefault="008A05AC" w:rsidP="00FD330D">
            <w:pPr>
              <w:pStyle w:val="divdocumentulli"/>
              <w:numPr>
                <w:ilvl w:val="0"/>
                <w:numId w:val="5"/>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Python</w:t>
            </w:r>
          </w:p>
          <w:p w14:paraId="15DCEF43" w14:textId="2C24D533" w:rsidR="008A05AC" w:rsidRDefault="00531BD4" w:rsidP="00FD330D">
            <w:pPr>
              <w:pStyle w:val="divdocumentulli"/>
              <w:numPr>
                <w:ilvl w:val="0"/>
                <w:numId w:val="5"/>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Advanced</w:t>
            </w:r>
            <w:r w:rsidR="008A05AC">
              <w:rPr>
                <w:rStyle w:val="left-box"/>
                <w:rFonts w:ascii="Palatino Linotype" w:eastAsia="Palatino Linotype" w:hAnsi="Palatino Linotype" w:cs="Palatino Linotype"/>
                <w:color w:val="4A4A4A"/>
                <w:sz w:val="20"/>
                <w:szCs w:val="20"/>
              </w:rPr>
              <w:t xml:space="preserve"> Excel</w:t>
            </w:r>
          </w:p>
          <w:p w14:paraId="1D0A36F9" w14:textId="77777777" w:rsidR="000007FA" w:rsidRDefault="000007FA" w:rsidP="00FD330D">
            <w:pPr>
              <w:pStyle w:val="divdocumentulli"/>
              <w:numPr>
                <w:ilvl w:val="0"/>
                <w:numId w:val="5"/>
              </w:numP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HTML</w:t>
            </w:r>
          </w:p>
          <w:p w14:paraId="1349A9B2" w14:textId="1B7AADA0" w:rsidR="00922CEB" w:rsidRPr="00922CEB" w:rsidRDefault="000007FA" w:rsidP="00922CEB">
            <w:pPr>
              <w:pStyle w:val="divdocumentulli"/>
              <w:numPr>
                <w:ilvl w:val="0"/>
                <w:numId w:val="5"/>
              </w:numPr>
              <w:spacing w:line="300" w:lineRule="atLeast"/>
              <w:rPr>
                <w:rStyle w:val="left-box"/>
                <w:rFonts w:ascii="Palatino Linotype" w:eastAsia="Palatino Linotype" w:hAnsi="Palatino Linotype" w:cs="Palatino Linotype"/>
                <w:color w:val="4A4A4A"/>
                <w:sz w:val="20"/>
                <w:szCs w:val="20"/>
              </w:rPr>
            </w:pPr>
            <w:r w:rsidRPr="00D674DE">
              <w:rPr>
                <w:rStyle w:val="left-box"/>
                <w:rFonts w:ascii="Palatino Linotype" w:eastAsia="Palatino Linotype" w:hAnsi="Palatino Linotype" w:cs="Palatino Linotype"/>
                <w:color w:val="4A4A4A"/>
                <w:sz w:val="20"/>
                <w:szCs w:val="20"/>
              </w:rPr>
              <w:t>Postman</w:t>
            </w:r>
          </w:p>
          <w:p w14:paraId="7CF61820" w14:textId="77777777" w:rsidR="006822EA" w:rsidRDefault="006822EA" w:rsidP="00457FA2">
            <w:pPr>
              <w:pStyle w:val="divdocumentdivsectiontitle"/>
              <w:pBdr>
                <w:top w:val="single" w:sz="8" w:space="15" w:color="C4C4C4"/>
              </w:pBdr>
              <w:spacing w:after="200"/>
              <w:rPr>
                <w:rStyle w:val="right-box"/>
                <w:rFonts w:ascii="Palatino Linotype" w:eastAsia="Palatino Linotype" w:hAnsi="Palatino Linotype" w:cs="Palatino Linotype"/>
                <w:color w:val="4A4A4A"/>
                <w:sz w:val="20"/>
                <w:szCs w:val="20"/>
                <w:shd w:val="clear" w:color="auto" w:fill="auto"/>
              </w:rPr>
            </w:pPr>
          </w:p>
          <w:p w14:paraId="230B5132" w14:textId="77777777" w:rsidR="00EA6265" w:rsidRDefault="00EA6265" w:rsidP="00457FA2">
            <w:pPr>
              <w:pStyle w:val="divdocumentdivsectiontitle"/>
              <w:pBdr>
                <w:top w:val="single" w:sz="8" w:space="15" w:color="C4C4C4"/>
              </w:pBdr>
              <w:spacing w:after="200"/>
              <w:rPr>
                <w:rStyle w:val="right-box"/>
                <w:rFonts w:ascii="Palatino Linotype" w:eastAsia="Palatino Linotype" w:hAnsi="Palatino Linotype" w:cs="Palatino Linotype"/>
                <w:color w:val="4A4A4A"/>
                <w:sz w:val="20"/>
                <w:szCs w:val="20"/>
                <w:shd w:val="clear" w:color="auto" w:fill="auto"/>
              </w:rPr>
            </w:pPr>
          </w:p>
          <w:p w14:paraId="6D4B8F1D" w14:textId="77777777" w:rsidR="006822EA" w:rsidRDefault="006822EA" w:rsidP="00457FA2">
            <w:pPr>
              <w:pStyle w:val="divdocumentdivsectiontitle"/>
              <w:pBdr>
                <w:top w:val="single" w:sz="8" w:space="15" w:color="C4C4C4"/>
              </w:pBdr>
              <w:spacing w:after="200"/>
              <w:rPr>
                <w:rStyle w:val="left-box"/>
                <w:rFonts w:ascii="Georgia, serif" w:eastAsia="Georgia, serif" w:hAnsi="Georgia, serif" w:cs="Georgia, serif"/>
                <w:b/>
                <w:bCs/>
                <w:i/>
                <w:iCs/>
                <w:spacing w:val="10"/>
              </w:rPr>
            </w:pPr>
            <w:r w:rsidRPr="006822EA">
              <w:rPr>
                <w:rStyle w:val="left-box"/>
                <w:rFonts w:ascii="Georgia, serif" w:eastAsia="Georgia, serif" w:hAnsi="Georgia, serif" w:cs="Georgia, serif"/>
                <w:b/>
                <w:bCs/>
                <w:i/>
                <w:iCs/>
                <w:spacing w:val="10"/>
              </w:rPr>
              <w:t>Tools Worked</w:t>
            </w:r>
          </w:p>
          <w:p w14:paraId="674F08FE" w14:textId="1D145301" w:rsidR="006822EA" w:rsidRDefault="006822EA" w:rsidP="006822EA">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JIRA</w:t>
            </w:r>
          </w:p>
          <w:p w14:paraId="04C5CFB3" w14:textId="5773E04E" w:rsidR="004F0457" w:rsidRDefault="004F0457" w:rsidP="006822EA">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Jupiter Notebook</w:t>
            </w:r>
          </w:p>
          <w:p w14:paraId="1E941861" w14:textId="35C2D5AF" w:rsidR="006822EA" w:rsidRDefault="006822EA" w:rsidP="006822EA">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ServiceNow</w:t>
            </w:r>
          </w:p>
          <w:p w14:paraId="3A1EFD6D" w14:textId="05BD133A" w:rsidR="006822EA" w:rsidRDefault="006822EA" w:rsidP="006822EA">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Salesforce</w:t>
            </w:r>
          </w:p>
          <w:p w14:paraId="7AD6C1F8" w14:textId="7E326D2D" w:rsidR="006822EA" w:rsidRDefault="006822EA" w:rsidP="00DD179C">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sidRPr="0040581E">
              <w:rPr>
                <w:rStyle w:val="left-box"/>
                <w:rFonts w:ascii="Palatino Linotype" w:eastAsia="Palatino Linotype" w:hAnsi="Palatino Linotype" w:cs="Palatino Linotype"/>
                <w:color w:val="4A4A4A"/>
                <w:sz w:val="20"/>
                <w:szCs w:val="20"/>
              </w:rPr>
              <w:t>Remedy</w:t>
            </w:r>
          </w:p>
          <w:p w14:paraId="4FAC5584" w14:textId="5CD715C8" w:rsidR="002F4354" w:rsidRDefault="00AE6B43" w:rsidP="00DE67F8">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xml:space="preserve">MS </w:t>
            </w:r>
            <w:r w:rsidR="002F4354">
              <w:rPr>
                <w:rStyle w:val="left-box"/>
                <w:rFonts w:ascii="Palatino Linotype" w:eastAsia="Palatino Linotype" w:hAnsi="Palatino Linotype" w:cs="Palatino Linotype"/>
                <w:color w:val="4A4A4A"/>
                <w:sz w:val="20"/>
                <w:szCs w:val="20"/>
              </w:rPr>
              <w:t>SQL Server</w:t>
            </w:r>
          </w:p>
          <w:p w14:paraId="03700115" w14:textId="647EEFAB" w:rsidR="002F4354" w:rsidRDefault="002F4354" w:rsidP="00DE67F8">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Oracle DB</w:t>
            </w:r>
          </w:p>
          <w:p w14:paraId="2243313C" w14:textId="77777777" w:rsidR="002F4354" w:rsidRPr="00DE67F8" w:rsidRDefault="002F4354" w:rsidP="002F4354">
            <w:pPr>
              <w:pStyle w:val="divdocumentulli"/>
              <w:pBdr>
                <w:left w:val="none" w:sz="0" w:space="0" w:color="auto"/>
              </w:pBdr>
              <w:spacing w:line="300" w:lineRule="atLeast"/>
              <w:ind w:left="360"/>
              <w:rPr>
                <w:rStyle w:val="left-box"/>
                <w:rFonts w:ascii="Palatino Linotype" w:eastAsia="Palatino Linotype" w:hAnsi="Palatino Linotype" w:cs="Palatino Linotype"/>
                <w:color w:val="4A4A4A"/>
                <w:sz w:val="20"/>
                <w:szCs w:val="20"/>
              </w:rPr>
            </w:pPr>
          </w:p>
          <w:p w14:paraId="252949D5" w14:textId="2E4B1846" w:rsidR="008B213C" w:rsidRDefault="008B213C" w:rsidP="00053D3B">
            <w:pPr>
              <w:pStyle w:val="divdocumentdivsectiontitle"/>
              <w:pBdr>
                <w:top w:val="single" w:sz="8" w:space="15" w:color="C4C4C4"/>
              </w:pBdr>
              <w:spacing w:after="200"/>
              <w:rPr>
                <w:rStyle w:val="left-box"/>
                <w:rFonts w:ascii="Georgia, serif" w:eastAsia="Georgia, serif" w:hAnsi="Georgia, serif" w:cs="Georgia, serif"/>
                <w:b/>
                <w:bCs/>
                <w:i/>
                <w:iCs/>
                <w:spacing w:val="10"/>
              </w:rPr>
            </w:pPr>
            <w:r>
              <w:rPr>
                <w:rStyle w:val="left-box"/>
                <w:rFonts w:ascii="Georgia, serif" w:eastAsia="Georgia, serif" w:hAnsi="Georgia, serif" w:cs="Georgia, serif"/>
                <w:b/>
                <w:bCs/>
                <w:i/>
                <w:iCs/>
                <w:spacing w:val="10"/>
              </w:rPr>
              <w:t>LMS</w:t>
            </w:r>
            <w:r w:rsidR="00053D3B" w:rsidRPr="006822EA">
              <w:rPr>
                <w:rStyle w:val="left-box"/>
                <w:rFonts w:ascii="Georgia, serif" w:eastAsia="Georgia, serif" w:hAnsi="Georgia, serif" w:cs="Georgia, serif"/>
                <w:b/>
                <w:bCs/>
                <w:i/>
                <w:iCs/>
                <w:spacing w:val="10"/>
              </w:rPr>
              <w:t xml:space="preserve"> Worked</w:t>
            </w:r>
          </w:p>
          <w:p w14:paraId="19EA8A19" w14:textId="0ED1F983" w:rsidR="008B213C" w:rsidRDefault="008B213C" w:rsidP="008B213C">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SuccessFactors</w:t>
            </w:r>
          </w:p>
          <w:p w14:paraId="4D4BADD7" w14:textId="79723BA3" w:rsidR="008B213C" w:rsidRDefault="008B213C" w:rsidP="008B213C">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Plateau</w:t>
            </w:r>
          </w:p>
          <w:p w14:paraId="39C9D623" w14:textId="79ECD97C" w:rsidR="008B213C" w:rsidRDefault="008B213C" w:rsidP="008B213C">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Saba Cloud</w:t>
            </w:r>
          </w:p>
          <w:p w14:paraId="578EA971" w14:textId="5D72C820" w:rsidR="008B213C" w:rsidRDefault="0041591C" w:rsidP="008B213C">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Corner Stone on Demand (CSOD)</w:t>
            </w:r>
          </w:p>
          <w:p w14:paraId="4406220D" w14:textId="35EFC7BB" w:rsidR="0041591C" w:rsidRDefault="0041591C" w:rsidP="008B213C">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Workday</w:t>
            </w:r>
          </w:p>
          <w:p w14:paraId="629C3BFB" w14:textId="40FEECDF" w:rsidR="0041591C" w:rsidRDefault="0041591C" w:rsidP="008B213C">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Oracle LMS</w:t>
            </w:r>
          </w:p>
          <w:p w14:paraId="0284D1A5" w14:textId="201DC5E7" w:rsidR="0041591C" w:rsidRDefault="0041591C" w:rsidP="0041591C">
            <w:pPr>
              <w:pStyle w:val="divdocumentdivsectiontitle"/>
              <w:pBdr>
                <w:top w:val="single" w:sz="8" w:space="15" w:color="C4C4C4"/>
              </w:pBdr>
              <w:spacing w:after="200"/>
              <w:rPr>
                <w:rStyle w:val="left-box"/>
                <w:rFonts w:ascii="Georgia, serif" w:eastAsia="Georgia, serif" w:hAnsi="Georgia, serif" w:cs="Georgia, serif"/>
                <w:b/>
                <w:bCs/>
                <w:i/>
                <w:iCs/>
                <w:spacing w:val="10"/>
              </w:rPr>
            </w:pPr>
            <w:r>
              <w:rPr>
                <w:rStyle w:val="left-box"/>
                <w:rFonts w:ascii="Georgia, serif" w:eastAsia="Georgia, serif" w:hAnsi="Georgia, serif" w:cs="Georgia, serif"/>
                <w:b/>
                <w:bCs/>
                <w:i/>
                <w:iCs/>
                <w:spacing w:val="10"/>
              </w:rPr>
              <w:t>Blockchain Frameworks</w:t>
            </w:r>
          </w:p>
          <w:p w14:paraId="7A808F92" w14:textId="43E3B82C" w:rsidR="0041591C" w:rsidRDefault="0041591C" w:rsidP="0041591C">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Hyperledger Fabric</w:t>
            </w:r>
          </w:p>
          <w:p w14:paraId="094F8DB3" w14:textId="0CE16835" w:rsidR="0041591C" w:rsidRDefault="0041591C" w:rsidP="0041591C">
            <w:pPr>
              <w:pStyle w:val="divdocumentulli"/>
              <w:numPr>
                <w:ilvl w:val="0"/>
                <w:numId w:val="5"/>
              </w:numPr>
              <w:pBdr>
                <w:left w:val="none" w:sz="0" w:space="0" w:color="auto"/>
              </w:pBdr>
              <w:spacing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Ethereum</w:t>
            </w:r>
          </w:p>
          <w:p w14:paraId="6B8EB895" w14:textId="6AB0456B" w:rsidR="0041591C" w:rsidRDefault="00922FB9" w:rsidP="00922FB9">
            <w:pPr>
              <w:pStyle w:val="divdocumentulli"/>
              <w:pBdr>
                <w:left w:val="none" w:sz="0" w:space="0" w:color="auto"/>
              </w:pBdr>
              <w:spacing w:line="300" w:lineRule="atLeast"/>
              <w:ind w:left="360"/>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(Permissioned &amp; Private networks)</w:t>
            </w:r>
          </w:p>
          <w:p w14:paraId="2E230E5D" w14:textId="77777777" w:rsidR="0041591C" w:rsidRDefault="0041591C" w:rsidP="0041591C">
            <w:pPr>
              <w:pStyle w:val="divdocumentdivsectiontitle"/>
              <w:pBdr>
                <w:top w:val="single" w:sz="8" w:space="15" w:color="C4C4C4"/>
              </w:pBdr>
              <w:spacing w:after="200"/>
              <w:rPr>
                <w:rStyle w:val="left-box"/>
                <w:rFonts w:ascii="Georgia, serif" w:eastAsia="Georgia, serif" w:hAnsi="Georgia, serif" w:cs="Georgia, serif"/>
                <w:b/>
                <w:bCs/>
                <w:i/>
                <w:iCs/>
                <w:spacing w:val="10"/>
              </w:rPr>
            </w:pPr>
          </w:p>
          <w:p w14:paraId="2B19BE29" w14:textId="0B0AD2CA" w:rsidR="006822EA" w:rsidRDefault="006822EA" w:rsidP="00457FA2">
            <w:pPr>
              <w:pStyle w:val="divdocumentdivsectiontitle"/>
              <w:pBdr>
                <w:top w:val="single" w:sz="8" w:space="15" w:color="C4C4C4"/>
              </w:pBdr>
              <w:spacing w:after="200"/>
              <w:rPr>
                <w:rStyle w:val="right-box"/>
                <w:rFonts w:ascii="Palatino Linotype" w:eastAsia="Palatino Linotype" w:hAnsi="Palatino Linotype" w:cs="Palatino Linotype"/>
                <w:color w:val="4A4A4A"/>
                <w:sz w:val="20"/>
                <w:szCs w:val="20"/>
                <w:shd w:val="clear" w:color="auto" w:fill="auto"/>
              </w:rPr>
            </w:pPr>
          </w:p>
        </w:tc>
        <w:tc>
          <w:tcPr>
            <w:tcW w:w="360" w:type="dxa"/>
            <w:shd w:val="clear" w:color="auto" w:fill="F5F5F5"/>
            <w:tcMar>
              <w:top w:w="5" w:type="dxa"/>
              <w:left w:w="5" w:type="dxa"/>
              <w:bottom w:w="5" w:type="dxa"/>
              <w:right w:w="5" w:type="dxa"/>
            </w:tcMar>
            <w:vAlign w:val="bottom"/>
            <w:hideMark/>
          </w:tcPr>
          <w:p w14:paraId="15A103B0" w14:textId="77777777" w:rsidR="004E2F65" w:rsidRDefault="004E2F65" w:rsidP="00F60809">
            <w:pPr>
              <w:pStyle w:val="rightboxpaddingcellParagraph"/>
              <w:shd w:val="clear" w:color="auto" w:fill="auto"/>
              <w:spacing w:line="300" w:lineRule="atLeast"/>
              <w:rPr>
                <w:rStyle w:val="rightboxpaddingcell"/>
                <w:rFonts w:ascii="Palatino Linotype" w:eastAsia="Palatino Linotype" w:hAnsi="Palatino Linotype" w:cs="Palatino Linotype"/>
                <w:color w:val="4A4A4A"/>
                <w:sz w:val="20"/>
                <w:szCs w:val="20"/>
                <w:shd w:val="clear" w:color="auto" w:fill="auto"/>
              </w:rPr>
            </w:pPr>
          </w:p>
        </w:tc>
      </w:tr>
    </w:tbl>
    <w:p w14:paraId="7F9C15D0" w14:textId="170839F2" w:rsidR="004E2F65" w:rsidRDefault="004E2F65">
      <w:pPr>
        <w:pStyle w:val="div"/>
        <w:spacing w:line="20" w:lineRule="atLeast"/>
        <w:rPr>
          <w:rFonts w:ascii="Palatino Linotype" w:eastAsia="Palatino Linotype" w:hAnsi="Palatino Linotype" w:cs="Palatino Linotype"/>
          <w:color w:val="4A4A4A"/>
          <w:sz w:val="20"/>
          <w:szCs w:val="20"/>
        </w:rPr>
      </w:pPr>
    </w:p>
    <w:sectPr w:rsidR="004E2F65">
      <w:pgSz w:w="12240" w:h="15840"/>
      <w:pgMar w:top="360" w:right="360" w:bottom="36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embedRegular r:id="rId1" w:fontKey="{695C9419-29C8-498D-B8C9-66557EC41871}"/>
    <w:embedBold r:id="rId2" w:fontKey="{B241DEAA-09DC-4A22-A0EF-A5EFA025DE0E}"/>
    <w:embedItalic r:id="rId3" w:fontKey="{F503AD01-92DB-4E6F-AE23-D8D5CC3BB259}"/>
  </w:font>
  <w:font w:name="Georgia, serif">
    <w:altName w:val="Georgia"/>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68AF36E">
      <w:start w:val="1"/>
      <w:numFmt w:val="bullet"/>
      <w:lvlText w:val=""/>
      <w:lvlJc w:val="left"/>
      <w:pPr>
        <w:ind w:left="720" w:hanging="360"/>
      </w:pPr>
      <w:rPr>
        <w:rFonts w:ascii="Symbol" w:hAnsi="Symbol"/>
      </w:rPr>
    </w:lvl>
    <w:lvl w:ilvl="1" w:tplc="524C8DDE">
      <w:start w:val="1"/>
      <w:numFmt w:val="bullet"/>
      <w:lvlText w:val="o"/>
      <w:lvlJc w:val="left"/>
      <w:pPr>
        <w:tabs>
          <w:tab w:val="num" w:pos="1440"/>
        </w:tabs>
        <w:ind w:left="1440" w:hanging="360"/>
      </w:pPr>
      <w:rPr>
        <w:rFonts w:ascii="Courier New" w:hAnsi="Courier New"/>
      </w:rPr>
    </w:lvl>
    <w:lvl w:ilvl="2" w:tplc="F4AAD4E0">
      <w:start w:val="1"/>
      <w:numFmt w:val="bullet"/>
      <w:lvlText w:val=""/>
      <w:lvlJc w:val="left"/>
      <w:pPr>
        <w:tabs>
          <w:tab w:val="num" w:pos="2160"/>
        </w:tabs>
        <w:ind w:left="2160" w:hanging="360"/>
      </w:pPr>
      <w:rPr>
        <w:rFonts w:ascii="Wingdings" w:hAnsi="Wingdings"/>
      </w:rPr>
    </w:lvl>
    <w:lvl w:ilvl="3" w:tplc="1B4C8D98">
      <w:start w:val="1"/>
      <w:numFmt w:val="bullet"/>
      <w:lvlText w:val=""/>
      <w:lvlJc w:val="left"/>
      <w:pPr>
        <w:tabs>
          <w:tab w:val="num" w:pos="2880"/>
        </w:tabs>
        <w:ind w:left="2880" w:hanging="360"/>
      </w:pPr>
      <w:rPr>
        <w:rFonts w:ascii="Symbol" w:hAnsi="Symbol"/>
      </w:rPr>
    </w:lvl>
    <w:lvl w:ilvl="4" w:tplc="AC608102">
      <w:start w:val="1"/>
      <w:numFmt w:val="bullet"/>
      <w:lvlText w:val="o"/>
      <w:lvlJc w:val="left"/>
      <w:pPr>
        <w:tabs>
          <w:tab w:val="num" w:pos="3600"/>
        </w:tabs>
        <w:ind w:left="3600" w:hanging="360"/>
      </w:pPr>
      <w:rPr>
        <w:rFonts w:ascii="Courier New" w:hAnsi="Courier New"/>
      </w:rPr>
    </w:lvl>
    <w:lvl w:ilvl="5" w:tplc="9306D1C0">
      <w:start w:val="1"/>
      <w:numFmt w:val="bullet"/>
      <w:lvlText w:val=""/>
      <w:lvlJc w:val="left"/>
      <w:pPr>
        <w:tabs>
          <w:tab w:val="num" w:pos="4320"/>
        </w:tabs>
        <w:ind w:left="4320" w:hanging="360"/>
      </w:pPr>
      <w:rPr>
        <w:rFonts w:ascii="Wingdings" w:hAnsi="Wingdings"/>
      </w:rPr>
    </w:lvl>
    <w:lvl w:ilvl="6" w:tplc="4118C0A6">
      <w:start w:val="1"/>
      <w:numFmt w:val="bullet"/>
      <w:lvlText w:val=""/>
      <w:lvlJc w:val="left"/>
      <w:pPr>
        <w:tabs>
          <w:tab w:val="num" w:pos="5040"/>
        </w:tabs>
        <w:ind w:left="5040" w:hanging="360"/>
      </w:pPr>
      <w:rPr>
        <w:rFonts w:ascii="Symbol" w:hAnsi="Symbol"/>
      </w:rPr>
    </w:lvl>
    <w:lvl w:ilvl="7" w:tplc="29D42D24">
      <w:start w:val="1"/>
      <w:numFmt w:val="bullet"/>
      <w:lvlText w:val="o"/>
      <w:lvlJc w:val="left"/>
      <w:pPr>
        <w:tabs>
          <w:tab w:val="num" w:pos="5760"/>
        </w:tabs>
        <w:ind w:left="5760" w:hanging="360"/>
      </w:pPr>
      <w:rPr>
        <w:rFonts w:ascii="Courier New" w:hAnsi="Courier New"/>
      </w:rPr>
    </w:lvl>
    <w:lvl w:ilvl="8" w:tplc="3D3A23D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E501B68">
      <w:start w:val="1"/>
      <w:numFmt w:val="bullet"/>
      <w:lvlText w:val=""/>
      <w:lvlJc w:val="left"/>
      <w:pPr>
        <w:ind w:left="720" w:hanging="360"/>
      </w:pPr>
      <w:rPr>
        <w:rFonts w:ascii="Symbol" w:hAnsi="Symbol"/>
      </w:rPr>
    </w:lvl>
    <w:lvl w:ilvl="1" w:tplc="B57005B8">
      <w:start w:val="1"/>
      <w:numFmt w:val="bullet"/>
      <w:lvlText w:val="o"/>
      <w:lvlJc w:val="left"/>
      <w:pPr>
        <w:tabs>
          <w:tab w:val="num" w:pos="1440"/>
        </w:tabs>
        <w:ind w:left="1440" w:hanging="360"/>
      </w:pPr>
      <w:rPr>
        <w:rFonts w:ascii="Courier New" w:hAnsi="Courier New"/>
      </w:rPr>
    </w:lvl>
    <w:lvl w:ilvl="2" w:tplc="B7387122">
      <w:start w:val="1"/>
      <w:numFmt w:val="bullet"/>
      <w:lvlText w:val=""/>
      <w:lvlJc w:val="left"/>
      <w:pPr>
        <w:tabs>
          <w:tab w:val="num" w:pos="2160"/>
        </w:tabs>
        <w:ind w:left="2160" w:hanging="360"/>
      </w:pPr>
      <w:rPr>
        <w:rFonts w:ascii="Wingdings" w:hAnsi="Wingdings"/>
      </w:rPr>
    </w:lvl>
    <w:lvl w:ilvl="3" w:tplc="A7D89248">
      <w:start w:val="1"/>
      <w:numFmt w:val="bullet"/>
      <w:lvlText w:val=""/>
      <w:lvlJc w:val="left"/>
      <w:pPr>
        <w:tabs>
          <w:tab w:val="num" w:pos="2880"/>
        </w:tabs>
        <w:ind w:left="2880" w:hanging="360"/>
      </w:pPr>
      <w:rPr>
        <w:rFonts w:ascii="Symbol" w:hAnsi="Symbol"/>
      </w:rPr>
    </w:lvl>
    <w:lvl w:ilvl="4" w:tplc="5E42821C">
      <w:start w:val="1"/>
      <w:numFmt w:val="bullet"/>
      <w:lvlText w:val="o"/>
      <w:lvlJc w:val="left"/>
      <w:pPr>
        <w:tabs>
          <w:tab w:val="num" w:pos="3600"/>
        </w:tabs>
        <w:ind w:left="3600" w:hanging="360"/>
      </w:pPr>
      <w:rPr>
        <w:rFonts w:ascii="Courier New" w:hAnsi="Courier New"/>
      </w:rPr>
    </w:lvl>
    <w:lvl w:ilvl="5" w:tplc="F6B65508">
      <w:start w:val="1"/>
      <w:numFmt w:val="bullet"/>
      <w:lvlText w:val=""/>
      <w:lvlJc w:val="left"/>
      <w:pPr>
        <w:tabs>
          <w:tab w:val="num" w:pos="4320"/>
        </w:tabs>
        <w:ind w:left="4320" w:hanging="360"/>
      </w:pPr>
      <w:rPr>
        <w:rFonts w:ascii="Wingdings" w:hAnsi="Wingdings"/>
      </w:rPr>
    </w:lvl>
    <w:lvl w:ilvl="6" w:tplc="906872CE">
      <w:start w:val="1"/>
      <w:numFmt w:val="bullet"/>
      <w:lvlText w:val=""/>
      <w:lvlJc w:val="left"/>
      <w:pPr>
        <w:tabs>
          <w:tab w:val="num" w:pos="5040"/>
        </w:tabs>
        <w:ind w:left="5040" w:hanging="360"/>
      </w:pPr>
      <w:rPr>
        <w:rFonts w:ascii="Symbol" w:hAnsi="Symbol"/>
      </w:rPr>
    </w:lvl>
    <w:lvl w:ilvl="7" w:tplc="C8DC4180">
      <w:start w:val="1"/>
      <w:numFmt w:val="bullet"/>
      <w:lvlText w:val="o"/>
      <w:lvlJc w:val="left"/>
      <w:pPr>
        <w:tabs>
          <w:tab w:val="num" w:pos="5760"/>
        </w:tabs>
        <w:ind w:left="5760" w:hanging="360"/>
      </w:pPr>
      <w:rPr>
        <w:rFonts w:ascii="Courier New" w:hAnsi="Courier New"/>
      </w:rPr>
    </w:lvl>
    <w:lvl w:ilvl="8" w:tplc="4114E8C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E86BF10">
      <w:start w:val="1"/>
      <w:numFmt w:val="bullet"/>
      <w:lvlText w:val=""/>
      <w:lvlJc w:val="left"/>
      <w:pPr>
        <w:ind w:left="720" w:hanging="360"/>
      </w:pPr>
      <w:rPr>
        <w:rFonts w:ascii="Symbol" w:hAnsi="Symbol"/>
      </w:rPr>
    </w:lvl>
    <w:lvl w:ilvl="1" w:tplc="657848F0">
      <w:start w:val="1"/>
      <w:numFmt w:val="bullet"/>
      <w:lvlText w:val="o"/>
      <w:lvlJc w:val="left"/>
      <w:pPr>
        <w:tabs>
          <w:tab w:val="num" w:pos="1440"/>
        </w:tabs>
        <w:ind w:left="1440" w:hanging="360"/>
      </w:pPr>
      <w:rPr>
        <w:rFonts w:ascii="Courier New" w:hAnsi="Courier New"/>
      </w:rPr>
    </w:lvl>
    <w:lvl w:ilvl="2" w:tplc="6C186AA4">
      <w:start w:val="1"/>
      <w:numFmt w:val="bullet"/>
      <w:lvlText w:val=""/>
      <w:lvlJc w:val="left"/>
      <w:pPr>
        <w:tabs>
          <w:tab w:val="num" w:pos="2160"/>
        </w:tabs>
        <w:ind w:left="2160" w:hanging="360"/>
      </w:pPr>
      <w:rPr>
        <w:rFonts w:ascii="Wingdings" w:hAnsi="Wingdings"/>
      </w:rPr>
    </w:lvl>
    <w:lvl w:ilvl="3" w:tplc="A40CF99A">
      <w:start w:val="1"/>
      <w:numFmt w:val="bullet"/>
      <w:lvlText w:val=""/>
      <w:lvlJc w:val="left"/>
      <w:pPr>
        <w:tabs>
          <w:tab w:val="num" w:pos="2880"/>
        </w:tabs>
        <w:ind w:left="2880" w:hanging="360"/>
      </w:pPr>
      <w:rPr>
        <w:rFonts w:ascii="Symbol" w:hAnsi="Symbol"/>
      </w:rPr>
    </w:lvl>
    <w:lvl w:ilvl="4" w:tplc="20D4B0CC">
      <w:start w:val="1"/>
      <w:numFmt w:val="bullet"/>
      <w:lvlText w:val="o"/>
      <w:lvlJc w:val="left"/>
      <w:pPr>
        <w:tabs>
          <w:tab w:val="num" w:pos="3600"/>
        </w:tabs>
        <w:ind w:left="3600" w:hanging="360"/>
      </w:pPr>
      <w:rPr>
        <w:rFonts w:ascii="Courier New" w:hAnsi="Courier New"/>
      </w:rPr>
    </w:lvl>
    <w:lvl w:ilvl="5" w:tplc="0088D8A0">
      <w:start w:val="1"/>
      <w:numFmt w:val="bullet"/>
      <w:lvlText w:val=""/>
      <w:lvlJc w:val="left"/>
      <w:pPr>
        <w:tabs>
          <w:tab w:val="num" w:pos="4320"/>
        </w:tabs>
        <w:ind w:left="4320" w:hanging="360"/>
      </w:pPr>
      <w:rPr>
        <w:rFonts w:ascii="Wingdings" w:hAnsi="Wingdings"/>
      </w:rPr>
    </w:lvl>
    <w:lvl w:ilvl="6" w:tplc="2D464226">
      <w:start w:val="1"/>
      <w:numFmt w:val="bullet"/>
      <w:lvlText w:val=""/>
      <w:lvlJc w:val="left"/>
      <w:pPr>
        <w:tabs>
          <w:tab w:val="num" w:pos="5040"/>
        </w:tabs>
        <w:ind w:left="5040" w:hanging="360"/>
      </w:pPr>
      <w:rPr>
        <w:rFonts w:ascii="Symbol" w:hAnsi="Symbol"/>
      </w:rPr>
    </w:lvl>
    <w:lvl w:ilvl="7" w:tplc="12D2859C">
      <w:start w:val="1"/>
      <w:numFmt w:val="bullet"/>
      <w:lvlText w:val="o"/>
      <w:lvlJc w:val="left"/>
      <w:pPr>
        <w:tabs>
          <w:tab w:val="num" w:pos="5760"/>
        </w:tabs>
        <w:ind w:left="5760" w:hanging="360"/>
      </w:pPr>
      <w:rPr>
        <w:rFonts w:ascii="Courier New" w:hAnsi="Courier New"/>
      </w:rPr>
    </w:lvl>
    <w:lvl w:ilvl="8" w:tplc="37DEB4E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29761A24">
      <w:start w:val="1"/>
      <w:numFmt w:val="bullet"/>
      <w:lvlText w:val=""/>
      <w:lvlJc w:val="left"/>
      <w:pPr>
        <w:ind w:left="720" w:hanging="360"/>
      </w:pPr>
      <w:rPr>
        <w:rFonts w:ascii="Symbol" w:hAnsi="Symbol"/>
      </w:rPr>
    </w:lvl>
    <w:lvl w:ilvl="1" w:tplc="4282DB36">
      <w:start w:val="1"/>
      <w:numFmt w:val="bullet"/>
      <w:lvlText w:val="o"/>
      <w:lvlJc w:val="left"/>
      <w:pPr>
        <w:tabs>
          <w:tab w:val="num" w:pos="1440"/>
        </w:tabs>
        <w:ind w:left="1440" w:hanging="360"/>
      </w:pPr>
      <w:rPr>
        <w:rFonts w:ascii="Courier New" w:hAnsi="Courier New"/>
      </w:rPr>
    </w:lvl>
    <w:lvl w:ilvl="2" w:tplc="477A7FF6">
      <w:start w:val="1"/>
      <w:numFmt w:val="bullet"/>
      <w:lvlText w:val=""/>
      <w:lvlJc w:val="left"/>
      <w:pPr>
        <w:tabs>
          <w:tab w:val="num" w:pos="2160"/>
        </w:tabs>
        <w:ind w:left="2160" w:hanging="360"/>
      </w:pPr>
      <w:rPr>
        <w:rFonts w:ascii="Wingdings" w:hAnsi="Wingdings"/>
      </w:rPr>
    </w:lvl>
    <w:lvl w:ilvl="3" w:tplc="7C4CD52C">
      <w:start w:val="1"/>
      <w:numFmt w:val="bullet"/>
      <w:lvlText w:val=""/>
      <w:lvlJc w:val="left"/>
      <w:pPr>
        <w:tabs>
          <w:tab w:val="num" w:pos="2880"/>
        </w:tabs>
        <w:ind w:left="2880" w:hanging="360"/>
      </w:pPr>
      <w:rPr>
        <w:rFonts w:ascii="Symbol" w:hAnsi="Symbol"/>
      </w:rPr>
    </w:lvl>
    <w:lvl w:ilvl="4" w:tplc="79CE5774">
      <w:start w:val="1"/>
      <w:numFmt w:val="bullet"/>
      <w:lvlText w:val="o"/>
      <w:lvlJc w:val="left"/>
      <w:pPr>
        <w:tabs>
          <w:tab w:val="num" w:pos="3600"/>
        </w:tabs>
        <w:ind w:left="3600" w:hanging="360"/>
      </w:pPr>
      <w:rPr>
        <w:rFonts w:ascii="Courier New" w:hAnsi="Courier New"/>
      </w:rPr>
    </w:lvl>
    <w:lvl w:ilvl="5" w:tplc="5F5812E6">
      <w:start w:val="1"/>
      <w:numFmt w:val="bullet"/>
      <w:lvlText w:val=""/>
      <w:lvlJc w:val="left"/>
      <w:pPr>
        <w:tabs>
          <w:tab w:val="num" w:pos="4320"/>
        </w:tabs>
        <w:ind w:left="4320" w:hanging="360"/>
      </w:pPr>
      <w:rPr>
        <w:rFonts w:ascii="Wingdings" w:hAnsi="Wingdings"/>
      </w:rPr>
    </w:lvl>
    <w:lvl w:ilvl="6" w:tplc="4EEC3F08">
      <w:start w:val="1"/>
      <w:numFmt w:val="bullet"/>
      <w:lvlText w:val=""/>
      <w:lvlJc w:val="left"/>
      <w:pPr>
        <w:tabs>
          <w:tab w:val="num" w:pos="5040"/>
        </w:tabs>
        <w:ind w:left="5040" w:hanging="360"/>
      </w:pPr>
      <w:rPr>
        <w:rFonts w:ascii="Symbol" w:hAnsi="Symbol"/>
      </w:rPr>
    </w:lvl>
    <w:lvl w:ilvl="7" w:tplc="63949C5A">
      <w:start w:val="1"/>
      <w:numFmt w:val="bullet"/>
      <w:lvlText w:val="o"/>
      <w:lvlJc w:val="left"/>
      <w:pPr>
        <w:tabs>
          <w:tab w:val="num" w:pos="5760"/>
        </w:tabs>
        <w:ind w:left="5760" w:hanging="360"/>
      </w:pPr>
      <w:rPr>
        <w:rFonts w:ascii="Courier New" w:hAnsi="Courier New"/>
      </w:rPr>
    </w:lvl>
    <w:lvl w:ilvl="8" w:tplc="B9D804C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DA883A8">
      <w:start w:val="1"/>
      <w:numFmt w:val="bullet"/>
      <w:lvlText w:val=""/>
      <w:lvlJc w:val="left"/>
      <w:pPr>
        <w:ind w:left="360" w:hanging="360"/>
      </w:pPr>
      <w:rPr>
        <w:rFonts w:ascii="Symbol" w:hAnsi="Symbol"/>
      </w:rPr>
    </w:lvl>
    <w:lvl w:ilvl="1" w:tplc="3C60988A">
      <w:start w:val="1"/>
      <w:numFmt w:val="bullet"/>
      <w:lvlText w:val="o"/>
      <w:lvlJc w:val="left"/>
      <w:pPr>
        <w:tabs>
          <w:tab w:val="num" w:pos="1440"/>
        </w:tabs>
        <w:ind w:left="1440" w:hanging="360"/>
      </w:pPr>
      <w:rPr>
        <w:rFonts w:ascii="Courier New" w:hAnsi="Courier New"/>
      </w:rPr>
    </w:lvl>
    <w:lvl w:ilvl="2" w:tplc="54E64FE2">
      <w:start w:val="1"/>
      <w:numFmt w:val="bullet"/>
      <w:lvlText w:val=""/>
      <w:lvlJc w:val="left"/>
      <w:pPr>
        <w:tabs>
          <w:tab w:val="num" w:pos="2160"/>
        </w:tabs>
        <w:ind w:left="2160" w:hanging="360"/>
      </w:pPr>
      <w:rPr>
        <w:rFonts w:ascii="Wingdings" w:hAnsi="Wingdings"/>
      </w:rPr>
    </w:lvl>
    <w:lvl w:ilvl="3" w:tplc="16E6C422">
      <w:start w:val="1"/>
      <w:numFmt w:val="bullet"/>
      <w:lvlText w:val=""/>
      <w:lvlJc w:val="left"/>
      <w:pPr>
        <w:tabs>
          <w:tab w:val="num" w:pos="2880"/>
        </w:tabs>
        <w:ind w:left="2880" w:hanging="360"/>
      </w:pPr>
      <w:rPr>
        <w:rFonts w:ascii="Symbol" w:hAnsi="Symbol"/>
      </w:rPr>
    </w:lvl>
    <w:lvl w:ilvl="4" w:tplc="03A4F6CC">
      <w:start w:val="1"/>
      <w:numFmt w:val="bullet"/>
      <w:lvlText w:val="o"/>
      <w:lvlJc w:val="left"/>
      <w:pPr>
        <w:tabs>
          <w:tab w:val="num" w:pos="3600"/>
        </w:tabs>
        <w:ind w:left="3600" w:hanging="360"/>
      </w:pPr>
      <w:rPr>
        <w:rFonts w:ascii="Courier New" w:hAnsi="Courier New"/>
      </w:rPr>
    </w:lvl>
    <w:lvl w:ilvl="5" w:tplc="8A74025C">
      <w:start w:val="1"/>
      <w:numFmt w:val="bullet"/>
      <w:lvlText w:val=""/>
      <w:lvlJc w:val="left"/>
      <w:pPr>
        <w:tabs>
          <w:tab w:val="num" w:pos="4320"/>
        </w:tabs>
        <w:ind w:left="4320" w:hanging="360"/>
      </w:pPr>
      <w:rPr>
        <w:rFonts w:ascii="Wingdings" w:hAnsi="Wingdings"/>
      </w:rPr>
    </w:lvl>
    <w:lvl w:ilvl="6" w:tplc="F9889388">
      <w:start w:val="1"/>
      <w:numFmt w:val="bullet"/>
      <w:lvlText w:val=""/>
      <w:lvlJc w:val="left"/>
      <w:pPr>
        <w:tabs>
          <w:tab w:val="num" w:pos="5040"/>
        </w:tabs>
        <w:ind w:left="5040" w:hanging="360"/>
      </w:pPr>
      <w:rPr>
        <w:rFonts w:ascii="Symbol" w:hAnsi="Symbol"/>
      </w:rPr>
    </w:lvl>
    <w:lvl w:ilvl="7" w:tplc="67AA611A">
      <w:start w:val="1"/>
      <w:numFmt w:val="bullet"/>
      <w:lvlText w:val="o"/>
      <w:lvlJc w:val="left"/>
      <w:pPr>
        <w:tabs>
          <w:tab w:val="num" w:pos="5760"/>
        </w:tabs>
        <w:ind w:left="5760" w:hanging="360"/>
      </w:pPr>
      <w:rPr>
        <w:rFonts w:ascii="Courier New" w:hAnsi="Courier New"/>
      </w:rPr>
    </w:lvl>
    <w:lvl w:ilvl="8" w:tplc="762297B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5364AF44">
      <w:start w:val="1"/>
      <w:numFmt w:val="bullet"/>
      <w:lvlText w:val=""/>
      <w:lvlJc w:val="left"/>
      <w:pPr>
        <w:ind w:left="720" w:hanging="360"/>
      </w:pPr>
      <w:rPr>
        <w:rFonts w:ascii="Symbol" w:hAnsi="Symbol"/>
      </w:rPr>
    </w:lvl>
    <w:lvl w:ilvl="1" w:tplc="3DA8C1E6">
      <w:start w:val="1"/>
      <w:numFmt w:val="bullet"/>
      <w:lvlText w:val="o"/>
      <w:lvlJc w:val="left"/>
      <w:pPr>
        <w:tabs>
          <w:tab w:val="num" w:pos="1440"/>
        </w:tabs>
        <w:ind w:left="1440" w:hanging="360"/>
      </w:pPr>
      <w:rPr>
        <w:rFonts w:ascii="Courier New" w:hAnsi="Courier New"/>
      </w:rPr>
    </w:lvl>
    <w:lvl w:ilvl="2" w:tplc="34D41C76">
      <w:start w:val="1"/>
      <w:numFmt w:val="bullet"/>
      <w:lvlText w:val=""/>
      <w:lvlJc w:val="left"/>
      <w:pPr>
        <w:tabs>
          <w:tab w:val="num" w:pos="2160"/>
        </w:tabs>
        <w:ind w:left="2160" w:hanging="360"/>
      </w:pPr>
      <w:rPr>
        <w:rFonts w:ascii="Wingdings" w:hAnsi="Wingdings"/>
      </w:rPr>
    </w:lvl>
    <w:lvl w:ilvl="3" w:tplc="5A586A4E">
      <w:start w:val="1"/>
      <w:numFmt w:val="bullet"/>
      <w:lvlText w:val=""/>
      <w:lvlJc w:val="left"/>
      <w:pPr>
        <w:tabs>
          <w:tab w:val="num" w:pos="2880"/>
        </w:tabs>
        <w:ind w:left="2880" w:hanging="360"/>
      </w:pPr>
      <w:rPr>
        <w:rFonts w:ascii="Symbol" w:hAnsi="Symbol"/>
      </w:rPr>
    </w:lvl>
    <w:lvl w:ilvl="4" w:tplc="B274B502">
      <w:start w:val="1"/>
      <w:numFmt w:val="bullet"/>
      <w:lvlText w:val="o"/>
      <w:lvlJc w:val="left"/>
      <w:pPr>
        <w:tabs>
          <w:tab w:val="num" w:pos="3600"/>
        </w:tabs>
        <w:ind w:left="3600" w:hanging="360"/>
      </w:pPr>
      <w:rPr>
        <w:rFonts w:ascii="Courier New" w:hAnsi="Courier New"/>
      </w:rPr>
    </w:lvl>
    <w:lvl w:ilvl="5" w:tplc="B32C3D90">
      <w:start w:val="1"/>
      <w:numFmt w:val="bullet"/>
      <w:lvlText w:val=""/>
      <w:lvlJc w:val="left"/>
      <w:pPr>
        <w:tabs>
          <w:tab w:val="num" w:pos="4320"/>
        </w:tabs>
        <w:ind w:left="4320" w:hanging="360"/>
      </w:pPr>
      <w:rPr>
        <w:rFonts w:ascii="Wingdings" w:hAnsi="Wingdings"/>
      </w:rPr>
    </w:lvl>
    <w:lvl w:ilvl="6" w:tplc="238ACE9E">
      <w:start w:val="1"/>
      <w:numFmt w:val="bullet"/>
      <w:lvlText w:val=""/>
      <w:lvlJc w:val="left"/>
      <w:pPr>
        <w:tabs>
          <w:tab w:val="num" w:pos="5040"/>
        </w:tabs>
        <w:ind w:left="5040" w:hanging="360"/>
      </w:pPr>
      <w:rPr>
        <w:rFonts w:ascii="Symbol" w:hAnsi="Symbol"/>
      </w:rPr>
    </w:lvl>
    <w:lvl w:ilvl="7" w:tplc="1F3496BE">
      <w:start w:val="1"/>
      <w:numFmt w:val="bullet"/>
      <w:lvlText w:val="o"/>
      <w:lvlJc w:val="left"/>
      <w:pPr>
        <w:tabs>
          <w:tab w:val="num" w:pos="5760"/>
        </w:tabs>
        <w:ind w:left="5760" w:hanging="360"/>
      </w:pPr>
      <w:rPr>
        <w:rFonts w:ascii="Courier New" w:hAnsi="Courier New"/>
      </w:rPr>
    </w:lvl>
    <w:lvl w:ilvl="8" w:tplc="9FC23EB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A02B9D8">
      <w:start w:val="1"/>
      <w:numFmt w:val="bullet"/>
      <w:lvlText w:val=""/>
      <w:lvlJc w:val="left"/>
      <w:pPr>
        <w:ind w:left="720" w:hanging="360"/>
      </w:pPr>
      <w:rPr>
        <w:rFonts w:ascii="Symbol" w:hAnsi="Symbol"/>
      </w:rPr>
    </w:lvl>
    <w:lvl w:ilvl="1" w:tplc="3A483F04">
      <w:start w:val="1"/>
      <w:numFmt w:val="bullet"/>
      <w:lvlText w:val="o"/>
      <w:lvlJc w:val="left"/>
      <w:pPr>
        <w:tabs>
          <w:tab w:val="num" w:pos="1440"/>
        </w:tabs>
        <w:ind w:left="1440" w:hanging="360"/>
      </w:pPr>
      <w:rPr>
        <w:rFonts w:ascii="Courier New" w:hAnsi="Courier New"/>
      </w:rPr>
    </w:lvl>
    <w:lvl w:ilvl="2" w:tplc="0C6E3390">
      <w:start w:val="1"/>
      <w:numFmt w:val="bullet"/>
      <w:lvlText w:val=""/>
      <w:lvlJc w:val="left"/>
      <w:pPr>
        <w:tabs>
          <w:tab w:val="num" w:pos="2160"/>
        </w:tabs>
        <w:ind w:left="2160" w:hanging="360"/>
      </w:pPr>
      <w:rPr>
        <w:rFonts w:ascii="Wingdings" w:hAnsi="Wingdings"/>
      </w:rPr>
    </w:lvl>
    <w:lvl w:ilvl="3" w:tplc="AB1A6FB0">
      <w:start w:val="1"/>
      <w:numFmt w:val="bullet"/>
      <w:lvlText w:val=""/>
      <w:lvlJc w:val="left"/>
      <w:pPr>
        <w:tabs>
          <w:tab w:val="num" w:pos="2880"/>
        </w:tabs>
        <w:ind w:left="2880" w:hanging="360"/>
      </w:pPr>
      <w:rPr>
        <w:rFonts w:ascii="Symbol" w:hAnsi="Symbol"/>
      </w:rPr>
    </w:lvl>
    <w:lvl w:ilvl="4" w:tplc="35148DEE">
      <w:start w:val="1"/>
      <w:numFmt w:val="bullet"/>
      <w:lvlText w:val="o"/>
      <w:lvlJc w:val="left"/>
      <w:pPr>
        <w:tabs>
          <w:tab w:val="num" w:pos="3600"/>
        </w:tabs>
        <w:ind w:left="3600" w:hanging="360"/>
      </w:pPr>
      <w:rPr>
        <w:rFonts w:ascii="Courier New" w:hAnsi="Courier New"/>
      </w:rPr>
    </w:lvl>
    <w:lvl w:ilvl="5" w:tplc="50D21612">
      <w:start w:val="1"/>
      <w:numFmt w:val="bullet"/>
      <w:lvlText w:val=""/>
      <w:lvlJc w:val="left"/>
      <w:pPr>
        <w:tabs>
          <w:tab w:val="num" w:pos="4320"/>
        </w:tabs>
        <w:ind w:left="4320" w:hanging="360"/>
      </w:pPr>
      <w:rPr>
        <w:rFonts w:ascii="Wingdings" w:hAnsi="Wingdings"/>
      </w:rPr>
    </w:lvl>
    <w:lvl w:ilvl="6" w:tplc="F41A397E">
      <w:start w:val="1"/>
      <w:numFmt w:val="bullet"/>
      <w:lvlText w:val=""/>
      <w:lvlJc w:val="left"/>
      <w:pPr>
        <w:tabs>
          <w:tab w:val="num" w:pos="5040"/>
        </w:tabs>
        <w:ind w:left="5040" w:hanging="360"/>
      </w:pPr>
      <w:rPr>
        <w:rFonts w:ascii="Symbol" w:hAnsi="Symbol"/>
      </w:rPr>
    </w:lvl>
    <w:lvl w:ilvl="7" w:tplc="DE7E0CF0">
      <w:start w:val="1"/>
      <w:numFmt w:val="bullet"/>
      <w:lvlText w:val="o"/>
      <w:lvlJc w:val="left"/>
      <w:pPr>
        <w:tabs>
          <w:tab w:val="num" w:pos="5760"/>
        </w:tabs>
        <w:ind w:left="5760" w:hanging="360"/>
      </w:pPr>
      <w:rPr>
        <w:rFonts w:ascii="Courier New" w:hAnsi="Courier New"/>
      </w:rPr>
    </w:lvl>
    <w:lvl w:ilvl="8" w:tplc="C020093E">
      <w:start w:val="1"/>
      <w:numFmt w:val="bullet"/>
      <w:lvlText w:val=""/>
      <w:lvlJc w:val="left"/>
      <w:pPr>
        <w:tabs>
          <w:tab w:val="num" w:pos="6480"/>
        </w:tabs>
        <w:ind w:left="6480" w:hanging="360"/>
      </w:pPr>
      <w:rPr>
        <w:rFonts w:ascii="Wingdings" w:hAnsi="Wingdings"/>
      </w:rPr>
    </w:lvl>
  </w:abstractNum>
  <w:num w:numId="1" w16cid:durableId="1721586674">
    <w:abstractNumId w:val="0"/>
  </w:num>
  <w:num w:numId="2" w16cid:durableId="1536314189">
    <w:abstractNumId w:val="1"/>
  </w:num>
  <w:num w:numId="3" w16cid:durableId="491602521">
    <w:abstractNumId w:val="2"/>
  </w:num>
  <w:num w:numId="4" w16cid:durableId="1712413794">
    <w:abstractNumId w:val="3"/>
  </w:num>
  <w:num w:numId="5" w16cid:durableId="1041243702">
    <w:abstractNumId w:val="4"/>
  </w:num>
  <w:num w:numId="6" w16cid:durableId="98376056">
    <w:abstractNumId w:val="5"/>
  </w:num>
  <w:num w:numId="7" w16cid:durableId="168522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65"/>
    <w:rsid w:val="000007FA"/>
    <w:rsid w:val="000324F9"/>
    <w:rsid w:val="00046F80"/>
    <w:rsid w:val="00052B83"/>
    <w:rsid w:val="00053D3B"/>
    <w:rsid w:val="0006714A"/>
    <w:rsid w:val="00074B86"/>
    <w:rsid w:val="000831D9"/>
    <w:rsid w:val="000864E2"/>
    <w:rsid w:val="0008733A"/>
    <w:rsid w:val="00091D18"/>
    <w:rsid w:val="000E262C"/>
    <w:rsid w:val="000F71E7"/>
    <w:rsid w:val="00100ADC"/>
    <w:rsid w:val="00110B6F"/>
    <w:rsid w:val="0012149B"/>
    <w:rsid w:val="00121E3C"/>
    <w:rsid w:val="001330BA"/>
    <w:rsid w:val="00137E1A"/>
    <w:rsid w:val="0016758B"/>
    <w:rsid w:val="00170ACC"/>
    <w:rsid w:val="00175FA8"/>
    <w:rsid w:val="00176902"/>
    <w:rsid w:val="00180A7A"/>
    <w:rsid w:val="001A37D6"/>
    <w:rsid w:val="001A4A99"/>
    <w:rsid w:val="001A6E5F"/>
    <w:rsid w:val="001B3074"/>
    <w:rsid w:val="001C5C2F"/>
    <w:rsid w:val="001C60A8"/>
    <w:rsid w:val="001F30C2"/>
    <w:rsid w:val="002150A3"/>
    <w:rsid w:val="002208D3"/>
    <w:rsid w:val="00221F97"/>
    <w:rsid w:val="002220C0"/>
    <w:rsid w:val="00241022"/>
    <w:rsid w:val="0025695D"/>
    <w:rsid w:val="00271923"/>
    <w:rsid w:val="00271A7C"/>
    <w:rsid w:val="00272198"/>
    <w:rsid w:val="00275D8F"/>
    <w:rsid w:val="00292D15"/>
    <w:rsid w:val="002C38CD"/>
    <w:rsid w:val="002C546D"/>
    <w:rsid w:val="002D3E9D"/>
    <w:rsid w:val="002F4354"/>
    <w:rsid w:val="00300F38"/>
    <w:rsid w:val="00316018"/>
    <w:rsid w:val="003470B6"/>
    <w:rsid w:val="00353D6A"/>
    <w:rsid w:val="003634C7"/>
    <w:rsid w:val="00363CBB"/>
    <w:rsid w:val="00370816"/>
    <w:rsid w:val="00383CDC"/>
    <w:rsid w:val="00391F0F"/>
    <w:rsid w:val="003B2284"/>
    <w:rsid w:val="003C7DF9"/>
    <w:rsid w:val="003F1A13"/>
    <w:rsid w:val="003F5BBC"/>
    <w:rsid w:val="0040581E"/>
    <w:rsid w:val="00413536"/>
    <w:rsid w:val="0041591C"/>
    <w:rsid w:val="004236EB"/>
    <w:rsid w:val="00436BCC"/>
    <w:rsid w:val="00457FA2"/>
    <w:rsid w:val="004715E9"/>
    <w:rsid w:val="00475EC5"/>
    <w:rsid w:val="00494A5E"/>
    <w:rsid w:val="00494E53"/>
    <w:rsid w:val="004D252B"/>
    <w:rsid w:val="004E2F65"/>
    <w:rsid w:val="004E4C6E"/>
    <w:rsid w:val="004F0457"/>
    <w:rsid w:val="004F6F31"/>
    <w:rsid w:val="00502BF9"/>
    <w:rsid w:val="00512818"/>
    <w:rsid w:val="00531BD4"/>
    <w:rsid w:val="00545E4A"/>
    <w:rsid w:val="00550C4C"/>
    <w:rsid w:val="005520DB"/>
    <w:rsid w:val="00555DF1"/>
    <w:rsid w:val="005615E5"/>
    <w:rsid w:val="00574E5B"/>
    <w:rsid w:val="0058142E"/>
    <w:rsid w:val="00584195"/>
    <w:rsid w:val="00595F7E"/>
    <w:rsid w:val="005B0070"/>
    <w:rsid w:val="005C1AC2"/>
    <w:rsid w:val="005D12E4"/>
    <w:rsid w:val="005D4056"/>
    <w:rsid w:val="005E5ECD"/>
    <w:rsid w:val="005F1ECD"/>
    <w:rsid w:val="005F687F"/>
    <w:rsid w:val="005F7D28"/>
    <w:rsid w:val="006350C4"/>
    <w:rsid w:val="00657445"/>
    <w:rsid w:val="00670354"/>
    <w:rsid w:val="00671929"/>
    <w:rsid w:val="00675B1C"/>
    <w:rsid w:val="006822EA"/>
    <w:rsid w:val="006B5B9C"/>
    <w:rsid w:val="006C18B5"/>
    <w:rsid w:val="006C644C"/>
    <w:rsid w:val="006D0F0C"/>
    <w:rsid w:val="006D55B0"/>
    <w:rsid w:val="00716EFF"/>
    <w:rsid w:val="00734032"/>
    <w:rsid w:val="007426C9"/>
    <w:rsid w:val="007C5065"/>
    <w:rsid w:val="007D64DD"/>
    <w:rsid w:val="007D679A"/>
    <w:rsid w:val="0080654F"/>
    <w:rsid w:val="00842121"/>
    <w:rsid w:val="008A05AC"/>
    <w:rsid w:val="008B213C"/>
    <w:rsid w:val="008B7876"/>
    <w:rsid w:val="00922CEB"/>
    <w:rsid w:val="00922FB9"/>
    <w:rsid w:val="00933AC0"/>
    <w:rsid w:val="00936DD9"/>
    <w:rsid w:val="0094711D"/>
    <w:rsid w:val="009555A9"/>
    <w:rsid w:val="009713EF"/>
    <w:rsid w:val="009A0762"/>
    <w:rsid w:val="009A2DEF"/>
    <w:rsid w:val="009A5F8C"/>
    <w:rsid w:val="009B3DC5"/>
    <w:rsid w:val="009B4E20"/>
    <w:rsid w:val="009B57A2"/>
    <w:rsid w:val="009C296D"/>
    <w:rsid w:val="009E4610"/>
    <w:rsid w:val="00A05691"/>
    <w:rsid w:val="00A13CE3"/>
    <w:rsid w:val="00A25EA4"/>
    <w:rsid w:val="00A704EA"/>
    <w:rsid w:val="00A778A5"/>
    <w:rsid w:val="00AC2873"/>
    <w:rsid w:val="00AC56ED"/>
    <w:rsid w:val="00AD2C45"/>
    <w:rsid w:val="00AD3AFD"/>
    <w:rsid w:val="00AD3E7C"/>
    <w:rsid w:val="00AE55FA"/>
    <w:rsid w:val="00AE641F"/>
    <w:rsid w:val="00AE6B43"/>
    <w:rsid w:val="00B0461B"/>
    <w:rsid w:val="00B07768"/>
    <w:rsid w:val="00B219E0"/>
    <w:rsid w:val="00B25636"/>
    <w:rsid w:val="00B26DF4"/>
    <w:rsid w:val="00B338A8"/>
    <w:rsid w:val="00B43FBB"/>
    <w:rsid w:val="00B86322"/>
    <w:rsid w:val="00BD1F7D"/>
    <w:rsid w:val="00BD59F3"/>
    <w:rsid w:val="00C06F52"/>
    <w:rsid w:val="00C63DEE"/>
    <w:rsid w:val="00C801EC"/>
    <w:rsid w:val="00CA5579"/>
    <w:rsid w:val="00D3620F"/>
    <w:rsid w:val="00D5243B"/>
    <w:rsid w:val="00D53BB4"/>
    <w:rsid w:val="00D674DE"/>
    <w:rsid w:val="00D72AED"/>
    <w:rsid w:val="00D95C84"/>
    <w:rsid w:val="00D96752"/>
    <w:rsid w:val="00DE4616"/>
    <w:rsid w:val="00DE67F8"/>
    <w:rsid w:val="00DF2F10"/>
    <w:rsid w:val="00E224E7"/>
    <w:rsid w:val="00E24ADE"/>
    <w:rsid w:val="00E62B03"/>
    <w:rsid w:val="00E64E9B"/>
    <w:rsid w:val="00E6764F"/>
    <w:rsid w:val="00EA6249"/>
    <w:rsid w:val="00EA6265"/>
    <w:rsid w:val="00EE7179"/>
    <w:rsid w:val="00EF1879"/>
    <w:rsid w:val="00EF5C53"/>
    <w:rsid w:val="00F068A5"/>
    <w:rsid w:val="00F426AD"/>
    <w:rsid w:val="00F60809"/>
    <w:rsid w:val="00F71676"/>
    <w:rsid w:val="00F72C14"/>
    <w:rsid w:val="00FD330D"/>
    <w:rsid w:val="00FD703C"/>
    <w:rsid w:val="00FE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2469"/>
  <w15:docId w15:val="{06D75EE8-DB53-4884-B3A3-64E786DE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00" w:lineRule="atLeast"/>
    </w:pPr>
  </w:style>
  <w:style w:type="paragraph" w:customStyle="1" w:styleId="div">
    <w:name w:val="div"/>
    <w:basedOn w:val="Normal"/>
  </w:style>
  <w:style w:type="paragraph" w:customStyle="1" w:styleId="divdocumentdivfirstsection">
    <w:name w:val="div_document_div_firstsection"/>
    <w:basedOn w:val="Normal"/>
  </w:style>
  <w:style w:type="character" w:customStyle="1" w:styleId="divdocumentdivPARAGRAPHNAME">
    <w:name w:val="div_document_div_PARAGRAPH_NAME"/>
    <w:basedOn w:val="DefaultParagraphFont"/>
    <w:rPr>
      <w:color w:val="FFFFFF"/>
      <w:bdr w:val="none" w:sz="0" w:space="0" w:color="auto"/>
      <w:shd w:val="clear" w:color="auto" w:fill="3C5769"/>
    </w:rPr>
  </w:style>
  <w:style w:type="paragraph" w:customStyle="1" w:styleId="divname">
    <w:name w:val="div_name"/>
    <w:basedOn w:val="div"/>
    <w:pPr>
      <w:spacing w:line="720" w:lineRule="atLeast"/>
    </w:pPr>
    <w:rPr>
      <w:sz w:val="52"/>
      <w:szCs w:val="52"/>
    </w:rPr>
  </w:style>
  <w:style w:type="paragraph" w:customStyle="1" w:styleId="monogram">
    <w:name w:val="monogram"/>
    <w:basedOn w:val="Normal"/>
    <w:pPr>
      <w:pBdr>
        <w:top w:val="none" w:sz="0" w:space="20" w:color="auto"/>
      </w:pBdr>
      <w:jc w:val="center"/>
    </w:pPr>
    <w:rPr>
      <w:rFonts w:ascii="Palatino Linotype" w:eastAsia="Palatino Linotype" w:hAnsi="Palatino Linotype" w:cs="Palatino Linotype"/>
    </w:rPr>
  </w:style>
  <w:style w:type="character" w:customStyle="1" w:styleId="span">
    <w:name w:val="span"/>
    <w:basedOn w:val="DefaultParagraphFont"/>
    <w:rPr>
      <w:sz w:val="24"/>
      <w:szCs w:val="24"/>
      <w:bdr w:val="none" w:sz="0" w:space="0" w:color="auto"/>
      <w:vertAlign w:val="baseline"/>
    </w:rPr>
  </w:style>
  <w:style w:type="table" w:customStyle="1" w:styleId="nametable">
    <w:name w:val="nametable"/>
    <w:basedOn w:val="TableNormal"/>
    <w:tblPr/>
  </w:style>
  <w:style w:type="character" w:customStyle="1" w:styleId="leftboxleftpaddingcell">
    <w:name w:val="leftboxleftpaddingcell"/>
    <w:basedOn w:val="DefaultParagraphFont"/>
  </w:style>
  <w:style w:type="paragraph" w:customStyle="1" w:styleId="leftboxleftpaddingcellParagraph">
    <w:name w:val="leftboxleftpaddingcell Paragraph"/>
    <w:basedOn w:val="Normal"/>
  </w:style>
  <w:style w:type="character" w:customStyle="1" w:styleId="left-box">
    <w:name w:val="left-box"/>
    <w:basedOn w:val="DefaultParagraphFont"/>
  </w:style>
  <w:style w:type="paragraph" w:customStyle="1" w:styleId="divdocumentsection">
    <w:name w:val="div_document_section"/>
    <w:basedOn w:val="Normal"/>
    <w:pPr>
      <w:pBdr>
        <w:top w:val="none" w:sz="0" w:space="20" w:color="auto"/>
      </w:pBdr>
    </w:pPr>
  </w:style>
  <w:style w:type="paragraph" w:customStyle="1" w:styleId="divdocumentleft-boxheading">
    <w:name w:val="div_document_left-box_heading"/>
    <w:basedOn w:val="Normal"/>
    <w:pPr>
      <w:pBdr>
        <w:top w:val="single" w:sz="8" w:space="0" w:color="C4C4C4"/>
      </w:pBdr>
    </w:pPr>
  </w:style>
  <w:style w:type="paragraph" w:customStyle="1" w:styleId="divdocumentdivsectiontitle">
    <w:name w:val="div_document_div_sectiontitle"/>
    <w:basedOn w:val="Normal"/>
    <w:pPr>
      <w:spacing w:line="340" w:lineRule="atLeast"/>
    </w:pPr>
  </w:style>
  <w:style w:type="paragraph" w:customStyle="1" w:styleId="divdocumentdivparagraph">
    <w:name w:val="div_document_div_paragraph"/>
    <w:basedOn w:val="Normal"/>
  </w:style>
  <w:style w:type="paragraph" w:customStyle="1" w:styleId="divdocumentleft-boxsinglecolumn">
    <w:name w:val="div_document_left-box_singlecolumn"/>
    <w:basedOn w:val="Normal"/>
  </w:style>
  <w:style w:type="paragraph" w:customStyle="1" w:styleId="divdocumentulli">
    <w:name w:val="div_document_ul_li"/>
    <w:basedOn w:val="Normal"/>
    <w:pPr>
      <w:pBdr>
        <w:left w:val="none" w:sz="0" w:space="2" w:color="auto"/>
      </w:pBdr>
    </w:pPr>
  </w:style>
  <w:style w:type="character" w:customStyle="1" w:styleId="Strong1">
    <w:name w:val="Strong1"/>
    <w:basedOn w:val="DefaultParagraphFont"/>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txtBold">
    <w:name w:val="txtBold"/>
    <w:basedOn w:val="DefaultParagraphFont"/>
    <w:rPr>
      <w:b/>
      <w:bCs/>
    </w:rPr>
  </w:style>
  <w:style w:type="paragraph" w:customStyle="1" w:styleId="paddedline">
    <w:name w:val="paddedline"/>
    <w:basedOn w:val="Normal"/>
  </w:style>
  <w:style w:type="paragraph" w:customStyle="1" w:styleId="paddingdiv">
    <w:name w:val="paddingdiv"/>
    <w:basedOn w:val="Normal"/>
    <w:pPr>
      <w:spacing w:line="400" w:lineRule="atLeast"/>
    </w:p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rightboxpaddingcell">
    <w:name w:val="rightboxpaddingcell"/>
    <w:basedOn w:val="DefaultParagraphFont"/>
    <w:rPr>
      <w:shd w:val="clear" w:color="auto" w:fill="F5F5F5"/>
    </w:rPr>
  </w:style>
  <w:style w:type="character" w:customStyle="1" w:styleId="right-box">
    <w:name w:val="right-box"/>
    <w:basedOn w:val="DefaultParagraphFont"/>
    <w:rPr>
      <w:shd w:val="clear" w:color="auto" w:fill="F5F5F5"/>
    </w:rPr>
  </w:style>
  <w:style w:type="character" w:customStyle="1" w:styleId="documentaddressiconRowiconSvg">
    <w:name w:val="document_address_iconRow_iconSvg"/>
    <w:basedOn w:val="DefaultParagraphFont"/>
  </w:style>
  <w:style w:type="character" w:customStyle="1" w:styleId="documentaddressiconRowiconTxt">
    <w:name w:val="document_address_iconRow_iconTxt"/>
    <w:basedOn w:val="DefaultParagraphFont"/>
  </w:style>
  <w:style w:type="table" w:customStyle="1" w:styleId="documentaddress">
    <w:name w:val="document_address"/>
    <w:basedOn w:val="TableNormal"/>
    <w:tblPr/>
  </w:style>
  <w:style w:type="paragraph" w:customStyle="1" w:styleId="divdocumentright-boxheading">
    <w:name w:val="div_document_right-box_heading"/>
    <w:basedOn w:val="Normal"/>
    <w:pPr>
      <w:pBdr>
        <w:top w:val="single" w:sz="8" w:space="0" w:color="C4C4C4"/>
      </w:pBdr>
    </w:pPr>
  </w:style>
  <w:style w:type="character" w:customStyle="1" w:styleId="documentbeforecolonspace">
    <w:name w:val="document_beforecolonspace"/>
    <w:basedOn w:val="DefaultParagraphFont"/>
    <w:rPr>
      <w:vanish/>
    </w:rPr>
  </w:style>
  <w:style w:type="paragraph" w:customStyle="1" w:styleId="rightboxpaddingcellParagraph">
    <w:name w:val="rightboxpaddingcell Paragraph"/>
    <w:basedOn w:val="Normal"/>
    <w:pPr>
      <w:shd w:val="clear" w:color="auto" w:fill="F5F5F5"/>
    </w:pPr>
    <w:rPr>
      <w:shd w:val="clear" w:color="auto" w:fill="F5F5F5"/>
    </w:rPr>
  </w:style>
  <w:style w:type="table" w:customStyle="1" w:styleId="divdocumentparentContainer">
    <w:name w:val="div_document_parentContainer"/>
    <w:basedOn w:val="TableNormal"/>
    <w:tblPr/>
  </w:style>
  <w:style w:type="paragraph" w:styleId="ListParagraph">
    <w:name w:val="List Paragraph"/>
    <w:basedOn w:val="Normal"/>
    <w:uiPriority w:val="34"/>
    <w:qFormat/>
    <w:rsid w:val="00110B6F"/>
    <w:pPr>
      <w:ind w:left="720"/>
      <w:contextualSpacing/>
    </w:pPr>
  </w:style>
  <w:style w:type="character" w:styleId="Hyperlink">
    <w:name w:val="Hyperlink"/>
    <w:basedOn w:val="DefaultParagraphFont"/>
    <w:uiPriority w:val="99"/>
    <w:unhideWhenUsed/>
    <w:rsid w:val="00B43FBB"/>
    <w:rPr>
      <w:color w:val="0000FF" w:themeColor="hyperlink"/>
      <w:u w:val="single"/>
    </w:rPr>
  </w:style>
  <w:style w:type="character" w:styleId="UnresolvedMention">
    <w:name w:val="Unresolved Mention"/>
    <w:basedOn w:val="DefaultParagraphFont"/>
    <w:uiPriority w:val="99"/>
    <w:semiHidden/>
    <w:unhideWhenUsed/>
    <w:rsid w:val="00B43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1156">
      <w:bodyDiv w:val="1"/>
      <w:marLeft w:val="0"/>
      <w:marRight w:val="0"/>
      <w:marTop w:val="0"/>
      <w:marBottom w:val="0"/>
      <w:divBdr>
        <w:top w:val="none" w:sz="0" w:space="0" w:color="auto"/>
        <w:left w:val="none" w:sz="0" w:space="0" w:color="auto"/>
        <w:bottom w:val="none" w:sz="0" w:space="0" w:color="auto"/>
        <w:right w:val="none" w:sz="0" w:space="0" w:color="auto"/>
      </w:divBdr>
      <w:divsChild>
        <w:div w:id="1269045474">
          <w:marLeft w:val="0"/>
          <w:marRight w:val="0"/>
          <w:marTop w:val="0"/>
          <w:marBottom w:val="0"/>
          <w:divBdr>
            <w:top w:val="none" w:sz="0" w:space="0" w:color="auto"/>
            <w:left w:val="none" w:sz="0" w:space="0" w:color="auto"/>
            <w:bottom w:val="none" w:sz="0" w:space="0" w:color="auto"/>
            <w:right w:val="none" w:sz="0" w:space="0" w:color="auto"/>
          </w:divBdr>
        </w:div>
        <w:div w:id="923878598">
          <w:marLeft w:val="0"/>
          <w:marRight w:val="0"/>
          <w:marTop w:val="0"/>
          <w:marBottom w:val="0"/>
          <w:divBdr>
            <w:top w:val="none" w:sz="0" w:space="0" w:color="auto"/>
            <w:left w:val="none" w:sz="0" w:space="0" w:color="auto"/>
            <w:bottom w:val="none" w:sz="0" w:space="0" w:color="auto"/>
            <w:right w:val="none" w:sz="0" w:space="0" w:color="auto"/>
          </w:divBdr>
        </w:div>
        <w:div w:id="2080395724">
          <w:marLeft w:val="0"/>
          <w:marRight w:val="0"/>
          <w:marTop w:val="0"/>
          <w:marBottom w:val="0"/>
          <w:divBdr>
            <w:top w:val="none" w:sz="0" w:space="0" w:color="auto"/>
            <w:left w:val="none" w:sz="0" w:space="0" w:color="auto"/>
            <w:bottom w:val="none" w:sz="0" w:space="0" w:color="auto"/>
            <w:right w:val="none" w:sz="0" w:space="0" w:color="auto"/>
          </w:divBdr>
        </w:div>
        <w:div w:id="490295708">
          <w:marLeft w:val="0"/>
          <w:marRight w:val="0"/>
          <w:marTop w:val="0"/>
          <w:marBottom w:val="0"/>
          <w:divBdr>
            <w:top w:val="none" w:sz="0" w:space="0" w:color="auto"/>
            <w:left w:val="none" w:sz="0" w:space="0" w:color="auto"/>
            <w:bottom w:val="none" w:sz="0" w:space="0" w:color="auto"/>
            <w:right w:val="none" w:sz="0" w:space="0" w:color="auto"/>
          </w:divBdr>
        </w:div>
        <w:div w:id="1991446608">
          <w:marLeft w:val="0"/>
          <w:marRight w:val="0"/>
          <w:marTop w:val="0"/>
          <w:marBottom w:val="0"/>
          <w:divBdr>
            <w:top w:val="none" w:sz="0" w:space="0" w:color="auto"/>
            <w:left w:val="none" w:sz="0" w:space="0" w:color="auto"/>
            <w:bottom w:val="none" w:sz="0" w:space="0" w:color="auto"/>
            <w:right w:val="none" w:sz="0" w:space="0" w:color="auto"/>
          </w:divBdr>
        </w:div>
        <w:div w:id="1220094675">
          <w:marLeft w:val="0"/>
          <w:marRight w:val="0"/>
          <w:marTop w:val="0"/>
          <w:marBottom w:val="0"/>
          <w:divBdr>
            <w:top w:val="none" w:sz="0" w:space="0" w:color="auto"/>
            <w:left w:val="none" w:sz="0" w:space="0" w:color="auto"/>
            <w:bottom w:val="none" w:sz="0" w:space="0" w:color="auto"/>
            <w:right w:val="none" w:sz="0" w:space="0" w:color="auto"/>
          </w:divBdr>
        </w:div>
        <w:div w:id="1828323362">
          <w:marLeft w:val="0"/>
          <w:marRight w:val="0"/>
          <w:marTop w:val="0"/>
          <w:marBottom w:val="0"/>
          <w:divBdr>
            <w:top w:val="none" w:sz="0" w:space="0" w:color="auto"/>
            <w:left w:val="none" w:sz="0" w:space="0" w:color="auto"/>
            <w:bottom w:val="none" w:sz="0" w:space="0" w:color="auto"/>
            <w:right w:val="none" w:sz="0" w:space="0" w:color="auto"/>
          </w:divBdr>
        </w:div>
        <w:div w:id="285737167">
          <w:marLeft w:val="0"/>
          <w:marRight w:val="0"/>
          <w:marTop w:val="0"/>
          <w:marBottom w:val="0"/>
          <w:divBdr>
            <w:top w:val="none" w:sz="0" w:space="0" w:color="auto"/>
            <w:left w:val="none" w:sz="0" w:space="0" w:color="auto"/>
            <w:bottom w:val="none" w:sz="0" w:space="0" w:color="auto"/>
            <w:right w:val="none" w:sz="0" w:space="0" w:color="auto"/>
          </w:divBdr>
        </w:div>
      </w:divsChild>
    </w:div>
    <w:div w:id="567882806">
      <w:bodyDiv w:val="1"/>
      <w:marLeft w:val="0"/>
      <w:marRight w:val="0"/>
      <w:marTop w:val="0"/>
      <w:marBottom w:val="0"/>
      <w:divBdr>
        <w:top w:val="none" w:sz="0" w:space="0" w:color="auto"/>
        <w:left w:val="none" w:sz="0" w:space="0" w:color="auto"/>
        <w:bottom w:val="none" w:sz="0" w:space="0" w:color="auto"/>
        <w:right w:val="none" w:sz="0" w:space="0" w:color="auto"/>
      </w:divBdr>
    </w:div>
    <w:div w:id="736630626">
      <w:bodyDiv w:val="1"/>
      <w:marLeft w:val="0"/>
      <w:marRight w:val="0"/>
      <w:marTop w:val="0"/>
      <w:marBottom w:val="0"/>
      <w:divBdr>
        <w:top w:val="none" w:sz="0" w:space="0" w:color="auto"/>
        <w:left w:val="none" w:sz="0" w:space="0" w:color="auto"/>
        <w:bottom w:val="none" w:sz="0" w:space="0" w:color="auto"/>
        <w:right w:val="none" w:sz="0" w:space="0" w:color="auto"/>
      </w:divBdr>
    </w:div>
    <w:div w:id="810681480">
      <w:bodyDiv w:val="1"/>
      <w:marLeft w:val="0"/>
      <w:marRight w:val="0"/>
      <w:marTop w:val="0"/>
      <w:marBottom w:val="0"/>
      <w:divBdr>
        <w:top w:val="none" w:sz="0" w:space="0" w:color="auto"/>
        <w:left w:val="none" w:sz="0" w:space="0" w:color="auto"/>
        <w:bottom w:val="none" w:sz="0" w:space="0" w:color="auto"/>
        <w:right w:val="none" w:sz="0" w:space="0" w:color="auto"/>
      </w:divBdr>
      <w:divsChild>
        <w:div w:id="2057512005">
          <w:marLeft w:val="0"/>
          <w:marRight w:val="0"/>
          <w:marTop w:val="0"/>
          <w:marBottom w:val="0"/>
          <w:divBdr>
            <w:top w:val="none" w:sz="0" w:space="0" w:color="auto"/>
            <w:left w:val="none" w:sz="0" w:space="0" w:color="auto"/>
            <w:bottom w:val="none" w:sz="0" w:space="0" w:color="auto"/>
            <w:right w:val="none" w:sz="0" w:space="0" w:color="auto"/>
          </w:divBdr>
        </w:div>
        <w:div w:id="219440217">
          <w:marLeft w:val="0"/>
          <w:marRight w:val="0"/>
          <w:marTop w:val="0"/>
          <w:marBottom w:val="0"/>
          <w:divBdr>
            <w:top w:val="none" w:sz="0" w:space="0" w:color="auto"/>
            <w:left w:val="none" w:sz="0" w:space="0" w:color="auto"/>
            <w:bottom w:val="none" w:sz="0" w:space="0" w:color="auto"/>
            <w:right w:val="none" w:sz="0" w:space="0" w:color="auto"/>
          </w:divBdr>
        </w:div>
        <w:div w:id="1243174516">
          <w:marLeft w:val="0"/>
          <w:marRight w:val="0"/>
          <w:marTop w:val="0"/>
          <w:marBottom w:val="0"/>
          <w:divBdr>
            <w:top w:val="none" w:sz="0" w:space="0" w:color="auto"/>
            <w:left w:val="none" w:sz="0" w:space="0" w:color="auto"/>
            <w:bottom w:val="none" w:sz="0" w:space="0" w:color="auto"/>
            <w:right w:val="none" w:sz="0" w:space="0" w:color="auto"/>
          </w:divBdr>
        </w:div>
        <w:div w:id="930167503">
          <w:marLeft w:val="0"/>
          <w:marRight w:val="0"/>
          <w:marTop w:val="0"/>
          <w:marBottom w:val="0"/>
          <w:divBdr>
            <w:top w:val="none" w:sz="0" w:space="0" w:color="auto"/>
            <w:left w:val="none" w:sz="0" w:space="0" w:color="auto"/>
            <w:bottom w:val="none" w:sz="0" w:space="0" w:color="auto"/>
            <w:right w:val="none" w:sz="0" w:space="0" w:color="auto"/>
          </w:divBdr>
        </w:div>
        <w:div w:id="619144470">
          <w:marLeft w:val="0"/>
          <w:marRight w:val="0"/>
          <w:marTop w:val="0"/>
          <w:marBottom w:val="0"/>
          <w:divBdr>
            <w:top w:val="none" w:sz="0" w:space="0" w:color="auto"/>
            <w:left w:val="none" w:sz="0" w:space="0" w:color="auto"/>
            <w:bottom w:val="none" w:sz="0" w:space="0" w:color="auto"/>
            <w:right w:val="none" w:sz="0" w:space="0" w:color="auto"/>
          </w:divBdr>
        </w:div>
        <w:div w:id="727538842">
          <w:marLeft w:val="0"/>
          <w:marRight w:val="0"/>
          <w:marTop w:val="0"/>
          <w:marBottom w:val="0"/>
          <w:divBdr>
            <w:top w:val="none" w:sz="0" w:space="0" w:color="auto"/>
            <w:left w:val="none" w:sz="0" w:space="0" w:color="auto"/>
            <w:bottom w:val="none" w:sz="0" w:space="0" w:color="auto"/>
            <w:right w:val="none" w:sz="0" w:space="0" w:color="auto"/>
          </w:divBdr>
        </w:div>
      </w:divsChild>
    </w:div>
    <w:div w:id="986014041">
      <w:bodyDiv w:val="1"/>
      <w:marLeft w:val="0"/>
      <w:marRight w:val="0"/>
      <w:marTop w:val="0"/>
      <w:marBottom w:val="0"/>
      <w:divBdr>
        <w:top w:val="none" w:sz="0" w:space="0" w:color="auto"/>
        <w:left w:val="none" w:sz="0" w:space="0" w:color="auto"/>
        <w:bottom w:val="none" w:sz="0" w:space="0" w:color="auto"/>
        <w:right w:val="none" w:sz="0" w:space="0" w:color="auto"/>
      </w:divBdr>
      <w:divsChild>
        <w:div w:id="1947998153">
          <w:marLeft w:val="0"/>
          <w:marRight w:val="0"/>
          <w:marTop w:val="0"/>
          <w:marBottom w:val="0"/>
          <w:divBdr>
            <w:top w:val="none" w:sz="0" w:space="0" w:color="auto"/>
            <w:left w:val="none" w:sz="0" w:space="0" w:color="auto"/>
            <w:bottom w:val="none" w:sz="0" w:space="0" w:color="auto"/>
            <w:right w:val="none" w:sz="0" w:space="0" w:color="auto"/>
          </w:divBdr>
        </w:div>
        <w:div w:id="2029596099">
          <w:marLeft w:val="0"/>
          <w:marRight w:val="0"/>
          <w:marTop w:val="0"/>
          <w:marBottom w:val="0"/>
          <w:divBdr>
            <w:top w:val="none" w:sz="0" w:space="0" w:color="auto"/>
            <w:left w:val="none" w:sz="0" w:space="0" w:color="auto"/>
            <w:bottom w:val="none" w:sz="0" w:space="0" w:color="auto"/>
            <w:right w:val="none" w:sz="0" w:space="0" w:color="auto"/>
          </w:divBdr>
        </w:div>
        <w:div w:id="461075151">
          <w:marLeft w:val="0"/>
          <w:marRight w:val="0"/>
          <w:marTop w:val="0"/>
          <w:marBottom w:val="0"/>
          <w:divBdr>
            <w:top w:val="none" w:sz="0" w:space="0" w:color="auto"/>
            <w:left w:val="none" w:sz="0" w:space="0" w:color="auto"/>
            <w:bottom w:val="none" w:sz="0" w:space="0" w:color="auto"/>
            <w:right w:val="none" w:sz="0" w:space="0" w:color="auto"/>
          </w:divBdr>
        </w:div>
        <w:div w:id="622999540">
          <w:marLeft w:val="0"/>
          <w:marRight w:val="0"/>
          <w:marTop w:val="0"/>
          <w:marBottom w:val="0"/>
          <w:divBdr>
            <w:top w:val="none" w:sz="0" w:space="0" w:color="auto"/>
            <w:left w:val="none" w:sz="0" w:space="0" w:color="auto"/>
            <w:bottom w:val="none" w:sz="0" w:space="0" w:color="auto"/>
            <w:right w:val="none" w:sz="0" w:space="0" w:color="auto"/>
          </w:divBdr>
        </w:div>
        <w:div w:id="445656307">
          <w:marLeft w:val="0"/>
          <w:marRight w:val="0"/>
          <w:marTop w:val="0"/>
          <w:marBottom w:val="0"/>
          <w:divBdr>
            <w:top w:val="none" w:sz="0" w:space="0" w:color="auto"/>
            <w:left w:val="none" w:sz="0" w:space="0" w:color="auto"/>
            <w:bottom w:val="none" w:sz="0" w:space="0" w:color="auto"/>
            <w:right w:val="none" w:sz="0" w:space="0" w:color="auto"/>
          </w:divBdr>
        </w:div>
        <w:div w:id="1965113905">
          <w:marLeft w:val="0"/>
          <w:marRight w:val="0"/>
          <w:marTop w:val="0"/>
          <w:marBottom w:val="0"/>
          <w:divBdr>
            <w:top w:val="none" w:sz="0" w:space="0" w:color="auto"/>
            <w:left w:val="none" w:sz="0" w:space="0" w:color="auto"/>
            <w:bottom w:val="none" w:sz="0" w:space="0" w:color="auto"/>
            <w:right w:val="none" w:sz="0" w:space="0" w:color="auto"/>
          </w:divBdr>
        </w:div>
        <w:div w:id="1616911780">
          <w:marLeft w:val="0"/>
          <w:marRight w:val="0"/>
          <w:marTop w:val="0"/>
          <w:marBottom w:val="0"/>
          <w:divBdr>
            <w:top w:val="none" w:sz="0" w:space="0" w:color="auto"/>
            <w:left w:val="none" w:sz="0" w:space="0" w:color="auto"/>
            <w:bottom w:val="none" w:sz="0" w:space="0" w:color="auto"/>
            <w:right w:val="none" w:sz="0" w:space="0" w:color="auto"/>
          </w:divBdr>
        </w:div>
        <w:div w:id="499153607">
          <w:marLeft w:val="0"/>
          <w:marRight w:val="0"/>
          <w:marTop w:val="0"/>
          <w:marBottom w:val="0"/>
          <w:divBdr>
            <w:top w:val="none" w:sz="0" w:space="0" w:color="auto"/>
            <w:left w:val="none" w:sz="0" w:space="0" w:color="auto"/>
            <w:bottom w:val="none" w:sz="0" w:space="0" w:color="auto"/>
            <w:right w:val="none" w:sz="0" w:space="0" w:color="auto"/>
          </w:divBdr>
        </w:div>
        <w:div w:id="1106467265">
          <w:marLeft w:val="0"/>
          <w:marRight w:val="0"/>
          <w:marTop w:val="0"/>
          <w:marBottom w:val="0"/>
          <w:divBdr>
            <w:top w:val="none" w:sz="0" w:space="0" w:color="auto"/>
            <w:left w:val="none" w:sz="0" w:space="0" w:color="auto"/>
            <w:bottom w:val="none" w:sz="0" w:space="0" w:color="auto"/>
            <w:right w:val="none" w:sz="0" w:space="0" w:color="auto"/>
          </w:divBdr>
        </w:div>
        <w:div w:id="1630279171">
          <w:marLeft w:val="0"/>
          <w:marRight w:val="0"/>
          <w:marTop w:val="0"/>
          <w:marBottom w:val="0"/>
          <w:divBdr>
            <w:top w:val="none" w:sz="0" w:space="0" w:color="auto"/>
            <w:left w:val="none" w:sz="0" w:space="0" w:color="auto"/>
            <w:bottom w:val="none" w:sz="0" w:space="0" w:color="auto"/>
            <w:right w:val="none" w:sz="0" w:space="0" w:color="auto"/>
          </w:divBdr>
        </w:div>
        <w:div w:id="2063601016">
          <w:marLeft w:val="0"/>
          <w:marRight w:val="0"/>
          <w:marTop w:val="0"/>
          <w:marBottom w:val="0"/>
          <w:divBdr>
            <w:top w:val="none" w:sz="0" w:space="0" w:color="auto"/>
            <w:left w:val="none" w:sz="0" w:space="0" w:color="auto"/>
            <w:bottom w:val="none" w:sz="0" w:space="0" w:color="auto"/>
            <w:right w:val="none" w:sz="0" w:space="0" w:color="auto"/>
          </w:divBdr>
        </w:div>
        <w:div w:id="932129309">
          <w:marLeft w:val="0"/>
          <w:marRight w:val="0"/>
          <w:marTop w:val="0"/>
          <w:marBottom w:val="0"/>
          <w:divBdr>
            <w:top w:val="none" w:sz="0" w:space="0" w:color="auto"/>
            <w:left w:val="none" w:sz="0" w:space="0" w:color="auto"/>
            <w:bottom w:val="none" w:sz="0" w:space="0" w:color="auto"/>
            <w:right w:val="none" w:sz="0" w:space="0" w:color="auto"/>
          </w:divBdr>
        </w:div>
      </w:divsChild>
    </w:div>
    <w:div w:id="2097898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redly.com/badges/af1a9524-8ca1-43c8-893d-a13b3cee68cd/public_ur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pi.accredible.com/v1/frontend/credential_website_embed_image/badge/57196521" TargetMode="External"/><Relationship Id="rId17" Type="http://schemas.openxmlformats.org/officeDocument/2006/relationships/hyperlink" Target="https://skillsoft.digitalbadges.skillsoft.com/6366f288-69ce-48ce-8225-67df4be3c07c" TargetMode="External"/><Relationship Id="rId2" Type="http://schemas.openxmlformats.org/officeDocument/2006/relationships/numbering" Target="numbering.xml"/><Relationship Id="rId16" Type="http://schemas.openxmlformats.org/officeDocument/2006/relationships/hyperlink" Target="https://skillsoft.digitalbadges.skillsoft.com/a0275247-7432-47a9-9298-a80982b9766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pi.accredible.com/v1/frontend/credential_website_embed_image/certificate/47063222" TargetMode="External"/><Relationship Id="rId5" Type="http://schemas.openxmlformats.org/officeDocument/2006/relationships/webSettings" Target="webSettings.xml"/><Relationship Id="rId15" Type="http://schemas.openxmlformats.org/officeDocument/2006/relationships/hyperlink" Target="https://www.credly.com/badges/ccea4800-e172-4231-b14c-bb6c47a07892/public_url" TargetMode="External"/><Relationship Id="rId10" Type="http://schemas.openxmlformats.org/officeDocument/2006/relationships/hyperlink" Target="https://www.credly.com/badges/c9f2aa93-6c11-4547-8b74-9e52da541b34/public_ur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edly.com/badges/412cde07-6c05-4a86-8b0b-8975691c9d63/public_url"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C8959-BD82-4375-BF8D-2570752D8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KalaipriyaKannan</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KalaipriyaKannan</dc:title>
  <dc:creator>Kannan, Kalaipriya</dc:creator>
  <cp:lastModifiedBy>Kannan, Kalaipriya</cp:lastModifiedBy>
  <cp:revision>130</cp:revision>
  <dcterms:created xsi:type="dcterms:W3CDTF">2023-02-02T16:07:00Z</dcterms:created>
  <dcterms:modified xsi:type="dcterms:W3CDTF">2023-06-14T13:29:00Z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0c1b2e08-3c4b-473a-a205-a3d32cbc3db5</vt:lpwstr>
  </property>
  <property fmtid="{D5CDD505-2E9C-101B-9397-08002B2CF9AE}" pid="3" name="x1ye=0">
    <vt:lpwstr>4EQAAB+LCAAAAAAABAAUm8Wyq1AQRT+IAW5D3N2Z4e6er3/3jVMEON29e61KhaVImMUFmBJICqFhjkEFBkU4FEFEAid5nl7UshY+GH/tbKrghXc94kXhNgreNyP5Heb4On7GC5uRoqZ6dmkNN+EgveJ68dKwkHfWXTegBibi/Ba4EPe2emB+P0RVxN/miaDyMCBJUPFGYXE4xv1zgzeQtqyaLPuHu0YYZF3/hrGA/oZ7X43Qe6/rQSSodR+CN5G</vt:lpwstr>
  </property>
  <property fmtid="{D5CDD505-2E9C-101B-9397-08002B2CF9AE}" pid="4" name="x1ye=1">
    <vt:lpwstr>X5LY2L7pP2YBK/MXw88tdQQLEMlkOhxkgfgE7SjmjxSoaZCdiuR0b3tgKJEROrzR++Fw+hTK1MQtxpsKmYXHJy8TIvtlcUiTAaXEDn/rW4hPcN7iPjX78HL/P/d9IBXdo7pRulB0lkYAYTDfwozYtgHpW9zQZ1ybwuMXPe6PnEjxuF8Z9huwgZl1FtEBM8w0GNt9wfXK86AR6e8uvbDHZIufT8xl4IRkvIeSHmtqbXA0aRMPdHyD8l4Cj52C/S6</vt:lpwstr>
  </property>
  <property fmtid="{D5CDD505-2E9C-101B-9397-08002B2CF9AE}" pid="5" name="x1ye=10">
    <vt:lpwstr>LXeW3y1AGfRo/EwezC9CgWVxRP0TFtz7mzE8z1fx7aJq4SkqQWlQCSOt2USNnAardyhYnaZWlvm/JZI6w8dTfICT9TtEv+vef0jmMhBZncVC4UNDIVL+xyxbOhldfLbHwXJJjPKI7MCmO2XZpqE9Bbwbrm0YEjbioHJUXhLTIbLs5dbvWzR8BXO4btCrtzFMroNfl4p0dtTGCTxSseCxUTw+XUq6H0JQTHfSM02sP68lJxb4ftiUq1xiWXdJWcH</vt:lpwstr>
  </property>
  <property fmtid="{D5CDD505-2E9C-101B-9397-08002B2CF9AE}" pid="6" name="x1ye=11">
    <vt:lpwstr>kMn7c7H4jnFr5NTYF3cjdV4KhFduYTaZm/GpODBpLJWF2rHUBuBkd+hZcx+W2MlR0qfycSi+EpDY/caNaelfRpsFEFeQnH+fpIPAQwh+EiSR7LQQ4Kxgo9p3NaAjzLcALHwKJzjGkNGkiDePSIkfbadLFb5U0D+5ZLRYyt1YVC6BRzEQ8qu3PXml0caGmNTU3QdOkkC0gnr7Erwgdqviw+R0gF4Y8I5FLhUrJrRr92gFVeronha8QPj9rH/KJqe</vt:lpwstr>
  </property>
  <property fmtid="{D5CDD505-2E9C-101B-9397-08002B2CF9AE}" pid="7" name="x1ye=12">
    <vt:lpwstr>Pm0okcUKxz4dsGqY+5kl8z1EDu89e5IorczmKgKQGRmE2kgNtm50s79xjw6rnpt9B6HEntUvbcA1TQsDhsWKF/CtbM+ECw3EU6j3tythNEUawmrHvFKjgO/ogsuA5VGe055b5L+vCaX89V3HAWlRm4wKvSsXOmGaYV0bo2P+SZi51tav3RQo5HvPHIp8OOohQqLQfmTOigpuZJYQ2xRFuN3XIG2pM1Uyxk0kW/7t+Yz9gJ0OQXqdq3YHGBkK6Hr</vt:lpwstr>
  </property>
  <property fmtid="{D5CDD505-2E9C-101B-9397-08002B2CF9AE}" pid="8" name="x1ye=13">
    <vt:lpwstr>7LloiGBwqq/wSTOfIsda7UPjyibI7oAYdfXf7lVFg+ZAL+zym5vuFDyD/e8fPr/r55gadf4IfdnZX5NofSVdqEwKnHauw5P5w/zKw8ONlmIV0g04uESaBTGEusaYC1piNph2+Qg30xoowv4brNmM3NU4qOYbz0scXuIt9ubLOv8g/4TQGZ09A63a6oui55dksJBBCJkaCpwzCqra+P/Be3GYpLQxTLmhcqUgRuayFmE8jbcqbt0FSv195QhCZq8</vt:lpwstr>
  </property>
  <property fmtid="{D5CDD505-2E9C-101B-9397-08002B2CF9AE}" pid="9" name="x1ye=14">
    <vt:lpwstr>oZAhyQdfpez5RR3vsEvzKTrarQozjNOrAYHs+WjDP1mz3v7SvYqZYWDjb+itDcYU3h8QDwcih+Id7dDfmFOdgh5Ozwkw3gB7rRm9bEaiPudqa2mWcle+VCIncH8PrSHVVXVmKBt4gmt4ZU7t2QXtDrkOoe0ybzHBBj7r7MZ5rCRDWhceGff2LJx6EZ79tFUtYRKuExpEnDgbt22X7ktA4Oe8tNzjXxMoE8GUsOfB3ZiER2AAjJ5W6BaTfAqF+Px</vt:lpwstr>
  </property>
  <property fmtid="{D5CDD505-2E9C-101B-9397-08002B2CF9AE}" pid="10" name="x1ye=15">
    <vt:lpwstr>v48auFcA8Qa8afEzBFFGsXkKrl9wR+P8eMiirLatho1DMj3iV3OXpPWq7stm+Qvezimt0OAriVCQinuxsUne+4WtC31Y5ZRCjW8++MztDEZX0yRqsXz+aW4bm8iv8p67pQiG/Ph/A9hs1wIWkBFixZWelVkR7WTFOyFa+vwZtLtn1W3hNZu/+ottEKLym0bjozkEIJtU3m8RS+O0GsitLAcgVwCDJLNP83flyoMB4vvlCllcf1lNxuBlmN04lo8</vt:lpwstr>
  </property>
  <property fmtid="{D5CDD505-2E9C-101B-9397-08002B2CF9AE}" pid="11" name="x1ye=16">
    <vt:lpwstr>o19Q4VEev1WzI0ib8Uw8rziGlEZmMD2ZsUaxdvdMRGn8rqoUF1soZep8k6AdI0z3QQFfC9IoH93ArMseyI3EwTbNrjOBojZfkzVoi50Gawf45BcpreuHwBAdaaz6TWSC8Ty+09rxmcOGGyppNkfwOEj79bvfQX+IbVzLaNiYdBC9rAJViqo8/ZC4eXdjxDa8o+x/IQpI4mbuBDpL84WYUJ2l5OnJAZmIHWBZRwgaonh76FC2wDKYFjOw9WJ/K3S</vt:lpwstr>
  </property>
  <property fmtid="{D5CDD505-2E9C-101B-9397-08002B2CF9AE}" pid="12" name="x1ye=17">
    <vt:lpwstr>zTBuQwLykH7a9W+4WMSz7oRY8UckisyuDqTdpJ3BTOcbv/OgSZ81KIIxPpEBxfIkGpcCrxbzlB8+d1Az+TvRvt0mvjcNZcabNY4rG+LD66vzaP57b8c+rvzpRv+sDXm7T0A0xKO9r3gwL968uI0g8pMAhnR48Xl1Cx91R9TVIzdU04fPSUzdVTx7RTRt60vyPndTfOF7JtB2nJQ/9g6tSvcm/rVVGZ/bxbjPcoSNUKt9fxntsbL6oiDr40gT0PD</vt:lpwstr>
  </property>
  <property fmtid="{D5CDD505-2E9C-101B-9397-08002B2CF9AE}" pid="13" name="x1ye=18">
    <vt:lpwstr>Di8BnuVZXNmNROm8VIk63E3utjg07nOf7636b+nA4WEwNp4RvZPRCIXnGCNQT5RT8FocL3d+72QTLh7Dl0D2vMNq7v87fYA3/dmOe+Z6udfz9b+AOyD2kwWAWV0Xr+gHbKx+qeYc8GhxuJGAqnZAO1aMQr5nuXwCBUppbVf6IF3aEa8qsMkHSUMRcMwV5zCXPrpO0CdvIiECl5KAlGVaO1F3JREZ1EyA8rGIOyMTHJgG/a/bWssQm5AbsmMsk14</vt:lpwstr>
  </property>
  <property fmtid="{D5CDD505-2E9C-101B-9397-08002B2CF9AE}" pid="14" name="x1ye=19">
    <vt:lpwstr>vP2FDCJnV50iwODfnXwc9wmffK4gJ+0WHxZVHgNVQkZydFg7qyCmYW+lg5ZPTZXfMYTkMXHns5APr4v7fWOOELl/guRfCgyFryqfk16+B0MRnGl1B3Jdcbu/T2P8fkRZb9T+wtF2gG9xgnofhHLf10AQV5zlA/KgccSaZuhXYnU/bJ4oeuDnRLUjXu3bS4W0gg+AJmv6alufvY8lb3na5bBfd2HSatlvWy4tN9fg+41DtO/qGP6tKSSiEhHkUOi</vt:lpwstr>
  </property>
  <property fmtid="{D5CDD505-2E9C-101B-9397-08002B2CF9AE}" pid="15" name="x1ye=2">
    <vt:lpwstr>1fmAe6JqKRWIauM4iBllWe6Y5oN3ns4QFHclx8UbwSdoabp+tFZfa+4inII8oPpunIyGs8ymWdV8IK9GzYbp2KZldML6pzPRSgTEnoX5fwXFxr1J7ltM3pYRnhQ616UQAEoV81b3ggq9Sr/tyFOK9e9Fbx2wdIMWTiY6TjWwIQreiL0UEz+GJnaImJ9aScpewynGb+3HEJX76iqbZyfRIfXRPs1QF473Tc0g052NXW8wrOkIOXcMosiRW6OjlOL</vt:lpwstr>
  </property>
  <property fmtid="{D5CDD505-2E9C-101B-9397-08002B2CF9AE}" pid="16" name="x1ye=20">
    <vt:lpwstr>8YuXiJTqwt2q/Q8KGTfDhTa+QPMYAfv4BvIGrdUbLeSXbKAvAjVX0forAtXNbHh//hlyEoSpgU57GlL2UYenLoM1CWItfL4ETLioOfRgpSkGoyXe2RKWEhtA3T01OSTGy4NDH6B4m1B+7+t+XRQV9pfxIRUowzi1u7rGoAjT+l9Dyikd7394irCsGYPd5w6G1e116lB6Tw8Vx3d5LcCGDh0cHJx7SYqA94uAwOePs0+GMJtExDZ8KuzB0ItKuGy</vt:lpwstr>
  </property>
  <property fmtid="{D5CDD505-2E9C-101B-9397-08002B2CF9AE}" pid="17" name="x1ye=21">
    <vt:lpwstr>p4nn2B2GVR+J2gsh/MloxfA3WODNVAxu46Trla84f8F+QCgqNfNbzog8CM49ov2Mm8ApEsRZcfvUDqcrsuBQ8RSo9OPwFbubn9tgmalcBJm/fEy/iKwm73n4y0o3i3vpJxolEwYQ+bkZOFStwJ88i3DoAZ6wLQyx/ODcZhSNccFH5UNiFN5Vfma9jyHoiAdbU8SuuWRoGu/R31FRIX+pTBrLe6PV8Sz4PVQjNPiCI5L5sILmQpUc1iEoaxrN3YI</vt:lpwstr>
  </property>
  <property fmtid="{D5CDD505-2E9C-101B-9397-08002B2CF9AE}" pid="18" name="x1ye=22">
    <vt:lpwstr>4T638zeGPMFu3Sfoh5wuoAssYJluOs+D1B10iGhxK+JMmx8vMv/7D8WoSCvURt9OfjGl3LUiF2Uy83Z9VVDXj/LSY6ib8/JVXufvHY06PiT0M0byze8SX7FbDnWtmctQSKvddyrmavWEIdckTUiNFtok6gP0mJF+qt3vtb+lsmK6CxHnhqVHfrNx1rE0zUr0WvmwN1TFMa2QMIxyrVM7V6BfCmag80ldMZhPZxPZB1ZCgXpt/Y/oXJEHEdvfEWg</vt:lpwstr>
  </property>
  <property fmtid="{D5CDD505-2E9C-101B-9397-08002B2CF9AE}" pid="19" name="x1ye=23">
    <vt:lpwstr>sRyLhkTQ4FxYrq5czGJqZN/0Cu6oWrFaorNro7o8e0SjEln+/bEDTQCtwW09fk46Nr6jTy/TfeXXlybxbhNfKQDrhgnizY5eGCqWxUnZjx53Ap9UJ3O+X8LLrdhfpI9nbgUbHA2E33D9YIJ0/YsGCa+pD48V0j/vFIVu/WSgPk4fhs+65YS7Ujv1FzpmV56AXwCX+RvHsK+7dZ0W8WTQqJcuq3mFez7yUyL313qpgTrYTbD1pqaworMVoFwz2fx</vt:lpwstr>
  </property>
  <property fmtid="{D5CDD505-2E9C-101B-9397-08002B2CF9AE}" pid="20" name="x1ye=24">
    <vt:lpwstr>otMPCHYNvR8OE7L3ok4lGD+MfULdf3eNknB8/KMRM17+HM+LEFzbJNBI0m6JRg7D+MXuKnM9GwnwkS1qcszka5QernjY9PYGn2yQUE2itdy3uT8zNI5M51UKB1x22RDk1U/NUH3YshZV9vmBgiA/JjYBgXcp5AVHrX3hgIi/G0zQvjWTI93ZH9CMprPp1KN6q5IcMCTIU3707UZYq28TvRpVyl/2W+eBTYtN/BLYEuXVzRZBFN0STkvdTN8tVON</vt:lpwstr>
  </property>
  <property fmtid="{D5CDD505-2E9C-101B-9397-08002B2CF9AE}" pid="21" name="x1ye=25">
    <vt:lpwstr>OZX1ESIQdHxwFn23cXZeWEtcJkR7N5+Pu4W6RpeL051iqk/FjTpF866vruWdLk9UIoRAUBQ3owKNoJeqkZUjroXrFowg1HOP3axOMLLRmW0Uhx8Qf/YmQQsBliMVyi7yJe2MIAETrZtkMjAbAlH785M7pAHO9/kpjR/9SAObYOTEave/7q4gfqu87W47nIDTBiloN6+k8pxm0/BgKvqTIzE3qFedT8SdiI6k+7teNt2ByyerN4xYDv9TvEb5RLR</vt:lpwstr>
  </property>
  <property fmtid="{D5CDD505-2E9C-101B-9397-08002B2CF9AE}" pid="22" name="x1ye=26">
    <vt:lpwstr>GZkdMGWlGCn6rORUlN9UE4F9U+sa4Oir9tWP12lBnwMxRzcrphcjXFJEJn3MoNhsegdt6Pt+47t465QWiMLQ/03foVevZHcMSd/OkKqrUBos0ua6V+E3ar1RvMOumFWnSqooA69XNvxWpQnNBuLnGyTaN6USNeiLp+QnXdVMjvdkC92p+KKPPzE5cjFSmnooU/3ZLiuQi5o6HoW+2vZ3b284iBUfjLUQkYmZvMFfSP54hWFS90T7H+/kPw9C9K/</vt:lpwstr>
  </property>
  <property fmtid="{D5CDD505-2E9C-101B-9397-08002B2CF9AE}" pid="23" name="x1ye=27">
    <vt:lpwstr>rSpoN4D/FPHb90fKZf69d4mZ+mkQ17hQCplYS7Hb/An9qCch7ryi2W613SdnW1iAUjm8Y+h/wBwtH3pPNyj9MPqNe1tBAO4PvjmbW1Ylqcw/BuRBDvePDEfyGbaIUnrkmGkGn51ZyNRCWS09TYgQjQGBsp/2ot593XPCWG+7xB5g56dJ0tDmcQaSw0L1/5+4Bjn/mYnf3ydB5R4GQ9KpfVlp4hllM0aAKFHRm/WBIyN+xb+/A7p0hVUJXxtmXit</vt:lpwstr>
  </property>
  <property fmtid="{D5CDD505-2E9C-101B-9397-08002B2CF9AE}" pid="24" name="x1ye=28">
    <vt:lpwstr>maaJWP/Axt8fRvk9ITu+Blm8AsQlX0sDVNzQyXEY8WxqrHdklIlQ6uU6nOC56nRwAI+5kZ1yUEE5oZtuFxXMAQlZVSmPxY/d4KSgm5XX4VTHZDltKjt4/IPMB0ffFD0ccotPu2djJliBgHotleZrRUTTAPgYQGLJA5QLMr/ooTliopSmIOo31XyfU1E6h/HnRTZlEm6h9HsW2DYyPIg7nCDDOB6y3r1c8yhzTJITxfFlT2bLsZVKyH82+DVr3Zy</vt:lpwstr>
  </property>
  <property fmtid="{D5CDD505-2E9C-101B-9397-08002B2CF9AE}" pid="25" name="x1ye=29">
    <vt:lpwstr>IWTO2MWLspZbRHsaAbw/NtKBMIzJ69rQdQUTl39iDqPvLj3QR2ZtIUamPi/VOfIdTelkL2qOgVE6GHDUOypN2wHjTfE5MgZdeWX722Y3dcngJzTUM2BAd4P3/z53uN1imGxN/KhomZ9zMfFcSkbiA0tcMn0rxdd7n6tmAV79pv7h1dXfo/cHCY6k0Q8pgKF2s2u72YZ/EXuu72Rc7wQCt8hdphJVPBv9JKaXL1lwRkOYKEREVmIdS6E4RYSSfeg</vt:lpwstr>
  </property>
  <property fmtid="{D5CDD505-2E9C-101B-9397-08002B2CF9AE}" pid="26" name="x1ye=3">
    <vt:lpwstr>lLeJBgLwUxipIdK2IqWq0lf+U3FS+TLcTAukanyd3NQOQzdOgKF1CNZLv8Vl8xV/6pnSSTiqa9UvF7ofKmMxcBdjIAQ55FV7Dvh6qJncYDMq8u67VVqtrtYTq0czxhrNapax2ZYAsrImBIfGMZBcuFvkanumIbOWEdoCkuaYKQk518eCYLVB6xqQ/Se9sL7LDIP6ix6mNmlEohoAQTIldRBSGueTwlVTd3uo5kBN7zM07QHSrEwWw2lli1iGt9c</vt:lpwstr>
  </property>
  <property fmtid="{D5CDD505-2E9C-101B-9397-08002B2CF9AE}" pid="27" name="x1ye=30">
    <vt:lpwstr>MUNeYui8AseG5WsY9mjbfgVmleqaBYJZZF1Y390xDmb4ZVmtoh7PmRCd/wbT8ihWCHsGVSS/xAuGocnEz9/1VRW+VesDBIWCcyLB2NrGPd3do/b8zZ3hS/TRspDmXJIj01/G+wgw05oZ1Bw5NDo7rFLkxonhOVo4rz8yKcx9RTGJTCd10l36bx6ZXRgs1ejwv1ioK1gTWMmK2vP1gJfmAl9z5uhlK2rlRsBTIRcfxlHiIYXnYbJQoRpMj4h33Zm</vt:lpwstr>
  </property>
  <property fmtid="{D5CDD505-2E9C-101B-9397-08002B2CF9AE}" pid="28" name="x1ye=31">
    <vt:lpwstr>ZRu/XemZYqKODnI/GGIhh+0e/xm2g9neU6O9FXzwdrPEHjpxK2So7+RuH1ElE7/JqX+xsbzRP7gMRsMNu8jR3iaZ2lkjyapVP/LGVrzC9VQkKxjm/NIIgkhn/lXJ5iUfNbma8zPkrdnG46m11FH2kYEZ+/aMcyMCZhobHWec53Q+MVo5usGpQavB+inmK9xLREcUhZlTDpK+NfJEhGgwC2MjPXZrcNeI8w5LeLotaainrxNQZWGZm/r4XzeKvB9</vt:lpwstr>
  </property>
  <property fmtid="{D5CDD505-2E9C-101B-9397-08002B2CF9AE}" pid="29" name="x1ye=32">
    <vt:lpwstr>A6rwg0GzioUAqQIHuubJkw+53U81wMgKsulwpND6E48mo26xpYZRoPTGSzV+Ea1t06uqM9topSOnAgHIuz27L/5if766YsqlWcERuGq0T8DViCc76S7JdSqR2mGqeJX1P/x/GvobL/HAKpwXY4z5Uyj5ySHmg65nAKx4VsUpnuO1KgxE1NJ3xJ47CoaqCFTaSBJqwX3Q79yPYImu/PCOq7jzW1mwkaU2UNQcNkyIZDfmw4yAqTML6MXM9200Rmf</vt:lpwstr>
  </property>
  <property fmtid="{D5CDD505-2E9C-101B-9397-08002B2CF9AE}" pid="30" name="x1ye=33">
    <vt:lpwstr>X2lLcfzM9dFkdP6Iwpq8o9fqn3shPpphG/vn2uZuNxHmE1YanDTPfRDkZqbzr7+/c/I/nUq+J1FHz5yUfRVIs42fmrroa8bVy1Lvs+GjuDZbgoXOC34V0c5JR6/6LzicHqp/Qs9kzv0X3NGjIh4EeTMls0OJYiPN3X0Lo3WNu02mqMObxLGHzzQzGWotFqFmqh06+O5BBKxkYIrWePy0xV19bgxbKQXOOj8HfjDcXjyapjhRA5hrElY7t1g9Vpc</vt:lpwstr>
  </property>
  <property fmtid="{D5CDD505-2E9C-101B-9397-08002B2CF9AE}" pid="31" name="x1ye=34">
    <vt:lpwstr>xwq+A1KranILC0PCDSHj8iunkEmT5kjif3+BtBf/4TV5HeTVMplSMClDijHHpqlczpUOCIhRfDP5LrTzXLgkilNM5XlhdxvJc/uO/I8Mn4SEJbavqWazWW/15PpZ8O4TXvZ7VFbNY9ZqyxLGCUC4aWSQIOXFrciFcUwJuyjez9yUxEQHOSg4OfgqQazBrB1iwgphxvEA7nymxH4n+0DBIO2OgR+rcXQHiDwjMBmh9+kNKvDC9hmq/dj7eOrt5UO</vt:lpwstr>
  </property>
  <property fmtid="{D5CDD505-2E9C-101B-9397-08002B2CF9AE}" pid="32" name="x1ye=35">
    <vt:lpwstr>aMD5m63zbT6sH92JDrO9TO5GE4sAW02KxZu02OzOKm4uWZtPBQ4Y38qx9sE9c/h+1zyajUVvBnegHY/gAbsHqYtBHwpuO1QF8rbTXhLymmAtL4URBmbtyzAnGZxWhcwkSeil6cUbmv7tBv3csc5oWtAMgmb0uds0KCnfqTQabqyqL7KrIQJKwutWkhEMw93QRmtYMx556sKG2iEjTyeASvcb7Z5JH9KhU9ZeYDJrafd/RQNt89J28a1HXsQok5c</vt:lpwstr>
  </property>
  <property fmtid="{D5CDD505-2E9C-101B-9397-08002B2CF9AE}" pid="33" name="x1ye=36">
    <vt:lpwstr>APMXOUebrew5QQJTUArXD4sWNQYqPgdcoL83+hKWB2CS4kPSMz+D9Hoq5kLsFbmYv4KRHCSnBq11k9ZfDQoecUpBJ+jsxHKMtqiWfwgW6oCz/Q6LyVqN/82imCXO288X5ibqqe8T+PyJAVB9DsXiZcC/LU+aH6s+yZtGbrS6qrZlJ4lUeonn0Dpw1hOJzDWBf2DkZZ+S/XrT7gQMTQpTi/DBfCT6Tw9d+89jKIHAEXQI34B2O0z/LUFG+LHqBOX</vt:lpwstr>
  </property>
  <property fmtid="{D5CDD505-2E9C-101B-9397-08002B2CF9AE}" pid="34" name="x1ye=37">
    <vt:lpwstr>ThFueavuJ2ifRIHHXqlT4GsBBTAxCRY60nOTvMN864JhWIfANyzcR243IM4igCpO/1ttCGdOKEVEuJnLQue76QxlQElcTRlvmMLDUzo87Grn/eGJNyB8sSE3AEn/CGrWKwnHZH6uucsJNqvy8+rabov1XdQHunNXfCMIrcNKcTm0bnIemlSvc9Zl6CkPRsFs+lnNZ3S24ZuvabUOx/GmoVBIIQcTaHeav5RgtcZThDw+xciOFRqKbu5mFweUYj+</vt:lpwstr>
  </property>
  <property fmtid="{D5CDD505-2E9C-101B-9397-08002B2CF9AE}" pid="35" name="x1ye=38">
    <vt:lpwstr>NtTMum29b5Uo9c83ZlqRcNC2Ra6dcbO0gYqjK5rXIGOdZ1i6ggohuTqKljlJHphBpy7XetfzLZUwmib3/rSiIs+Ax6L36qkzKVP3Ly8bmuPoJUBgCeeigCnvL9g5cOEMY8wESrGIfekpvDZLrO6Uiq+BVTtpB50qUpuBXOpd/YVoVQ7hBDlHZbw6JZbrFFP5/Azrn+RP5t0mPjYVvgS7Et7vOMXJJqvYTpBPnCK5a9IOphHt/MqA0jYjmoeoKGk</vt:lpwstr>
  </property>
  <property fmtid="{D5CDD505-2E9C-101B-9397-08002B2CF9AE}" pid="36" name="x1ye=39">
    <vt:lpwstr>Oc1oFDtdzrazov42+NrZYWZGzADcwIsM16cHYCgV3URyRGFrIc8BMh7MOINecmO54VF1VlwprVYey4pi3V2siz6ojd7VP1N4dU3BV0hAZ1eBeM9QoYShTqkZjI0XWrwT2dddKXFy4jveYYHsQi/HtdyVbzRc24RI275uYwB9EstMBnIi2AnCEPvf2pH2wRMkA3Sz4XrWS44Fyw+w7lLhm0hKfF0ySYdAV/w6IZwehhBUxLi7yFhGe/4F60LG8cl</vt:lpwstr>
  </property>
  <property fmtid="{D5CDD505-2E9C-101B-9397-08002B2CF9AE}" pid="37" name="x1ye=4">
    <vt:lpwstr>dO2+/ULEFFIyKhko2T2PGkOMD5ux1kCoMa5e8YH68kyTU5XZbBPacKvMrypg57UQlF1cakpwoNINg+S9sdmWr5y+Lbg82qYcn1CPz9gDzwy2lg5QoYA4M6MbxRvD2RuEl386ilAJTMaRHZLxlxj+pd+2OwIRIurraM3fdPhjhAw/HK6VeBle/x4i6OW3et+dd0ASm1Ht2rxnlpIwxUw1jFyRZBRWIpTG/mBo3RrGD6Bad3GYndssDzTYjslg1vM</vt:lpwstr>
  </property>
  <property fmtid="{D5CDD505-2E9C-101B-9397-08002B2CF9AE}" pid="38" name="x1ye=40">
    <vt:lpwstr>aE+jVcLm+gp/drmapt5b0fxJnrnW6u8giFF5gA16bo1bLugh9oM/i6uP/7A0YCXF+yo3A69lVCfhp5v19ul8Jo0QStW6ld+DMG358JDb9bMB+F1rCTFN52wa2yL3zJcIoGlPqt3kFLa5b9pxKsKZrSBqK/+bO/ENB5MqNBYBi2sMv3ZlrED7LZQDw51fF2BZUVnsJJLyJDOv2km+BrmrDW9dpaM4fNbelMp0L6X3xxaaPxraPhFGLct4/dCtAR2</vt:lpwstr>
  </property>
  <property fmtid="{D5CDD505-2E9C-101B-9397-08002B2CF9AE}" pid="39" name="x1ye=41">
    <vt:lpwstr>UvTcGqlNfAp4FHiPvX0UglAjKP91nxAzDMyvX3ArtJALVT1OqPCDmawePflkj4jZb0F+19p47FB0FrIU4AR7LZxeb8HKfKLJFGBKJF2Gw0/FgcYK2/+ZV11NE0TUfOQpCxwjYdOh8nSSb2kq8EQACv57A9g/jPf4IGJiXjZoajH0TiOQmGFS5CD/Bvv69A839cXoMKWUyAjoo/gKUjH8rvnO7UtPpkn+OT6xput1uAmQIec9/DSMbyC6bs+K3f5</vt:lpwstr>
  </property>
  <property fmtid="{D5CDD505-2E9C-101B-9397-08002B2CF9AE}" pid="40" name="x1ye=42">
    <vt:lpwstr>AGRVdaenGd/Ni15B/WsmAO8bSobpLnWjtH+QPMlMpFbUycO9MyRZZjJqXU6uxvx86rc4o7Jnb4SDEBAcP9IjurPb7/ooQHX/hVTFm8cvcAo5OPRFUrNaQcvc1KewZMICdt5LstAWNXtt6TUkzyClXqDG7XKQYdgkY8oJtPEyN+0/6sSflvtzLj9lSm9MiWzfFvDzNa8ceK2thnXYIfFaN8mjrjGb1nFdpAiUmVJLpfWBm4Y9ZBwv0RxA755Ntf3</vt:lpwstr>
  </property>
  <property fmtid="{D5CDD505-2E9C-101B-9397-08002B2CF9AE}" pid="41" name="x1ye=43">
    <vt:lpwstr>5gaNquyxdBTBrRgpfraA7rft6taVtEcMDTDXBUwaMTe60KQNZmTS05blWaHdVuHPtOUPqaScbUbsJ/538AVKP1L1yqRvUphJIFrxAaGQOfw5rVOW+RWZhI2/jxm7zJ5I82de5bj3O8qZ6GTxEFuyNYbLmcDd+PuWYU7OKO4EAkXoMQR0lI3YyN5icW/GWZUUFxL8EES2kbOLG/FsfU403RD90ymn3zcNi9HFBgBY0hFHxaY+ormjSc3K2gQ6KR8</vt:lpwstr>
  </property>
  <property fmtid="{D5CDD505-2E9C-101B-9397-08002B2CF9AE}" pid="42" name="x1ye=44">
    <vt:lpwstr>ke9DJbT6bX2eTMmtAlhwSPRZop5N6HnkVs3XYjhG3p9cBJMtiZCwpzLU3PIK0xXsmBmIQnN7voXACZVd7AeILf2BYyMKvlZaYxjMRCE/FLMWU4ZQCik3Zbjjfw03/OhkueTiDOBqiCP/rfde6uJFtuVoAB5M3bCJIN+pYmbVr9Q00FhS1JRJKz5Qm7HQwR+GX7DzMDUR0jLhiIdPQrxhsssWjzGHxQq940MX4bGcn0MoLHM1/V7IZQ8mSVgxIf5</vt:lpwstr>
  </property>
  <property fmtid="{D5CDD505-2E9C-101B-9397-08002B2CF9AE}" pid="43" name="x1ye=45">
    <vt:lpwstr>4tqecsvvkL6xJ00yhF+6hCTDR0TRwBpVNwyZ/j9+mIJMF6zzsNI5pNzgVVhnHtQ9QbXNNlanBPUqd0GvZtz9ajUrinNDyjegoLsy6IY5xQng5iGwfglgnbCy3yQVICZ8HrO//YU+ToQgO/KhUSWayKjYF0UTpON9k6xhIOTp9OTpc8CGTy63WQkAYFgqtyQ+uh87ib3kx019jszH3iFGDk6JzmAd7Awy7IoNHGBlWB3+4tddYTB7pBNCN5DK+dU</vt:lpwstr>
  </property>
  <property fmtid="{D5CDD505-2E9C-101B-9397-08002B2CF9AE}" pid="44" name="x1ye=46">
    <vt:lpwstr>H939lHZAfz0ApAqGSnEmbAVydpbFOEn4xmms7cFAiyQXz+fjvZ6h+uyYgRM5cfldJYaHwfbIEFdbcm/F49rZYOy0Rq7uD4igs1tK9gAzFZfIAq8f/as/tQ34CFmpr1XkENbqYcAV9XF49lfSTwjprXBw9DCRUto+r2GeL5X1AiOfux+RzVMsqAUnQb9JDa7jNDeE2p8NEZ3YJaRa2YOXzp1Cy0AKNrJfDSqrbKAndki8uV2njvUUaVaX/92MZVH</vt:lpwstr>
  </property>
  <property fmtid="{D5CDD505-2E9C-101B-9397-08002B2CF9AE}" pid="45" name="x1ye=47">
    <vt:lpwstr>fTCGta3KHZH1Z+BgPfAJcO47ZfS3IKx6iAVP2rskNoCWE5sb43JvELX7QKXmT+IwI4zPcENt7trCmlxsre/w2Q807W9NQGmB//BWhgl6+86aHFlXaodlelLoes0Cr92nZhQZoCmfw4csR14Oeru/aTUpmOPhVc8TBQjrz6WokrLGGlQouXHQYg/3S9MM0pl6wZ8m4fRqFSICzVPw1jS42/FyEDQ7hbVgqoS4P4D5hZQ/RHmZ2nRARnZMwlwfS1p</vt:lpwstr>
  </property>
  <property fmtid="{D5CDD505-2E9C-101B-9397-08002B2CF9AE}" pid="46" name="x1ye=48">
    <vt:lpwstr>9KTsnzbqz/T+3H2mi67x4Vqqp2NicYhvIeeeZtaF/56i2X2zsUX8VWIUZjrvDmtttGyzD+4D/YMgTORX6zjttyIt22vIiIFUyn3e/M9CueH59h6t1S35Ea90UEkrj8W59KrDKda1SkbQzeqkKEqeXQLuPn+aTzLjbMVQaJfAiDORFCr9V8+AfbPhH6vVxts+KxLKyx9RPAfUwBMpR+loCQmBiz179YKOlcwlAXTeJxAqRi2kE2YIwjVVXqsS/cW</vt:lpwstr>
  </property>
  <property fmtid="{D5CDD505-2E9C-101B-9397-08002B2CF9AE}" pid="47" name="x1ye=49">
    <vt:lpwstr>nU71RwGWIJTauMS2IuGdZ0uAJCv318Q9UQCTzO8ZzyjOPDrdF9sT/C2a6vkydrrniw2ifxQ3494BUHRmNbzTbjk8d/OmNRRoqgRgaSiR/Y087BZ1G/TegZveatyO8H4fmZNpsOOe2LeuFPopUh47JhJB0XCsrzp+7Rg4x8gruria5wWHlXaFLfZYPfWNP2PuGHjvLOjDdPq+kNVS8YMMfV9/BcP+GVUwhICTqwPq91TkfW9Uu8zCIcgX2LMrGDB</vt:lpwstr>
  </property>
  <property fmtid="{D5CDD505-2E9C-101B-9397-08002B2CF9AE}" pid="48" name="x1ye=5">
    <vt:lpwstr>5LJDaD25Oct+UEYpuIUlIzxXNXpXfZ8sbZML035lHn72s9z39KgAoCw10OgqTOz4COCswj/ul8nfVPNU1E8zIZPPkvspSzD5Wd8xkUTvSkwsW118UU6jk6IySt42CSlErNhVvi/FM21q6x+eSIxDhxN4q1fwOLIrZ3QMQ/XBoq+TAsrFQ/oQdstCSeDr5pfSO/7vS8T41D0HUnuiFLeXzuHs6QXSusuasQ3uiF7OercrZ4Tmeg9Bc/SJGY7KJsz</vt:lpwstr>
  </property>
  <property fmtid="{D5CDD505-2E9C-101B-9397-08002B2CF9AE}" pid="49" name="x1ye=50">
    <vt:lpwstr>OD85+UgQjZbZyhN0XRmX/PcgazW0Q4B6OlpU4kN2iVHJgJ2x/VHrCPIAZXQ0DIx+wkFONd5o1R5G8uas+IFGP6rSXa+tSTd93+yaDNp4jP/iO212Fb9hm99uaAcSzVwpCvt07ambbjcTx+6MvRzkHxdJXPP4bZtrwtdR7OY5gpGLFvo1xsaIfKXxBciSmPvt9k/ZRDSObUbmGUucmBUXLopZgISTTLb6Hm7xrnzR2M2ruRW0OE6MQeYjLA34Pda</vt:lpwstr>
  </property>
  <property fmtid="{D5CDD505-2E9C-101B-9397-08002B2CF9AE}" pid="50" name="x1ye=51">
    <vt:lpwstr>BsLegfyp9QmLyZYxpDXb54hgWnXydub6Bpvh7hi237d7hq/lYKrimSAEal7cHWwP0RV+C0s/nC9S1K8N9tdS9ckVUj0izCnf4kMwe/EqHhh5UCFCPBZJzg9Q12cWkVuYgd7c3NmKJZ24IFqGY1RlMu8vAMnFkeiTsoSRd5MKkU52O6YamO2Jf/SVvp69jhhUb4i9rf6g4mPzRNwxU929yJgHuRdIM2UYWwDCi4igsC8pgLpLuhFin5PtLb2JKbw</vt:lpwstr>
  </property>
  <property fmtid="{D5CDD505-2E9C-101B-9397-08002B2CF9AE}" pid="51" name="x1ye=52">
    <vt:lpwstr>Fftzm6hiluAai/eAdzmeCyh0buGPUf4krSZExho+BipSHrtcA1bF0ZtWcG0UR/S1xq2JRmRpG83jC0c4o4Nmf4YD/hwHT7e6a+HoCdPKwmaUQYI5HB1bzmqYusWNOJPs8pFrGeM0NvtLupddgNJrf1Bal5d8F0wST2nIifG1mt7zB9547lbZd5OK3dqRVXEGmVDLPlDFinaiUlodhh6XSiRbgWgwmqsry8XpOOxb3mPPX22d6R2G1TptcqEwZdk</vt:lpwstr>
  </property>
  <property fmtid="{D5CDD505-2E9C-101B-9397-08002B2CF9AE}" pid="52" name="x1ye=53">
    <vt:lpwstr>JfI4uO4KzdDTjtFagPlzgjEG6/o9zqRcDfOWgMXkdQ40lDIY2vZGgmrKdk3Zd/OyFxXmJwnj+RpvSAAXuFEw7he3nuHmkQ8popuP6vncx89uz/rECcZbbq/jjq88rJ94moKYEzYOVhWi6AqwY0f7xC7axpniSIUfQmKHkOydp2CWgwKzCuTjnPpaGV2QkRAsNf8r8/g35lte8LNLhKCdIdoF/+A0EBLgALjfUbSPWQ/k45qK/zPf6h1u7WngZtG</vt:lpwstr>
  </property>
  <property fmtid="{D5CDD505-2E9C-101B-9397-08002B2CF9AE}" pid="53" name="x1ye=54">
    <vt:lpwstr>9SlXRLEiuMZA/3hSsxvMRo0AdAGnLEUsrUP7yY07rT/3xbnaG+Kg3i7hCk9AtwztBfg2M0uvXVp6Xf9adYn0ny2tSvH6tW/Ax/iYIs5bhoSknUih8EATYX2m80Gb8vDAMyxg29OKBAZRrZjb1yp2/99hVEVUnfyxPhWXaEYWkYSbjMzK4wsxluM/Uz1rHui0hN//z2WiZAPJ/bQJ1eNMBK4hsF/aS0sMMf+RfRore3iBDoQg9KoHjmndbgIfGUL</vt:lpwstr>
  </property>
  <property fmtid="{D5CDD505-2E9C-101B-9397-08002B2CF9AE}" pid="54" name="x1ye=55">
    <vt:lpwstr>CPkaHvZXgsM3BemoFm93wwXS/Szc59PuJ3zVWdNwa8ngLfAFcYIyX7LBK44uqDTahWR8gVko04cNLMhLUYNggjtETjwLrWEwkr7CUJ409mjnjn/q6dhLvv9tzmxmtT0p0/BLZ3zGXLniri7A6gDs8/e7fTW4n6BqzmXwAQaQQVjzZ3x6ieILCR/N0qYem9WZmMKhP8zh7Vu5FLu2ogRCG9y+OxNO6P9XZrNutHiO4OJYU9LB7v6J0IQZNuW6m6/</vt:lpwstr>
  </property>
  <property fmtid="{D5CDD505-2E9C-101B-9397-08002B2CF9AE}" pid="55" name="x1ye=56">
    <vt:lpwstr>WYyX1tmZe2Y7iylyu6xY6g+sAoXxVwOyLYUlmG4nbx66jmwaUAol0HzWf38MFr941u/ra5XbxVNbUKNL7bLj3is+MyQOp+ucjYe9WUzKe6j5dQLwj+OMff5x29OQjTHV8J8b2jfiR6AwqNRzRAcDyRw9QEfxbCYHk9Be6pLx2xaV46MrP8rofX1m68aHxKLjqwe1qDnFHFqpeRixGoWU5hhFizjkNcLKIax2bj96/Fs+TZfdSCI3zuUoGtIczJK</vt:lpwstr>
  </property>
  <property fmtid="{D5CDD505-2E9C-101B-9397-08002B2CF9AE}" pid="56" name="x1ye=57">
    <vt:lpwstr>HWQ6mTYimI5d5uSrG56azyp+xjaAvuR2N1LaFJraEoFtCW8UhWGk8/sl9H76fMMqNK5cJpfhmrp4Q02cf7wrNDrBhvOE9xaXxkpTgXdGMXkIpFZtSCcMVFUY4Y7srIRugaONSx0t/PBwYaXo93XPGCduqULdI7jVrFBRzQdYVhMDtsgqNCED89IOf3KonuQQspSGNTXbAXuzMD6z/nRTH9gsuTwao+P7Q8xR6sAr2WsPZPaIvfFRRMQYKspmGEK</vt:lpwstr>
  </property>
  <property fmtid="{D5CDD505-2E9C-101B-9397-08002B2CF9AE}" pid="57" name="x1ye=58">
    <vt:lpwstr>TQmLOuNERNGSd+JaxOhFivDj/iIQpDShAf3M9vDStFmqk2hKZlH9ULqFduWsrbECBKErTm8jwWXwj+avp6x0UOvWQebYwDoRYYdcytSpu5TwcAu4FvbVPFFVhuP9ZJAPTIi7yAErhH+xULmS93bHoVj/jMpPDRHjZxnaqDYl5RHf+VXI7ftjnO/GR/eFA1TC6WxL0/gipARRN/TAAzP9egplDdiuzesuW8OVJ2CYt3lNW21h0rGhZ3be4yidTbK</vt:lpwstr>
  </property>
  <property fmtid="{D5CDD505-2E9C-101B-9397-08002B2CF9AE}" pid="58" name="x1ye=59">
    <vt:lpwstr>y6OkJOkht1QXhTguvxQhSpGlt+zSNzUEeIpO+RMYvyqEWTE+2f38vnruEjgCvr6+11BEv7G4mNjqgu+ju2lWxS3LSuW3N5HzXiVU/rYzzO3BRDtxON26vR3+UkVanoCUrrK/Q+F0/bMVd5/779AOShqUbOYT8nYcEC54NPnKIgfnKN+3u3OYMuXN+ZqGLW2Z2rVYKYUHfWPKHjwmewR/C0coXKTvnYi4YNvi8Vg7Rzhot5/Ty8Re8PX0luriQNk</vt:lpwstr>
  </property>
  <property fmtid="{D5CDD505-2E9C-101B-9397-08002B2CF9AE}" pid="59" name="x1ye=6">
    <vt:lpwstr>lDvxQFo810pvEgZtCpqYGcjJ0fBrC7AwC3YSKZ9F7FiyDn0s69Kilzrp1rp+eOidmWF70/C/EGpdipey6aM79C5keOf58dqfSlBOmSzNJJd/OLtV/hwzhC0AbXz20aMuG53UYYp05QlkrluDFQw6Llmij23aePSWvgLgYA/3WuIE5D/REICk0WYzYrU92mW/kYvrc+TjayAPSVPdV4Z55YcZDvb7F+u17pT+rtT3bpbsHO4BMexm/Nz4cNUy/af</vt:lpwstr>
  </property>
  <property fmtid="{D5CDD505-2E9C-101B-9397-08002B2CF9AE}" pid="60" name="x1ye=60">
    <vt:lpwstr>4W/FwL05kZ/aujj4u6QcBnro8rYur8cAiFQJwY9X2IoFFKeDHZ7QZS2TOTUTfPF7//PkMPvTOgWPIvvK3QGvRncGwvC4Mpfwd/Lc9tMMSFoQWeBGd6Run7+FkHcQp8DGKdE9WesUc2M8wNuY01Iwz3KKkTz1jegMAr5LxaA0Fvxx6IS9ouqdqzv3tiWXpUNBQwCuJjiRDCVzKzkdT6XFMjRcDeVYo+hJbB8OP++tphcq2fMMO36r9gf8Il6+fUm</vt:lpwstr>
  </property>
  <property fmtid="{D5CDD505-2E9C-101B-9397-08002B2CF9AE}" pid="61" name="x1ye=61">
    <vt:lpwstr>4Asv4uAtGRn8GZSgVH2afRtWQiarrqvDxrHklV11lT5iPcFWRANy3S2xrTVnz/wazev/cVjvdVFY5lhvZ3NJ9QNb//ym1dS9HIMqkRT5HJafuduHUG/kgH+hY+kbG9ov+lfi4py+HId6DGB6R07KfpIwWEQGy0ka2zvMArlXdY5NW/xYq0Jx+/SfaKO+Z+t3F32l3MhQAzm9vuRxAFCxtVvbIhgFYB4bN2oUTZHR6zbctnjgQjyFBPAeLH5FJkH</vt:lpwstr>
  </property>
  <property fmtid="{D5CDD505-2E9C-101B-9397-08002B2CF9AE}" pid="62" name="x1ye=62">
    <vt:lpwstr>ZyjECkd4e6teUBvXeCjC5R6UdY9bJOa5Y5zSEEAdXNvc6L+1Y3OhHQwR+B6CQNegKUx0kBewgwwVgNc9ePQDW1gTLXA5xTj6vgL6Q0shmDRKV+7MCjT3gUbyZa5Gp28ZI++6NtTQmeWWou2WXCspDGWVg1pqSnid6XGhyd6B8ZOxDOJOkzKoz7p6dvEg8DEmEutyZmBC+bn8SWiR7BYkYTZE7WYY65zrqGiJAlYLwmFOI3oVpZKqXHcl7jn9E6J</vt:lpwstr>
  </property>
  <property fmtid="{D5CDD505-2E9C-101B-9397-08002B2CF9AE}" pid="63" name="x1ye=63">
    <vt:lpwstr>PL6SZtXO7b84WadH99mbd8SkJ/W+a47rZ4UQCHTtpG2Y9MWrYOXQT8u+6szeiEH9xDDOiwhVQTp0TkPSdIId2MvK27Op0NBqJ6m6fe+e7cEw6Tj1uGG+UKaXvGUHf7pX8ZxGYrc8I4yqFA4x8l4WsJAwJ+MZjCCOv6fwxu0xmKpVk9x9av+eFmkf5Ss+CdrOeLawRLPI0sMkHzoHt0bQuRhMATPqlAeXFbgzid7i0pWQkE591qRhyhObpCnhxC8</vt:lpwstr>
  </property>
  <property fmtid="{D5CDD505-2E9C-101B-9397-08002B2CF9AE}" pid="64" name="x1ye=64">
    <vt:lpwstr>82Eq8LBEJ1UVUNF1PA0g7KTKz5DDlSJVm7E4PUgkHjxeAMHG69RQFX7xxWBApb0b3mnzp3GbRPE8caZ7dSysyiwiddM3ikxbFXqt3Qrjq1kUWoXh69fhiiDJ+JdhHRRyRmyKvpvFP51YqHEyQZLo+QW1z73turHlVWBuzlfQ6Il5HCnVGIm7LjjHy9f9a/+f42hkPEBgOqRaV7PlVBkDiqId1A/on2HUwJBIJ7Zni/iyUqtZ4QvQ2tjrCYMhjF6</vt:lpwstr>
  </property>
  <property fmtid="{D5CDD505-2E9C-101B-9397-08002B2CF9AE}" pid="65" name="x1ye=65">
    <vt:lpwstr>jDAkf6379hux6aghULkzDMRADfVywdiM8PVx4dxFLrdoMLjtUXn6wHk9A7vtKt/jHf+Rs5qVsUraYJ1pRhgIdTw96luejTF2t25QX2jwtCr2NscGrr8Kvi0B3ZfMFjmFLmA3fiRH2coOCHyCDosyj9FV1lGRzHnfxo6yP14VbKpQIw1YcA57x5cYbu7GDI0Pk6FDPch6J6RZvLv9AzsScKlYgfIasfE82m+TQ8Ud5o9O1gRVSZmQ+vypdiRkkAg</vt:lpwstr>
  </property>
  <property fmtid="{D5CDD505-2E9C-101B-9397-08002B2CF9AE}" pid="66" name="x1ye=66">
    <vt:lpwstr>W4E97UHvXNGjqblmIWFoRHUy561OBKsUKp9pVYVcoZXYlg8dwIhzt/8v9L0fyTuxHhzFpVTVWumIz+0BVuoL3mZz1Cxhi6hZSB3RbbveOP0a+wQtM0ePupuR0rInOJF5h1wvOP3s4FfmG6PlT909cHH8H7Y8eAW9R/DddXokNAAIXhBXlA9EediCFa8DZ6HYRcZfXXJs75fjdIZgwa8lk3UabmW5GcE9ElP/sJlLj+0XerpArOtpf54KDD2Kpel</vt:lpwstr>
  </property>
  <property fmtid="{D5CDD505-2E9C-101B-9397-08002B2CF9AE}" pid="67" name="x1ye=67">
    <vt:lpwstr>drWk6LYKzaxuF3hS+CjW4jvThUErMeHXPM6OnmuBTVXQnGCsR39lJqadvt38frp7Q1E62wzL+H7gJMdJxh/rU3xcdUat9bGDaM2mQhm8+iZpSviO9CsgI0PgJi4BZeJh0uk7WFbXovujpUjhe7d0pPhSBrTsfv8Us8xYPY6PlD6uwbFwKY8oyHn/cBttlPYBfsZ1JxEncesVXhoPvHl7KOLXlER13qmw0HQbTstqF14QlUFXReh2shJ2OewPO4t</vt:lpwstr>
  </property>
  <property fmtid="{D5CDD505-2E9C-101B-9397-08002B2CF9AE}" pid="68" name="x1ye=68">
    <vt:lpwstr>2WcjXvtusyQ8KOlMkXnfKn9XlfBhL7Et2Y8P3YSMvDCuCkivGpPrG5AbNr0xTRuwWmHzLJPpZvXJjpDucmtlys+1hsMy/2+iZo+IKE8AI9HYeEHR0jvfX4OY3M7+LCgb3xnVIvXBzJWXRZHN6OELeKsPpybeCmXXmMNAU2L4Jz3OjbZ8NCdqQVIip95lwVrdWNVu1/djgmXNV0Hs+XSraLzw04T8YxarYhBfuEqJ65eRt79St/4YLotdtuC7yKe</vt:lpwstr>
  </property>
  <property fmtid="{D5CDD505-2E9C-101B-9397-08002B2CF9AE}" pid="69" name="x1ye=69">
    <vt:lpwstr>k1MXNVi4DbdzaylyDJMXUibeRp/QdBOqNUcst8z9jqGrtiM4IZb+DHMnf5EoCCJPvDjjQkRRVQh0Nes0e1OVbwSmekAyATPENH7bFiks0iOtHQphpsOu55xQ4xWbIm/X3a9SA3h7c52H5Cio9mUg/Ommg+2hcSxShhBpzgMwoy6RKwqmmApOiB4U7xSPfMrttsGkxsIozIHAGXnLXRHZA+vTJN3zPjLBf+tRUFblGKnvYS5J2F+4EwPsHlWqHlu</vt:lpwstr>
  </property>
  <property fmtid="{D5CDD505-2E9C-101B-9397-08002B2CF9AE}" pid="70" name="x1ye=7">
    <vt:lpwstr>4U9E3P+zXypbf1Sm65RHc/uKHxRlMffEsvA5MeH3oJxu+ef8l5dxa0HpvkYemky0QErZwpZ7sg8+V8FypdbkYcIHBiN0e2k5GI+h6AIbfq9HjPubAuZwU71SRNnr3MOFwOeLEDHznRMuqkop7kuUX2QOiBHBElnOl2guwn/xTZBK671++QsbqW+HOiM7UtvoCBLtthvg7LOsLC/NNQkEnOpI0xw6FSYw2yi1/QrAbs28Fjlr7ZhSewDwxQpE3nG</vt:lpwstr>
  </property>
  <property fmtid="{D5CDD505-2E9C-101B-9397-08002B2CF9AE}" pid="71" name="x1ye=70">
    <vt:lpwstr>BEAAA=</vt:lpwstr>
  </property>
  <property fmtid="{D5CDD505-2E9C-101B-9397-08002B2CF9AE}" pid="72" name="x1ye=8">
    <vt:lpwstr>XA0Gh1afJFk2Mf95jIgzgcHHiFKIwoNH7FAZcWprz8/cf1C9t4DACDoE1LQd/a7+JvYyUyA6ITES0bj5Q34y/L4K37LHOKq/1yJQLzChmYAvsfl498ws+PVhvphpKOZbYRa5hGr3iSoWDfdYMnnIp7pEAxtyCT+qeZtI2wQDTLczjC606U5YiuNgAIZjTe/eH2fZOUI9i6qL4uptmewU7X16W8f6oY2GE2/H1GleMnzjoUJxvW5LDRr+XFlao+U</vt:lpwstr>
  </property>
  <property fmtid="{D5CDD505-2E9C-101B-9397-08002B2CF9AE}" pid="73" name="x1ye=9">
    <vt:lpwstr>COgWyNTiBkMxeP/J0WvUj1AP/iLIkyOOStsbcHTTt8kMeS/x3BDYy2x06trA63Rss14fhyOfr0HxsZd7PcRFlmn1m2H4XgirFoIfSNfw+NdZXuiM3x6yRPMySp/2LrttmHhwnNOj7OhBsYn6owNaiAevYnFMPEsv7Quxn2HWrNymE1TsEnyUx77BlXKsw5/aIyWAOwUYz0worhIdOHmK26u014VRyXX1mz3jXBmxP1D84h4lgC42VapWUAWYYux</vt:lpwstr>
  </property>
</Properties>
</file>