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nametable"/>
        <w:tblW w:w="11520" w:type="dxa"/>
        <w:tblCellSpacing w:w="0" w:type="dxa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1520"/>
      </w:tblGrid>
      <w:tr w:rsidR="004E2F65" w14:paraId="314D2367" w14:textId="77777777">
        <w:trPr>
          <w:tblCellSpacing w:w="0" w:type="dxa"/>
        </w:trPr>
        <w:tc>
          <w:tcPr>
            <w:tcW w:w="0" w:type="auto"/>
            <w:shd w:val="clear" w:color="auto" w:fill="3C5769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F962E90" w14:textId="77777777" w:rsidR="004E2F65" w:rsidRDefault="00657445">
            <w:pPr>
              <w:pStyle w:val="monogram"/>
              <w:spacing w:line="720" w:lineRule="atLeast"/>
              <w:rPr>
                <w:rStyle w:val="divdocumentdivPARAGRAPHNAME"/>
                <w:b/>
                <w:bCs/>
                <w:spacing w:val="30"/>
                <w:sz w:val="52"/>
                <w:szCs w:val="52"/>
                <w:shd w:val="clear" w:color="auto" w:fill="auto"/>
              </w:rPr>
            </w:pPr>
            <w:r>
              <w:rPr>
                <w:rStyle w:val="divdocumentdivPARAGRAPHNAME"/>
                <w:b/>
                <w:bCs/>
                <w:noProof/>
                <w:spacing w:val="30"/>
                <w:sz w:val="52"/>
                <w:szCs w:val="52"/>
                <w:shd w:val="clear" w:color="auto" w:fill="auto"/>
              </w:rPr>
              <w:drawing>
                <wp:inline distT="0" distB="0" distL="0" distR="0" wp14:anchorId="21FDD1DD" wp14:editId="2168C428">
                  <wp:extent cx="507375" cy="507656"/>
                  <wp:effectExtent l="0" t="0" r="0" b="0"/>
                  <wp:docPr id="100001" name="Picture 1000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1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375" cy="5076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8520ED" w14:textId="77777777" w:rsidR="004E2F65" w:rsidRDefault="00657445">
            <w:pPr>
              <w:spacing w:after="300" w:line="720" w:lineRule="atLeast"/>
              <w:jc w:val="center"/>
              <w:rPr>
                <w:rStyle w:val="span"/>
                <w:rFonts w:ascii="Georgia, serif" w:eastAsia="Georgia, serif" w:hAnsi="Georgia, serif" w:cs="Georgia, serif"/>
                <w:b/>
                <w:bCs/>
                <w:i/>
                <w:iCs/>
                <w:color w:val="FFFFFF"/>
                <w:spacing w:val="30"/>
                <w:sz w:val="52"/>
                <w:szCs w:val="52"/>
              </w:rPr>
            </w:pPr>
            <w:r>
              <w:rPr>
                <w:rStyle w:val="span"/>
                <w:rFonts w:ascii="Georgia, serif" w:eastAsia="Georgia, serif" w:hAnsi="Georgia, serif" w:cs="Georgia, serif"/>
                <w:b/>
                <w:bCs/>
                <w:i/>
                <w:iCs/>
                <w:color w:val="FFFFFF"/>
                <w:spacing w:val="30"/>
                <w:sz w:val="52"/>
                <w:szCs w:val="52"/>
              </w:rPr>
              <w:t>Kalaipriya</w:t>
            </w:r>
            <w:r>
              <w:rPr>
                <w:rStyle w:val="divdocumentdivPARAGRAPHNAME"/>
                <w:rFonts w:ascii="Georgia, serif" w:eastAsia="Georgia, serif" w:hAnsi="Georgia, serif" w:cs="Georgia, serif"/>
                <w:b/>
                <w:bCs/>
                <w:i/>
                <w:iCs/>
                <w:spacing w:val="30"/>
                <w:sz w:val="52"/>
                <w:szCs w:val="52"/>
                <w:shd w:val="clear" w:color="auto" w:fill="auto"/>
              </w:rPr>
              <w:t xml:space="preserve"> </w:t>
            </w:r>
            <w:r>
              <w:rPr>
                <w:rStyle w:val="span"/>
                <w:rFonts w:ascii="Georgia, serif" w:eastAsia="Georgia, serif" w:hAnsi="Georgia, serif" w:cs="Georgia, serif"/>
                <w:b/>
                <w:bCs/>
                <w:i/>
                <w:iCs/>
                <w:color w:val="FFFFFF"/>
                <w:spacing w:val="30"/>
                <w:sz w:val="52"/>
                <w:szCs w:val="52"/>
              </w:rPr>
              <w:t>Kannan</w:t>
            </w:r>
          </w:p>
        </w:tc>
      </w:tr>
    </w:tbl>
    <w:p w14:paraId="7753F145" w14:textId="77777777" w:rsidR="004E2F65" w:rsidRDefault="004E2F65">
      <w:pPr>
        <w:rPr>
          <w:vanish/>
        </w:rPr>
      </w:pPr>
    </w:p>
    <w:tbl>
      <w:tblPr>
        <w:tblStyle w:val="divdocumentparentContainer"/>
        <w:tblpPr w:leftFromText="180" w:rightFromText="180" w:vertAnchor="text" w:tblpY="1"/>
        <w:tblOverlap w:val="never"/>
        <w:tblW w:w="0" w:type="auto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36"/>
        <w:gridCol w:w="6279"/>
        <w:gridCol w:w="293"/>
        <w:gridCol w:w="293"/>
        <w:gridCol w:w="3551"/>
        <w:gridCol w:w="293"/>
      </w:tblGrid>
      <w:tr w:rsidR="004E2F65" w14:paraId="5D1733C7" w14:textId="77777777" w:rsidTr="00F60809">
        <w:trPr>
          <w:trHeight w:val="9806"/>
        </w:trPr>
        <w:tc>
          <w:tcPr>
            <w:tcW w:w="236" w:type="dxa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6A5BCF83" w14:textId="77777777" w:rsidR="004E2F65" w:rsidRDefault="004E2F65" w:rsidP="00F60809">
            <w:pPr>
              <w:pStyle w:val="leftboxleftpaddingcellParagraph"/>
              <w:spacing w:line="300" w:lineRule="atLeast"/>
              <w:rPr>
                <w:rStyle w:val="leftboxleftpaddingcell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</w:p>
        </w:tc>
        <w:tc>
          <w:tcPr>
            <w:tcW w:w="6279" w:type="dxa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5F34C0B6" w14:textId="77777777" w:rsidR="004E2F65" w:rsidRDefault="00657445" w:rsidP="00F60809">
            <w:pPr>
              <w:pStyle w:val="divdocumentdivsectiontitle"/>
              <w:pBdr>
                <w:top w:val="none" w:sz="0" w:space="15" w:color="auto"/>
              </w:pBdr>
              <w:spacing w:after="200"/>
              <w:rPr>
                <w:rStyle w:val="left-box"/>
                <w:rFonts w:ascii="Georgia, serif" w:eastAsia="Georgia, serif" w:hAnsi="Georgia, serif" w:cs="Georgia, serif"/>
                <w:b/>
                <w:bCs/>
                <w:i/>
                <w:iCs/>
                <w:color w:val="4A4A4A"/>
                <w:spacing w:val="10"/>
              </w:rPr>
            </w:pPr>
            <w:r>
              <w:rPr>
                <w:rStyle w:val="left-box"/>
                <w:rFonts w:ascii="Georgia, serif" w:eastAsia="Georgia, serif" w:hAnsi="Georgia, serif" w:cs="Georgia, serif"/>
                <w:b/>
                <w:bCs/>
                <w:i/>
                <w:iCs/>
                <w:color w:val="4A4A4A"/>
                <w:spacing w:val="10"/>
              </w:rPr>
              <w:t>Professional Summary</w:t>
            </w:r>
          </w:p>
          <w:p w14:paraId="2E20C85A" w14:textId="77777777" w:rsidR="001C5C2F" w:rsidRDefault="000007FA" w:rsidP="001C5C2F">
            <w:pPr>
              <w:pStyle w:val="divdocumentulli"/>
              <w:numPr>
                <w:ilvl w:val="0"/>
                <w:numId w:val="2"/>
              </w:numPr>
              <w:spacing w:line="300" w:lineRule="atLeast"/>
              <w:ind w:left="240" w:hanging="232"/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 w:rsidRPr="000007FA">
              <w:rPr>
                <w:rStyle w:val="left-box"/>
                <w:rFonts w:ascii="Palatino Linotype" w:eastAsia="Palatino Linotype" w:hAnsi="Palatino Linotype" w:cs="Palatino Linotype"/>
                <w:b/>
                <w:bCs/>
                <w:color w:val="4A4A4A"/>
                <w:sz w:val="20"/>
                <w:szCs w:val="20"/>
              </w:rPr>
              <w:t>Certified Scrum Master</w:t>
            </w:r>
            <w:r w:rsidR="00657445"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 with over </w:t>
            </w:r>
            <w:r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7.7</w:t>
            </w:r>
            <w:r w:rsidR="00657445"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 years of experience in </w:t>
            </w:r>
            <w:r w:rsidR="00657445">
              <w:rPr>
                <w:rStyle w:val="Strong1"/>
                <w:rFonts w:ascii="Palatino Linotype" w:eastAsia="Palatino Linotype" w:hAnsi="Palatino Linotype" w:cs="Palatino Linotype"/>
                <w:b/>
                <w:bCs/>
                <w:color w:val="4A4A4A"/>
                <w:sz w:val="20"/>
                <w:szCs w:val="20"/>
              </w:rPr>
              <w:t>Industry learning and development technologies</w:t>
            </w:r>
            <w:r w:rsidR="00657445"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. </w:t>
            </w:r>
            <w:r w:rsidR="001C5C2F" w:rsidRPr="00F60809"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 </w:t>
            </w:r>
          </w:p>
          <w:p w14:paraId="2AA7DBF9" w14:textId="7A210DC4" w:rsidR="00046F80" w:rsidRDefault="001C5C2F" w:rsidP="001C5C2F">
            <w:pPr>
              <w:pStyle w:val="divdocumentulli"/>
              <w:numPr>
                <w:ilvl w:val="0"/>
                <w:numId w:val="2"/>
              </w:numPr>
              <w:spacing w:line="300" w:lineRule="atLeast"/>
              <w:ind w:left="240" w:hanging="232"/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 w:rsidRPr="00F60809"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Responsible for managing the scrum process with the coordination of scrum team in Agile methodology.</w:t>
            </w:r>
          </w:p>
          <w:p w14:paraId="5D13A91B" w14:textId="77777777" w:rsidR="00867EE5" w:rsidRDefault="00D5243B" w:rsidP="00867EE5">
            <w:pPr>
              <w:pStyle w:val="divdocumentulli"/>
              <w:numPr>
                <w:ilvl w:val="0"/>
                <w:numId w:val="1"/>
              </w:numPr>
              <w:spacing w:line="300" w:lineRule="atLeast"/>
              <w:ind w:left="240" w:hanging="232"/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 w:rsidRPr="00867EE5"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Proficiency in Agile methods, including </w:t>
            </w:r>
            <w:r w:rsidRPr="00867EE5">
              <w:rPr>
                <w:rStyle w:val="left-box"/>
                <w:rFonts w:ascii="Palatino Linotype" w:eastAsia="Palatino Linotype" w:hAnsi="Palatino Linotype" w:cs="Palatino Linotype"/>
                <w:b/>
                <w:bCs/>
                <w:color w:val="4A4A4A"/>
                <w:sz w:val="20"/>
                <w:szCs w:val="20"/>
              </w:rPr>
              <w:t>Scrum</w:t>
            </w:r>
            <w:r w:rsidRPr="00867EE5"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 and </w:t>
            </w:r>
            <w:r w:rsidRPr="00867EE5">
              <w:rPr>
                <w:rStyle w:val="left-box"/>
                <w:rFonts w:ascii="Palatino Linotype" w:eastAsia="Palatino Linotype" w:hAnsi="Palatino Linotype" w:cs="Palatino Linotype"/>
                <w:b/>
                <w:bCs/>
                <w:color w:val="4A4A4A"/>
                <w:sz w:val="20"/>
                <w:szCs w:val="20"/>
              </w:rPr>
              <w:t>Kanban</w:t>
            </w:r>
            <w:r w:rsidR="00121E3C" w:rsidRPr="00867EE5"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. </w:t>
            </w:r>
            <w:r w:rsidR="009C296D" w:rsidRPr="00867EE5"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Able to work with individuals of their organization at all level</w:t>
            </w:r>
            <w:r w:rsidR="00867EE5"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s</w:t>
            </w:r>
          </w:p>
          <w:p w14:paraId="6027A490" w14:textId="157FA618" w:rsidR="004E2F65" w:rsidRPr="00867EE5" w:rsidRDefault="00657445" w:rsidP="00867EE5">
            <w:pPr>
              <w:pStyle w:val="divdocumentulli"/>
              <w:numPr>
                <w:ilvl w:val="0"/>
                <w:numId w:val="1"/>
              </w:numPr>
              <w:spacing w:line="300" w:lineRule="atLeast"/>
              <w:ind w:left="240" w:hanging="232"/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 w:rsidRPr="00867EE5"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Proficient in </w:t>
            </w:r>
            <w:r w:rsidRPr="00867EE5">
              <w:rPr>
                <w:rStyle w:val="Strong1"/>
                <w:rFonts w:ascii="Palatino Linotype" w:eastAsia="Palatino Linotype" w:hAnsi="Palatino Linotype" w:cs="Palatino Linotype"/>
                <w:b/>
                <w:bCs/>
                <w:color w:val="4A4A4A"/>
                <w:sz w:val="20"/>
                <w:szCs w:val="20"/>
              </w:rPr>
              <w:t>LMS Learning and Content Management</w:t>
            </w:r>
            <w:r w:rsidRPr="00867EE5"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. Gained good understanding of various content authoring tools such as </w:t>
            </w:r>
            <w:r w:rsidRPr="00867EE5">
              <w:rPr>
                <w:rStyle w:val="Strong1"/>
                <w:rFonts w:ascii="Palatino Linotype" w:eastAsia="Palatino Linotype" w:hAnsi="Palatino Linotype" w:cs="Palatino Linotype"/>
                <w:b/>
                <w:bCs/>
                <w:color w:val="4A4A4A"/>
                <w:sz w:val="20"/>
                <w:szCs w:val="20"/>
              </w:rPr>
              <w:t>Brainshark</w:t>
            </w:r>
            <w:r w:rsidRPr="00867EE5"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 (Certified internally in Deloitte), Articulate Storyline</w:t>
            </w:r>
          </w:p>
          <w:p w14:paraId="5C7F640C" w14:textId="2478FB00" w:rsidR="000007FA" w:rsidRPr="000007FA" w:rsidRDefault="000007FA" w:rsidP="00F60809">
            <w:pPr>
              <w:pStyle w:val="divdocumentulli"/>
              <w:numPr>
                <w:ilvl w:val="0"/>
                <w:numId w:val="1"/>
              </w:numPr>
              <w:spacing w:line="300" w:lineRule="atLeast"/>
              <w:ind w:left="240" w:hanging="232"/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Strong1"/>
                <w:rFonts w:ascii="Palatino Linotype" w:eastAsia="Palatino Linotype" w:hAnsi="Palatino Linotype" w:cs="Palatino Linotype"/>
                <w:b/>
                <w:bCs/>
                <w:color w:val="4A4A4A"/>
                <w:sz w:val="20"/>
                <w:szCs w:val="20"/>
              </w:rPr>
              <w:t>Project Lead</w:t>
            </w:r>
            <w:r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, conducted various workshops for L&amp;D, full end-to-end accountability of the projects</w:t>
            </w:r>
          </w:p>
          <w:p w14:paraId="5CA1768B" w14:textId="5FA7DEA2" w:rsidR="004E2F65" w:rsidRPr="002D633E" w:rsidRDefault="000007FA" w:rsidP="005A327B">
            <w:pPr>
              <w:pStyle w:val="divdocumentulli"/>
              <w:numPr>
                <w:ilvl w:val="0"/>
                <w:numId w:val="1"/>
              </w:numPr>
              <w:spacing w:line="300" w:lineRule="atLeast"/>
              <w:ind w:left="240" w:hanging="232"/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 w:rsidRPr="002D633E"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Strong experience in </w:t>
            </w:r>
            <w:r w:rsidRPr="002D633E">
              <w:rPr>
                <w:rStyle w:val="Strong1"/>
                <w:rFonts w:ascii="Palatino Linotype" w:eastAsia="Palatino Linotype" w:hAnsi="Palatino Linotype" w:cs="Palatino Linotype"/>
                <w:b/>
                <w:bCs/>
                <w:color w:val="4A4A4A"/>
                <w:sz w:val="20"/>
                <w:szCs w:val="20"/>
              </w:rPr>
              <w:t>Reporting and Data Analytics</w:t>
            </w:r>
            <w:r w:rsidRPr="002D633E"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, proficient in SQL, Tableau. Interpret data and figures,</w:t>
            </w:r>
            <w:r w:rsidR="002D633E"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 p</w:t>
            </w:r>
            <w:r w:rsidR="00657445" w:rsidRPr="002D633E"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repare models, forecasts trends</w:t>
            </w:r>
            <w:r w:rsidR="002D633E"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. </w:t>
            </w:r>
            <w:r w:rsidR="00657445" w:rsidRPr="002D633E"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Detailed in data analysis and reporting for audits</w:t>
            </w:r>
          </w:p>
          <w:p w14:paraId="75C28BC1" w14:textId="3A58FB04" w:rsidR="004E2F65" w:rsidRDefault="00657445" w:rsidP="00F60809">
            <w:pPr>
              <w:pStyle w:val="divdocumentulli"/>
              <w:numPr>
                <w:ilvl w:val="0"/>
                <w:numId w:val="1"/>
              </w:numPr>
              <w:spacing w:line="300" w:lineRule="atLeast"/>
              <w:ind w:left="240" w:hanging="232"/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Strong1"/>
                <w:rFonts w:ascii="Palatino Linotype" w:eastAsia="Palatino Linotype" w:hAnsi="Palatino Linotype" w:cs="Palatino Linotype"/>
                <w:b/>
                <w:bCs/>
                <w:color w:val="4A4A4A"/>
                <w:sz w:val="20"/>
                <w:szCs w:val="20"/>
              </w:rPr>
              <w:t>Senior Subject Matter Expert</w:t>
            </w:r>
            <w:r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 in learning management system and passionate about helping to solve complex problems in an innovative and meaningful way</w:t>
            </w:r>
          </w:p>
          <w:p w14:paraId="02A28BBE" w14:textId="1B5096FD" w:rsidR="000007FA" w:rsidRPr="000007FA" w:rsidRDefault="000007FA" w:rsidP="00F60809">
            <w:pPr>
              <w:pStyle w:val="divdocumentulli"/>
              <w:numPr>
                <w:ilvl w:val="0"/>
                <w:numId w:val="1"/>
              </w:numPr>
              <w:spacing w:line="300" w:lineRule="atLeast"/>
              <w:ind w:left="240" w:hanging="232"/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Expertise in various LMS tools such as SABA, Success Factors, Compliance Wire, Plateau</w:t>
            </w:r>
          </w:p>
          <w:p w14:paraId="4378586F" w14:textId="77777777" w:rsidR="004E2F65" w:rsidRDefault="00657445" w:rsidP="00F60809">
            <w:pPr>
              <w:pStyle w:val="divdocumentulli"/>
              <w:numPr>
                <w:ilvl w:val="0"/>
                <w:numId w:val="1"/>
              </w:numPr>
              <w:spacing w:line="300" w:lineRule="atLeast"/>
              <w:ind w:left="240" w:hanging="232"/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Skilled in multiple CRMs such as Salesforce, Remedy and ServiceNow</w:t>
            </w:r>
          </w:p>
          <w:p w14:paraId="66654BA8" w14:textId="30D8FD3A" w:rsidR="00110B6F" w:rsidRPr="00110B6F" w:rsidRDefault="00657445" w:rsidP="00110B6F">
            <w:pPr>
              <w:pStyle w:val="divdocumentulli"/>
              <w:numPr>
                <w:ilvl w:val="0"/>
                <w:numId w:val="1"/>
              </w:numPr>
              <w:spacing w:after="400" w:line="300" w:lineRule="atLeast"/>
              <w:ind w:left="240" w:hanging="232"/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Good understanding of </w:t>
            </w:r>
            <w:r>
              <w:rPr>
                <w:rStyle w:val="Strong1"/>
                <w:rFonts w:ascii="Palatino Linotype" w:eastAsia="Palatino Linotype" w:hAnsi="Palatino Linotype" w:cs="Palatino Linotype"/>
                <w:b/>
                <w:bCs/>
                <w:color w:val="4A4A4A"/>
                <w:sz w:val="20"/>
                <w:szCs w:val="20"/>
              </w:rPr>
              <w:t>ITIL lifecycle and processe</w:t>
            </w:r>
            <w:r w:rsidR="00110B6F">
              <w:rPr>
                <w:rStyle w:val="Strong1"/>
                <w:rFonts w:ascii="Palatino Linotype" w:eastAsia="Palatino Linotype" w:hAnsi="Palatino Linotype" w:cs="Palatino Linotype"/>
                <w:b/>
                <w:bCs/>
                <w:color w:val="4A4A4A"/>
                <w:sz w:val="20"/>
                <w:szCs w:val="20"/>
              </w:rPr>
              <w:t>s</w:t>
            </w:r>
          </w:p>
          <w:p w14:paraId="4FBD3FE5" w14:textId="633EB324" w:rsidR="004E2F65" w:rsidRDefault="00657445" w:rsidP="00F60809">
            <w:pPr>
              <w:pStyle w:val="divdocumentdivsectiontitle"/>
              <w:pBdr>
                <w:top w:val="single" w:sz="8" w:space="15" w:color="C4C4C4"/>
              </w:pBdr>
              <w:spacing w:after="200"/>
              <w:rPr>
                <w:rStyle w:val="left-box"/>
                <w:rFonts w:ascii="Georgia, serif" w:eastAsia="Georgia, serif" w:hAnsi="Georgia, serif" w:cs="Georgia, serif"/>
                <w:b/>
                <w:bCs/>
                <w:i/>
                <w:iCs/>
                <w:color w:val="4A4A4A"/>
                <w:spacing w:val="10"/>
              </w:rPr>
            </w:pPr>
            <w:r>
              <w:rPr>
                <w:rStyle w:val="left-box"/>
                <w:rFonts w:ascii="Georgia, serif" w:eastAsia="Georgia, serif" w:hAnsi="Georgia, serif" w:cs="Georgia, serif"/>
                <w:b/>
                <w:bCs/>
                <w:i/>
                <w:iCs/>
                <w:color w:val="4A4A4A"/>
                <w:spacing w:val="10"/>
              </w:rPr>
              <w:t>Work History</w:t>
            </w:r>
          </w:p>
          <w:p w14:paraId="24DD1373" w14:textId="52E5DD24" w:rsidR="000007FA" w:rsidRDefault="00F60809" w:rsidP="00F60809">
            <w:pPr>
              <w:pStyle w:val="divdocumentleft-boxsinglecolumn"/>
              <w:spacing w:before="400" w:line="300" w:lineRule="atLeast"/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txtBold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Legato Health Technologies – Senior Learning Consultant </w:t>
            </w:r>
          </w:p>
          <w:p w14:paraId="12306B71" w14:textId="74BB389F" w:rsidR="000007FA" w:rsidRDefault="00F60809" w:rsidP="00F60809">
            <w:pPr>
              <w:pStyle w:val="paddedline"/>
              <w:spacing w:line="300" w:lineRule="atLeast"/>
              <w:rPr>
                <w:rStyle w:val="span"/>
                <w:rFonts w:ascii="Palatino Linotype" w:eastAsia="Palatino Linotype" w:hAnsi="Palatino Linotype" w:cs="Palatino Linotype"/>
                <w:i/>
                <w:iCs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i/>
                <w:iCs/>
                <w:color w:val="4A4A4A"/>
                <w:sz w:val="20"/>
                <w:szCs w:val="20"/>
              </w:rPr>
              <w:t>04/2021 - Current</w:t>
            </w:r>
          </w:p>
          <w:p w14:paraId="2B9B376E" w14:textId="60FDA5AC" w:rsidR="00F60809" w:rsidRDefault="00F60809" w:rsidP="00F60809">
            <w:pPr>
              <w:pStyle w:val="divdocumentulli"/>
              <w:numPr>
                <w:ilvl w:val="0"/>
                <w:numId w:val="2"/>
              </w:numPr>
              <w:spacing w:line="300" w:lineRule="atLeast"/>
              <w:ind w:left="240" w:hanging="232"/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 w:rsidRPr="00F60809"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Arrange daily stand-up meetings, facilitate meetings, schedule meetings, demo and decision-making processes in order to ensure quick inspection and proper use of adaptation process.</w:t>
            </w:r>
          </w:p>
          <w:p w14:paraId="7DC99AFC" w14:textId="0C6ABDEC" w:rsidR="00110B6F" w:rsidRPr="00110B6F" w:rsidRDefault="00110B6F" w:rsidP="00110B6F">
            <w:pPr>
              <w:pStyle w:val="divdocumentulli"/>
              <w:numPr>
                <w:ilvl w:val="0"/>
                <w:numId w:val="2"/>
              </w:numPr>
              <w:spacing w:line="300" w:lineRule="atLeast"/>
              <w:ind w:left="240" w:hanging="232"/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 w:rsidRPr="00110B6F"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Receive direction from leaders and exercise independent judgment while developing the knowledge to understand function, policies, procedures, and compliance requirements</w:t>
            </w:r>
          </w:p>
          <w:p w14:paraId="5AF4BB8B" w14:textId="5196FA8F" w:rsidR="00F60809" w:rsidRDefault="00F60809" w:rsidP="00F60809">
            <w:pPr>
              <w:pStyle w:val="divdocumentulli"/>
              <w:numPr>
                <w:ilvl w:val="0"/>
                <w:numId w:val="2"/>
              </w:numPr>
              <w:spacing w:line="300" w:lineRule="atLeast"/>
              <w:ind w:left="240" w:hanging="232"/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Training to the team in the deployment, adoption and improvement of the quality standards for all developed/supported systems</w:t>
            </w:r>
          </w:p>
          <w:p w14:paraId="79CB9A7C" w14:textId="506FB235" w:rsidR="00F60809" w:rsidRDefault="00F60809" w:rsidP="00F60809">
            <w:pPr>
              <w:pStyle w:val="divdocumentulli"/>
              <w:numPr>
                <w:ilvl w:val="0"/>
                <w:numId w:val="2"/>
              </w:numPr>
              <w:spacing w:line="300" w:lineRule="atLeast"/>
              <w:ind w:left="240" w:hanging="232"/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Maximize team knowledge and productivity by effectively training, monitoring and directing </w:t>
            </w:r>
            <w:r w:rsidR="00074B86"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team members</w:t>
            </w: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 in application of best practices and regulatory protocols</w:t>
            </w:r>
          </w:p>
          <w:p w14:paraId="746F84CB" w14:textId="454D5C4C" w:rsidR="00074B86" w:rsidRDefault="00046F80" w:rsidP="00F60809">
            <w:pPr>
              <w:pStyle w:val="divdocumentulli"/>
              <w:numPr>
                <w:ilvl w:val="0"/>
                <w:numId w:val="2"/>
              </w:numPr>
              <w:spacing w:line="300" w:lineRule="atLeast"/>
              <w:ind w:left="240" w:hanging="232"/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lastRenderedPageBreak/>
              <w:t>Providing f</w:t>
            </w:r>
            <w:r w:rsidR="00F60809" w:rsidRPr="00F60809"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eedback on deployed process, helping with the piloting and training of software quality control methodologies, resulting in process improvement</w:t>
            </w:r>
            <w:r w:rsidR="00F60809"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 </w:t>
            </w:r>
          </w:p>
          <w:p w14:paraId="675754CE" w14:textId="77777777" w:rsidR="00B219E0" w:rsidRDefault="00B219E0" w:rsidP="00B219E0">
            <w:pPr>
              <w:pStyle w:val="divdocumentulli"/>
              <w:numPr>
                <w:ilvl w:val="0"/>
                <w:numId w:val="2"/>
              </w:numPr>
              <w:spacing w:line="300" w:lineRule="atLeast"/>
              <w:ind w:left="240" w:hanging="232"/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Creating various dashboards that provides meaningful insights to the leadership using Tableau</w:t>
            </w:r>
          </w:p>
          <w:p w14:paraId="718DC8A5" w14:textId="3FF1D1CA" w:rsidR="00B219E0" w:rsidRPr="00B219E0" w:rsidRDefault="00B219E0" w:rsidP="00B219E0">
            <w:pPr>
              <w:pStyle w:val="divdocumentulli"/>
              <w:numPr>
                <w:ilvl w:val="0"/>
                <w:numId w:val="2"/>
              </w:numPr>
              <w:spacing w:line="300" w:lineRule="atLeast"/>
              <w:ind w:left="240" w:hanging="232"/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Experience in business analysis and learning management with extensive expertise in business analysis and reporting</w:t>
            </w:r>
          </w:p>
          <w:p w14:paraId="3AAD855A" w14:textId="77777777" w:rsidR="000007FA" w:rsidRPr="000007FA" w:rsidRDefault="000007FA" w:rsidP="00F60809">
            <w:pPr>
              <w:pStyle w:val="paddedline"/>
              <w:spacing w:line="300" w:lineRule="atLeast"/>
              <w:rPr>
                <w:rStyle w:val="left-box"/>
                <w:rFonts w:ascii="Georgia, serif" w:eastAsia="Georgia, serif" w:hAnsi="Georgia, serif" w:cs="Georgia, serif"/>
                <w:b/>
                <w:bCs/>
                <w:color w:val="4A4A4A"/>
                <w:spacing w:val="10"/>
              </w:rPr>
            </w:pPr>
          </w:p>
          <w:p w14:paraId="2A491321" w14:textId="77777777" w:rsidR="004E2F65" w:rsidRDefault="00657445" w:rsidP="00F60809">
            <w:pPr>
              <w:pStyle w:val="divdocumentleft-boxsinglecolumn"/>
              <w:spacing w:line="300" w:lineRule="atLeast"/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txtBold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Deloitte</w:t>
            </w: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 - </w:t>
            </w:r>
            <w:r>
              <w:rPr>
                <w:rStyle w:val="txtBold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Senior Analyst and Business Consultant</w:t>
            </w:r>
            <w:r>
              <w:rPr>
                <w:rStyle w:val="singlecolumnspanpaddedlinenth-child1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 </w:t>
            </w:r>
          </w:p>
          <w:p w14:paraId="506F91C9" w14:textId="30AE9C4C" w:rsidR="004E2F65" w:rsidRDefault="00657445" w:rsidP="00F60809">
            <w:pPr>
              <w:pStyle w:val="paddedline"/>
              <w:spacing w:line="300" w:lineRule="atLeast"/>
              <w:rPr>
                <w:rStyle w:val="left-box"/>
                <w:rFonts w:ascii="Palatino Linotype" w:eastAsia="Palatino Linotype" w:hAnsi="Palatino Linotype" w:cs="Palatino Linotype"/>
                <w:i/>
                <w:iCs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i/>
                <w:iCs/>
                <w:color w:val="4A4A4A"/>
                <w:sz w:val="20"/>
                <w:szCs w:val="20"/>
              </w:rPr>
              <w:t xml:space="preserve">05/2017 </w:t>
            </w:r>
            <w:r w:rsidR="000007FA">
              <w:rPr>
                <w:rStyle w:val="span"/>
                <w:rFonts w:ascii="Palatino Linotype" w:eastAsia="Palatino Linotype" w:hAnsi="Palatino Linotype" w:cs="Palatino Linotype"/>
                <w:i/>
                <w:iCs/>
                <w:color w:val="4A4A4A"/>
                <w:sz w:val="20"/>
                <w:szCs w:val="20"/>
              </w:rPr>
              <w:t>–</w:t>
            </w:r>
            <w:r>
              <w:rPr>
                <w:rStyle w:val="span"/>
                <w:rFonts w:ascii="Palatino Linotype" w:eastAsia="Palatino Linotype" w:hAnsi="Palatino Linotype" w:cs="Palatino Linotype"/>
                <w:i/>
                <w:iCs/>
                <w:color w:val="4A4A4A"/>
                <w:sz w:val="20"/>
                <w:szCs w:val="20"/>
              </w:rPr>
              <w:t xml:space="preserve"> </w:t>
            </w:r>
            <w:r w:rsidR="000007FA">
              <w:rPr>
                <w:rStyle w:val="span"/>
                <w:rFonts w:ascii="Palatino Linotype" w:eastAsia="Palatino Linotype" w:hAnsi="Palatino Linotype" w:cs="Palatino Linotype"/>
                <w:i/>
                <w:iCs/>
                <w:color w:val="4A4A4A"/>
                <w:sz w:val="20"/>
                <w:szCs w:val="20"/>
              </w:rPr>
              <w:t>03/2021</w:t>
            </w:r>
          </w:p>
          <w:p w14:paraId="633899B8" w14:textId="77777777" w:rsidR="004E2F65" w:rsidRDefault="00657445" w:rsidP="00F60809">
            <w:pPr>
              <w:pStyle w:val="divdocumentulli"/>
              <w:numPr>
                <w:ilvl w:val="0"/>
                <w:numId w:val="2"/>
              </w:numPr>
              <w:spacing w:before="60" w:line="300" w:lineRule="atLeast"/>
              <w:ind w:left="240" w:hanging="232"/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Business Lead &amp; Subject Matter Expert, with strong experience in the areas of change and release management, defect analysis, system configuration, stakeholder communication and providing training related to new learning solutions</w:t>
            </w:r>
          </w:p>
          <w:p w14:paraId="0D6E0F8C" w14:textId="7212015E" w:rsidR="004E2F65" w:rsidRDefault="00657445" w:rsidP="00F60809">
            <w:pPr>
              <w:pStyle w:val="divdocumentulli"/>
              <w:numPr>
                <w:ilvl w:val="0"/>
                <w:numId w:val="2"/>
              </w:numPr>
              <w:spacing w:line="300" w:lineRule="atLeast"/>
              <w:ind w:left="240" w:hanging="232"/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Developed business solutions leveraging existing technology to meet the requirements of key stakeholders, product leadership teams, and steering committees</w:t>
            </w:r>
          </w:p>
          <w:p w14:paraId="52573052" w14:textId="2D9476EE" w:rsidR="004E2F65" w:rsidRDefault="00F068A5" w:rsidP="00F60809">
            <w:pPr>
              <w:pStyle w:val="divdocumentulli"/>
              <w:numPr>
                <w:ilvl w:val="0"/>
                <w:numId w:val="2"/>
              </w:numPr>
              <w:spacing w:line="300" w:lineRule="atLeast"/>
              <w:ind w:left="240" w:hanging="232"/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Lead</w:t>
            </w:r>
            <w:r w:rsidR="00657445"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 end-to-end release and implementation life cycles of product enhancements by ensuring client requirements are met with optimal business results</w:t>
            </w:r>
          </w:p>
          <w:p w14:paraId="75E5980C" w14:textId="150B1591" w:rsidR="004E2F65" w:rsidRDefault="00657445" w:rsidP="00F60809">
            <w:pPr>
              <w:pStyle w:val="divdocumentulli"/>
              <w:numPr>
                <w:ilvl w:val="0"/>
                <w:numId w:val="2"/>
              </w:numPr>
              <w:spacing w:line="300" w:lineRule="atLeast"/>
              <w:ind w:left="240" w:hanging="232"/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Identified and implemented operational improvements, enhancements, customizations and rolling out learning solutions that arise from the need analysis, communications &amp; project management</w:t>
            </w:r>
          </w:p>
          <w:p w14:paraId="0406F189" w14:textId="561C7A42" w:rsidR="004E2F65" w:rsidRDefault="00657445" w:rsidP="00F60809">
            <w:pPr>
              <w:pStyle w:val="divdocumentulli"/>
              <w:numPr>
                <w:ilvl w:val="0"/>
                <w:numId w:val="2"/>
              </w:numPr>
              <w:spacing w:line="300" w:lineRule="atLeast"/>
              <w:ind w:left="240" w:hanging="232"/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Facilitat</w:t>
            </w:r>
            <w:r w:rsidR="00F068A5"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ed </w:t>
            </w: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various user group meet with learning leaders across geographical regions for the best practices and gaining consensus visioning to business growth</w:t>
            </w:r>
          </w:p>
          <w:p w14:paraId="35BF7B1C" w14:textId="7E76EDBA" w:rsidR="004E2F65" w:rsidRPr="000007FA" w:rsidRDefault="00657445" w:rsidP="00F60809">
            <w:pPr>
              <w:pStyle w:val="divdocumentulli"/>
              <w:numPr>
                <w:ilvl w:val="0"/>
                <w:numId w:val="2"/>
              </w:numPr>
              <w:spacing w:line="300" w:lineRule="atLeast"/>
              <w:ind w:left="240" w:hanging="232"/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Perform</w:t>
            </w:r>
            <w:r w:rsidR="00F068A5"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ed</w:t>
            </w: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 system analysis, documentation, testing, implementation and user support for platform transitions</w:t>
            </w:r>
          </w:p>
          <w:p w14:paraId="638693A8" w14:textId="77777777" w:rsidR="00B219E0" w:rsidRDefault="00657445" w:rsidP="00B219E0">
            <w:pPr>
              <w:pStyle w:val="divdocumentulli"/>
              <w:numPr>
                <w:ilvl w:val="0"/>
                <w:numId w:val="2"/>
              </w:numPr>
              <w:spacing w:line="300" w:lineRule="atLeast"/>
              <w:ind w:left="240" w:hanging="232"/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Evaluated and adopted new technologies to address changing industry needs. Review process implementation plans to assess risk and feasibility</w:t>
            </w:r>
            <w:r w:rsidR="00B219E0"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 </w:t>
            </w:r>
          </w:p>
          <w:p w14:paraId="4B1F56F0" w14:textId="77777777" w:rsidR="004E2F65" w:rsidRDefault="00657445" w:rsidP="00F60809">
            <w:pPr>
              <w:pStyle w:val="divdocumentleft-boxsinglecolumn"/>
              <w:spacing w:before="400" w:line="300" w:lineRule="atLeast"/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txtBold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Cognizant Technology Solutions</w:t>
            </w: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 - </w:t>
            </w:r>
            <w:r>
              <w:rPr>
                <w:rStyle w:val="txtBold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LMS Specialist / Learning Administrator</w:t>
            </w:r>
            <w:r>
              <w:rPr>
                <w:rStyle w:val="singlecolumnspanpaddedlinenth-child1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 </w:t>
            </w:r>
          </w:p>
          <w:p w14:paraId="0C5716F9" w14:textId="77777777" w:rsidR="004E2F65" w:rsidRDefault="00657445" w:rsidP="00F60809">
            <w:pPr>
              <w:pStyle w:val="paddedline"/>
              <w:spacing w:line="300" w:lineRule="atLeast"/>
              <w:rPr>
                <w:rStyle w:val="left-box"/>
                <w:rFonts w:ascii="Palatino Linotype" w:eastAsia="Palatino Linotype" w:hAnsi="Palatino Linotype" w:cs="Palatino Linotype"/>
                <w:i/>
                <w:iCs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i/>
                <w:iCs/>
                <w:color w:val="4A4A4A"/>
                <w:sz w:val="20"/>
                <w:szCs w:val="20"/>
              </w:rPr>
              <w:t>07/2014 - 04/2017</w:t>
            </w:r>
          </w:p>
          <w:p w14:paraId="04190383" w14:textId="77777777" w:rsidR="004E2F65" w:rsidRDefault="00657445" w:rsidP="00F60809">
            <w:pPr>
              <w:pStyle w:val="divdocumentulli"/>
              <w:numPr>
                <w:ilvl w:val="0"/>
                <w:numId w:val="3"/>
              </w:numPr>
              <w:spacing w:before="60" w:line="300" w:lineRule="atLeast"/>
              <w:ind w:left="240" w:hanging="232"/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Acted as a Training Co-coordinator and LMS Administrator for the business from requirements gathering to managing and executing the deliverables.</w:t>
            </w:r>
          </w:p>
          <w:p w14:paraId="2BFC343B" w14:textId="77777777" w:rsidR="004E2F65" w:rsidRDefault="00657445" w:rsidP="00F60809">
            <w:pPr>
              <w:pStyle w:val="divdocumentulli"/>
              <w:numPr>
                <w:ilvl w:val="0"/>
                <w:numId w:val="3"/>
              </w:numPr>
              <w:spacing w:line="300" w:lineRule="atLeast"/>
              <w:ind w:left="240" w:hanging="232"/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Developed need based training modules for developing multi skilled work force and mentored the new team members to come up the learning curve</w:t>
            </w:r>
          </w:p>
          <w:p w14:paraId="056C9188" w14:textId="77777777" w:rsidR="004E2F65" w:rsidRDefault="00657445" w:rsidP="00F60809">
            <w:pPr>
              <w:pStyle w:val="divdocumentulli"/>
              <w:numPr>
                <w:ilvl w:val="0"/>
                <w:numId w:val="3"/>
              </w:numPr>
              <w:spacing w:line="300" w:lineRule="atLeast"/>
              <w:ind w:left="240" w:hanging="232"/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Managed teams with focus on excelling business targets &amp; service delivery metrics</w:t>
            </w:r>
          </w:p>
          <w:p w14:paraId="3117B692" w14:textId="77777777" w:rsidR="004E2F65" w:rsidRDefault="00657445" w:rsidP="00F60809">
            <w:pPr>
              <w:pStyle w:val="divdocumentulli"/>
              <w:numPr>
                <w:ilvl w:val="0"/>
                <w:numId w:val="3"/>
              </w:numPr>
              <w:spacing w:line="300" w:lineRule="atLeast"/>
              <w:ind w:left="240" w:hanging="232"/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Monitored and evaluated metrics, prepared reports on standards &amp; performance target</w:t>
            </w:r>
          </w:p>
          <w:p w14:paraId="4E5F468C" w14:textId="77777777" w:rsidR="004E2F65" w:rsidRDefault="00657445" w:rsidP="00F60809">
            <w:pPr>
              <w:pStyle w:val="divdocumentulli"/>
              <w:numPr>
                <w:ilvl w:val="0"/>
                <w:numId w:val="3"/>
              </w:numPr>
              <w:spacing w:line="300" w:lineRule="atLeast"/>
              <w:ind w:left="240" w:hanging="232"/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Ensured quality services are provided and document functionalities are maintained</w:t>
            </w:r>
          </w:p>
          <w:p w14:paraId="70DA66AE" w14:textId="7AED48DE" w:rsidR="004E2F65" w:rsidRPr="000007FA" w:rsidRDefault="004E2F65" w:rsidP="00F60809">
            <w:pPr>
              <w:pStyle w:val="divdocumentulli"/>
              <w:spacing w:line="300" w:lineRule="atLeast"/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</w:p>
        </w:tc>
        <w:tc>
          <w:tcPr>
            <w:tcW w:w="293" w:type="dxa"/>
            <w:tcMar>
              <w:top w:w="5" w:type="dxa"/>
              <w:left w:w="5" w:type="dxa"/>
              <w:bottom w:w="5" w:type="dxa"/>
              <w:right w:w="5" w:type="dxa"/>
            </w:tcMar>
            <w:vAlign w:val="bottom"/>
            <w:hideMark/>
          </w:tcPr>
          <w:p w14:paraId="05A21B46" w14:textId="77777777" w:rsidR="004E2F65" w:rsidRDefault="004E2F65" w:rsidP="00F60809">
            <w:pPr>
              <w:pStyle w:val="leftboxrightpaddingcellParagraph"/>
              <w:spacing w:line="300" w:lineRule="atLeast"/>
              <w:rPr>
                <w:rStyle w:val="leftboxrightpaddingcell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</w:p>
        </w:tc>
        <w:tc>
          <w:tcPr>
            <w:tcW w:w="293" w:type="dxa"/>
            <w:shd w:val="clear" w:color="auto" w:fill="F5F5F5"/>
            <w:tcMar>
              <w:top w:w="5" w:type="dxa"/>
              <w:left w:w="5" w:type="dxa"/>
              <w:bottom w:w="5" w:type="dxa"/>
              <w:right w:w="5" w:type="dxa"/>
            </w:tcMar>
            <w:vAlign w:val="bottom"/>
            <w:hideMark/>
          </w:tcPr>
          <w:p w14:paraId="36FCFBDC" w14:textId="77777777" w:rsidR="004E2F65" w:rsidRDefault="004E2F65" w:rsidP="00F60809">
            <w:pPr>
              <w:pStyle w:val="leftboxrightpaddingcellParagraph"/>
              <w:spacing w:line="300" w:lineRule="atLeast"/>
              <w:rPr>
                <w:rStyle w:val="leftboxrightpaddingcell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</w:p>
        </w:tc>
        <w:tc>
          <w:tcPr>
            <w:tcW w:w="3551" w:type="dxa"/>
            <w:shd w:val="clear" w:color="auto" w:fill="F5F5F5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tbl>
            <w:tblPr>
              <w:tblStyle w:val="documentaddress"/>
              <w:tblW w:w="372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407"/>
              <w:gridCol w:w="3313"/>
            </w:tblGrid>
            <w:tr w:rsidR="004E2F65" w14:paraId="2B2A902F" w14:textId="77777777" w:rsidTr="00F60809">
              <w:trPr>
                <w:trHeight w:val="213"/>
              </w:trPr>
              <w:tc>
                <w:tcPr>
                  <w:tcW w:w="407" w:type="dxa"/>
                  <w:tcMar>
                    <w:top w:w="300" w:type="dxa"/>
                    <w:left w:w="5" w:type="dxa"/>
                    <w:bottom w:w="5" w:type="dxa"/>
                    <w:right w:w="5" w:type="dxa"/>
                  </w:tcMar>
                  <w:vAlign w:val="center"/>
                  <w:hideMark/>
                </w:tcPr>
                <w:p w14:paraId="2256FFF0" w14:textId="77777777" w:rsidR="004E2F65" w:rsidRDefault="00657445" w:rsidP="00262EC4">
                  <w:pPr>
                    <w:framePr w:hSpace="180" w:wrap="around" w:vAnchor="text" w:hAnchor="text" w:y="1"/>
                    <w:suppressOverlap/>
                    <w:rPr>
                      <w:rStyle w:val="right-box"/>
                      <w:rFonts w:ascii="Palatino Linotype" w:eastAsia="Palatino Linotype" w:hAnsi="Palatino Linotype" w:cs="Palatino Linotype"/>
                      <w:color w:val="4A4A4A"/>
                      <w:sz w:val="20"/>
                      <w:szCs w:val="20"/>
                      <w:shd w:val="clear" w:color="auto" w:fill="auto"/>
                    </w:rPr>
                  </w:pPr>
                  <w:r>
                    <w:rPr>
                      <w:rStyle w:val="documentaddressiconRowiconSvg"/>
                      <w:rFonts w:ascii="Palatino Linotype" w:eastAsia="Palatino Linotype" w:hAnsi="Palatino Linotype" w:cs="Palatino Linotype"/>
                      <w:noProof/>
                      <w:color w:val="4A4A4A"/>
                      <w:sz w:val="20"/>
                      <w:szCs w:val="20"/>
                    </w:rPr>
                    <w:drawing>
                      <wp:inline distT="0" distB="0" distL="0" distR="0" wp14:anchorId="4B3A0733" wp14:editId="0C33131C">
                        <wp:extent cx="140148" cy="102158"/>
                        <wp:effectExtent l="0" t="0" r="0" b="0"/>
                        <wp:docPr id="100003" name="Picture 100003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3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0148" cy="10215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313" w:type="dxa"/>
                  <w:tcMar>
                    <w:top w:w="300" w:type="dxa"/>
                    <w:left w:w="5" w:type="dxa"/>
                    <w:bottom w:w="65" w:type="dxa"/>
                    <w:right w:w="5" w:type="dxa"/>
                  </w:tcMar>
                  <w:vAlign w:val="center"/>
                  <w:hideMark/>
                </w:tcPr>
                <w:p w14:paraId="7EA56BEE" w14:textId="77777777" w:rsidR="004E2F65" w:rsidRDefault="00657445" w:rsidP="00262EC4">
                  <w:pPr>
                    <w:framePr w:hSpace="180" w:wrap="around" w:vAnchor="text" w:hAnchor="text" w:y="1"/>
                    <w:suppressOverlap/>
                    <w:rPr>
                      <w:rStyle w:val="documentaddressiconRowiconSvg"/>
                      <w:rFonts w:ascii="Palatino Linotype" w:eastAsia="Palatino Linotype" w:hAnsi="Palatino Linotype" w:cs="Palatino Linotype"/>
                      <w:color w:val="4A4A4A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Palatino Linotype" w:eastAsia="Palatino Linotype" w:hAnsi="Palatino Linotype" w:cs="Palatino Linotype"/>
                      <w:color w:val="4A4A4A"/>
                      <w:sz w:val="20"/>
                      <w:szCs w:val="20"/>
                    </w:rPr>
                    <w:t>kalaipriya.kannan@gmail.com</w:t>
                  </w:r>
                </w:p>
              </w:tc>
            </w:tr>
            <w:tr w:rsidR="004E2F65" w14:paraId="5428D157" w14:textId="77777777" w:rsidTr="00F60809">
              <w:trPr>
                <w:trHeight w:val="213"/>
              </w:trPr>
              <w:tc>
                <w:tcPr>
                  <w:tcW w:w="407" w:type="dxa"/>
                  <w:tcMar>
                    <w:top w:w="5" w:type="dxa"/>
                    <w:left w:w="5" w:type="dxa"/>
                    <w:bottom w:w="300" w:type="dxa"/>
                    <w:right w:w="5" w:type="dxa"/>
                  </w:tcMar>
                  <w:vAlign w:val="center"/>
                  <w:hideMark/>
                </w:tcPr>
                <w:p w14:paraId="1AEA2555" w14:textId="77777777" w:rsidR="004E2F65" w:rsidRDefault="00657445" w:rsidP="00262EC4">
                  <w:pPr>
                    <w:framePr w:hSpace="180" w:wrap="around" w:vAnchor="text" w:hAnchor="text" w:y="1"/>
                    <w:suppressOverlap/>
                    <w:rPr>
                      <w:rStyle w:val="documentaddressiconRowiconTxt"/>
                      <w:rFonts w:ascii="Palatino Linotype" w:eastAsia="Palatino Linotype" w:hAnsi="Palatino Linotype" w:cs="Palatino Linotype"/>
                      <w:color w:val="4A4A4A"/>
                      <w:sz w:val="20"/>
                      <w:szCs w:val="20"/>
                    </w:rPr>
                  </w:pPr>
                  <w:r>
                    <w:rPr>
                      <w:rStyle w:val="documentaddressiconRowiconSvg"/>
                      <w:rFonts w:ascii="Palatino Linotype" w:eastAsia="Palatino Linotype" w:hAnsi="Palatino Linotype" w:cs="Palatino Linotype"/>
                      <w:noProof/>
                      <w:color w:val="4A4A4A"/>
                      <w:sz w:val="20"/>
                      <w:szCs w:val="20"/>
                    </w:rPr>
                    <w:drawing>
                      <wp:inline distT="0" distB="0" distL="0" distR="0" wp14:anchorId="1E70DC03" wp14:editId="6AB51376">
                        <wp:extent cx="127463" cy="152923"/>
                        <wp:effectExtent l="0" t="0" r="0" b="0"/>
                        <wp:docPr id="100005" name="Picture 100005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5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7463" cy="15292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313" w:type="dxa"/>
                  <w:tcMar>
                    <w:top w:w="5" w:type="dxa"/>
                    <w:left w:w="5" w:type="dxa"/>
                    <w:bottom w:w="300" w:type="dxa"/>
                    <w:right w:w="5" w:type="dxa"/>
                  </w:tcMar>
                  <w:vAlign w:val="center"/>
                  <w:hideMark/>
                </w:tcPr>
                <w:p w14:paraId="23A6E195" w14:textId="77777777" w:rsidR="004E2F65" w:rsidRDefault="00657445" w:rsidP="00262EC4">
                  <w:pPr>
                    <w:framePr w:hSpace="180" w:wrap="around" w:vAnchor="text" w:hAnchor="text" w:y="1"/>
                    <w:suppressOverlap/>
                    <w:rPr>
                      <w:rStyle w:val="documentaddressiconRowiconSvg"/>
                      <w:rFonts w:ascii="Palatino Linotype" w:eastAsia="Palatino Linotype" w:hAnsi="Palatino Linotype" w:cs="Palatino Linotype"/>
                      <w:color w:val="4A4A4A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Palatino Linotype" w:eastAsia="Palatino Linotype" w:hAnsi="Palatino Linotype" w:cs="Palatino Linotype"/>
                      <w:color w:val="4A4A4A"/>
                      <w:sz w:val="20"/>
                      <w:szCs w:val="20"/>
                    </w:rPr>
                    <w:t>+91- 9840511730</w:t>
                  </w:r>
                  <w:r>
                    <w:rPr>
                      <w:rStyle w:val="documentaddressiconRowiconTxt"/>
                      <w:rFonts w:ascii="Palatino Linotype" w:eastAsia="Palatino Linotype" w:hAnsi="Palatino Linotype" w:cs="Palatino Linotype"/>
                      <w:color w:val="4A4A4A"/>
                      <w:sz w:val="20"/>
                      <w:szCs w:val="20"/>
                    </w:rPr>
                    <w:t xml:space="preserve"> </w:t>
                  </w:r>
                </w:p>
              </w:tc>
            </w:tr>
          </w:tbl>
          <w:p w14:paraId="3CF3E9FF" w14:textId="77777777" w:rsidR="004E2F65" w:rsidRDefault="00657445" w:rsidP="00F60809">
            <w:pPr>
              <w:pStyle w:val="divdocumentdivsectiontitle"/>
              <w:pBdr>
                <w:top w:val="single" w:sz="8" w:space="15" w:color="C4C4C4"/>
              </w:pBdr>
              <w:spacing w:after="200"/>
              <w:rPr>
                <w:rStyle w:val="right-box"/>
                <w:rFonts w:ascii="Georgia, serif" w:eastAsia="Georgia, serif" w:hAnsi="Georgia, serif" w:cs="Georgia, serif"/>
                <w:b/>
                <w:bCs/>
                <w:i/>
                <w:iCs/>
                <w:color w:val="4A4A4A"/>
                <w:spacing w:val="10"/>
                <w:shd w:val="clear" w:color="auto" w:fill="auto"/>
              </w:rPr>
            </w:pPr>
            <w:r>
              <w:rPr>
                <w:rStyle w:val="right-box"/>
                <w:rFonts w:ascii="Georgia, serif" w:eastAsia="Georgia, serif" w:hAnsi="Georgia, serif" w:cs="Georgia, serif"/>
                <w:b/>
                <w:bCs/>
                <w:i/>
                <w:iCs/>
                <w:color w:val="4A4A4A"/>
                <w:spacing w:val="10"/>
                <w:shd w:val="clear" w:color="auto" w:fill="auto"/>
              </w:rPr>
              <w:t>Skills</w:t>
            </w:r>
          </w:p>
          <w:p w14:paraId="7464AAFC" w14:textId="77777777" w:rsidR="004E2F65" w:rsidRDefault="00657445" w:rsidP="00F60809">
            <w:pPr>
              <w:pStyle w:val="divdocumentulli"/>
              <w:numPr>
                <w:ilvl w:val="0"/>
                <w:numId w:val="5"/>
              </w:numPr>
              <w:pBdr>
                <w:left w:val="none" w:sz="0" w:space="0" w:color="auto"/>
              </w:pBdr>
              <w:spacing w:line="300" w:lineRule="atLeast"/>
              <w:ind w:left="240" w:hanging="232"/>
              <w:rPr>
                <w:rStyle w:val="singlecolumnspanpaddedlinenth-child1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singlecolumnspanpaddedlinenth-child1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Team Management</w:t>
            </w:r>
          </w:p>
          <w:p w14:paraId="55006D19" w14:textId="77777777" w:rsidR="004E2F65" w:rsidRDefault="00657445" w:rsidP="00F60809">
            <w:pPr>
              <w:pStyle w:val="divdocumentulli"/>
              <w:numPr>
                <w:ilvl w:val="0"/>
                <w:numId w:val="5"/>
              </w:numPr>
              <w:spacing w:line="300" w:lineRule="atLeast"/>
              <w:ind w:left="240" w:hanging="232"/>
              <w:rPr>
                <w:rStyle w:val="singlecolumnspanpaddedlinenth-child1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singlecolumnspanpaddedlinenth-child1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Reporting and Business Analysis</w:t>
            </w:r>
          </w:p>
          <w:p w14:paraId="0C663320" w14:textId="77777777" w:rsidR="004E2F65" w:rsidRDefault="00657445" w:rsidP="00F60809">
            <w:pPr>
              <w:pStyle w:val="divdocumentulli"/>
              <w:numPr>
                <w:ilvl w:val="0"/>
                <w:numId w:val="5"/>
              </w:numPr>
              <w:spacing w:line="300" w:lineRule="atLeast"/>
              <w:ind w:left="240" w:hanging="232"/>
              <w:rPr>
                <w:rStyle w:val="singlecolumnspanpaddedlinenth-child1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singlecolumnspanpaddedlinenth-child1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Business Process Improvement</w:t>
            </w:r>
          </w:p>
          <w:p w14:paraId="55759874" w14:textId="77777777" w:rsidR="004E2F65" w:rsidRDefault="00657445" w:rsidP="00F60809">
            <w:pPr>
              <w:pStyle w:val="divdocumentulli"/>
              <w:numPr>
                <w:ilvl w:val="0"/>
                <w:numId w:val="5"/>
              </w:numPr>
              <w:spacing w:line="300" w:lineRule="atLeast"/>
              <w:ind w:left="240" w:hanging="232"/>
              <w:rPr>
                <w:rStyle w:val="singlecolumnspanpaddedlinenth-child1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singlecolumnspanpaddedlinenth-child1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Business Consulting &amp; Advisory</w:t>
            </w:r>
          </w:p>
          <w:p w14:paraId="1B45AAC4" w14:textId="77777777" w:rsidR="004E2F65" w:rsidRDefault="00657445" w:rsidP="00F60809">
            <w:pPr>
              <w:pStyle w:val="divdocumentulli"/>
              <w:numPr>
                <w:ilvl w:val="0"/>
                <w:numId w:val="6"/>
              </w:numPr>
              <w:spacing w:line="300" w:lineRule="atLeast"/>
              <w:ind w:left="240" w:hanging="232"/>
              <w:rPr>
                <w:rStyle w:val="right-box"/>
                <w:rFonts w:ascii="Palatino Linotype" w:eastAsia="Palatino Linotype" w:hAnsi="Palatino Linotype" w:cs="Palatino Linotype"/>
                <w:color w:val="4A4A4A"/>
                <w:sz w:val="20"/>
                <w:szCs w:val="20"/>
                <w:shd w:val="clear" w:color="auto" w:fill="auto"/>
              </w:rPr>
            </w:pPr>
            <w:r>
              <w:rPr>
                <w:rStyle w:val="right-box"/>
                <w:rFonts w:ascii="Palatino Linotype" w:eastAsia="Palatino Linotype" w:hAnsi="Palatino Linotype" w:cs="Palatino Linotype"/>
                <w:color w:val="4A4A4A"/>
                <w:sz w:val="20"/>
                <w:szCs w:val="20"/>
                <w:shd w:val="clear" w:color="auto" w:fill="auto"/>
              </w:rPr>
              <w:t>Business and Technical Analysis</w:t>
            </w:r>
          </w:p>
          <w:p w14:paraId="5AB4E889" w14:textId="5692B553" w:rsidR="004E2F65" w:rsidRDefault="00657445" w:rsidP="00F60809">
            <w:pPr>
              <w:pStyle w:val="divdocumentulli"/>
              <w:numPr>
                <w:ilvl w:val="0"/>
                <w:numId w:val="6"/>
              </w:numPr>
              <w:spacing w:line="300" w:lineRule="atLeast"/>
              <w:ind w:left="240" w:hanging="232"/>
              <w:rPr>
                <w:rStyle w:val="right-box"/>
                <w:rFonts w:ascii="Palatino Linotype" w:eastAsia="Palatino Linotype" w:hAnsi="Palatino Linotype" w:cs="Palatino Linotype"/>
                <w:color w:val="4A4A4A"/>
                <w:sz w:val="20"/>
                <w:szCs w:val="20"/>
                <w:shd w:val="clear" w:color="auto" w:fill="auto"/>
              </w:rPr>
            </w:pPr>
            <w:r>
              <w:rPr>
                <w:rStyle w:val="right-box"/>
                <w:rFonts w:ascii="Palatino Linotype" w:eastAsia="Palatino Linotype" w:hAnsi="Palatino Linotype" w:cs="Palatino Linotype"/>
                <w:color w:val="4A4A4A"/>
                <w:sz w:val="20"/>
                <w:szCs w:val="20"/>
                <w:shd w:val="clear" w:color="auto" w:fill="auto"/>
              </w:rPr>
              <w:t>Release</w:t>
            </w:r>
            <w:r w:rsidR="00262EC4">
              <w:rPr>
                <w:rStyle w:val="right-box"/>
                <w:rFonts w:ascii="Palatino Linotype" w:eastAsia="Palatino Linotype" w:hAnsi="Palatino Linotype" w:cs="Palatino Linotype"/>
                <w:color w:val="4A4A4A"/>
                <w:sz w:val="20"/>
                <w:szCs w:val="20"/>
                <w:shd w:val="clear" w:color="auto" w:fill="auto"/>
              </w:rPr>
              <w:t xml:space="preserve"> &amp; Change</w:t>
            </w:r>
            <w:r>
              <w:rPr>
                <w:rStyle w:val="right-box"/>
                <w:rFonts w:ascii="Palatino Linotype" w:eastAsia="Palatino Linotype" w:hAnsi="Palatino Linotype" w:cs="Palatino Linotype"/>
                <w:color w:val="4A4A4A"/>
                <w:sz w:val="20"/>
                <w:szCs w:val="20"/>
                <w:shd w:val="clear" w:color="auto" w:fill="auto"/>
              </w:rPr>
              <w:t xml:space="preserve"> Management</w:t>
            </w:r>
          </w:p>
          <w:p w14:paraId="49899C84" w14:textId="77777777" w:rsidR="004E2F65" w:rsidRDefault="00657445" w:rsidP="00F60809">
            <w:pPr>
              <w:pStyle w:val="divdocumentulli"/>
              <w:numPr>
                <w:ilvl w:val="0"/>
                <w:numId w:val="6"/>
              </w:numPr>
              <w:spacing w:line="300" w:lineRule="atLeast"/>
              <w:ind w:left="240" w:hanging="232"/>
              <w:rPr>
                <w:rStyle w:val="right-box"/>
                <w:rFonts w:ascii="Palatino Linotype" w:eastAsia="Palatino Linotype" w:hAnsi="Palatino Linotype" w:cs="Palatino Linotype"/>
                <w:color w:val="4A4A4A"/>
                <w:sz w:val="20"/>
                <w:szCs w:val="20"/>
                <w:shd w:val="clear" w:color="auto" w:fill="auto"/>
              </w:rPr>
            </w:pPr>
            <w:r>
              <w:rPr>
                <w:rStyle w:val="right-box"/>
                <w:rFonts w:ascii="Palatino Linotype" w:eastAsia="Palatino Linotype" w:hAnsi="Palatino Linotype" w:cs="Palatino Linotype"/>
                <w:color w:val="4A4A4A"/>
                <w:sz w:val="20"/>
                <w:szCs w:val="20"/>
                <w:shd w:val="clear" w:color="auto" w:fill="auto"/>
              </w:rPr>
              <w:t>Vendor Management</w:t>
            </w:r>
          </w:p>
          <w:p w14:paraId="3F4658BB" w14:textId="77777777" w:rsidR="004E2F65" w:rsidRDefault="00657445" w:rsidP="00F60809">
            <w:pPr>
              <w:pStyle w:val="divdocumentulli"/>
              <w:numPr>
                <w:ilvl w:val="0"/>
                <w:numId w:val="6"/>
              </w:numPr>
              <w:spacing w:line="300" w:lineRule="atLeast"/>
              <w:ind w:left="240" w:hanging="232"/>
              <w:rPr>
                <w:rStyle w:val="right-box"/>
                <w:rFonts w:ascii="Palatino Linotype" w:eastAsia="Palatino Linotype" w:hAnsi="Palatino Linotype" w:cs="Palatino Linotype"/>
                <w:color w:val="4A4A4A"/>
                <w:sz w:val="20"/>
                <w:szCs w:val="20"/>
                <w:shd w:val="clear" w:color="auto" w:fill="auto"/>
              </w:rPr>
            </w:pPr>
            <w:r>
              <w:rPr>
                <w:rStyle w:val="right-box"/>
                <w:rFonts w:ascii="Palatino Linotype" w:eastAsia="Palatino Linotype" w:hAnsi="Palatino Linotype" w:cs="Palatino Linotype"/>
                <w:color w:val="4A4A4A"/>
                <w:sz w:val="20"/>
                <w:szCs w:val="20"/>
                <w:shd w:val="clear" w:color="auto" w:fill="auto"/>
              </w:rPr>
              <w:t>Performance Improvement</w:t>
            </w:r>
          </w:p>
          <w:p w14:paraId="08C6E38A" w14:textId="77777777" w:rsidR="004E2F65" w:rsidRDefault="00657445" w:rsidP="00F60809">
            <w:pPr>
              <w:pStyle w:val="divdocumentulli"/>
              <w:numPr>
                <w:ilvl w:val="0"/>
                <w:numId w:val="6"/>
              </w:numPr>
              <w:spacing w:line="300" w:lineRule="atLeast"/>
              <w:ind w:left="240" w:hanging="232"/>
              <w:rPr>
                <w:rStyle w:val="right-box"/>
                <w:rFonts w:ascii="Palatino Linotype" w:eastAsia="Palatino Linotype" w:hAnsi="Palatino Linotype" w:cs="Palatino Linotype"/>
                <w:color w:val="4A4A4A"/>
                <w:sz w:val="20"/>
                <w:szCs w:val="20"/>
                <w:shd w:val="clear" w:color="auto" w:fill="auto"/>
              </w:rPr>
            </w:pPr>
            <w:r>
              <w:rPr>
                <w:rStyle w:val="right-box"/>
                <w:rFonts w:ascii="Palatino Linotype" w:eastAsia="Palatino Linotype" w:hAnsi="Palatino Linotype" w:cs="Palatino Linotype"/>
                <w:color w:val="4A4A4A"/>
                <w:sz w:val="20"/>
                <w:szCs w:val="20"/>
                <w:shd w:val="clear" w:color="auto" w:fill="auto"/>
              </w:rPr>
              <w:t>Business needs analysis</w:t>
            </w:r>
          </w:p>
          <w:p w14:paraId="5113E44C" w14:textId="77777777" w:rsidR="004E2F65" w:rsidRDefault="00657445" w:rsidP="00F60809">
            <w:pPr>
              <w:pStyle w:val="divdocumentulli"/>
              <w:numPr>
                <w:ilvl w:val="0"/>
                <w:numId w:val="6"/>
              </w:numPr>
              <w:spacing w:after="400" w:line="300" w:lineRule="atLeast"/>
              <w:ind w:left="240" w:hanging="232"/>
              <w:rPr>
                <w:rStyle w:val="right-box"/>
                <w:rFonts w:ascii="Palatino Linotype" w:eastAsia="Palatino Linotype" w:hAnsi="Palatino Linotype" w:cs="Palatino Linotype"/>
                <w:color w:val="4A4A4A"/>
                <w:sz w:val="20"/>
                <w:szCs w:val="20"/>
                <w:shd w:val="clear" w:color="auto" w:fill="auto"/>
              </w:rPr>
            </w:pPr>
            <w:r>
              <w:rPr>
                <w:rStyle w:val="right-box"/>
                <w:rFonts w:ascii="Palatino Linotype" w:eastAsia="Palatino Linotype" w:hAnsi="Palatino Linotype" w:cs="Palatino Linotype"/>
                <w:color w:val="4A4A4A"/>
                <w:sz w:val="20"/>
                <w:szCs w:val="20"/>
                <w:shd w:val="clear" w:color="auto" w:fill="auto"/>
              </w:rPr>
              <w:t>Learning Strategies and Industry Best Practices</w:t>
            </w:r>
          </w:p>
          <w:p w14:paraId="032A162C" w14:textId="77777777" w:rsidR="004E2F65" w:rsidRDefault="00657445" w:rsidP="00F60809">
            <w:pPr>
              <w:pStyle w:val="divdocumentdivsectiontitle"/>
              <w:pBdr>
                <w:top w:val="single" w:sz="8" w:space="15" w:color="C4C4C4"/>
              </w:pBdr>
              <w:spacing w:after="200"/>
              <w:rPr>
                <w:rStyle w:val="right-box"/>
                <w:rFonts w:ascii="Georgia, serif" w:eastAsia="Georgia, serif" w:hAnsi="Georgia, serif" w:cs="Georgia, serif"/>
                <w:b/>
                <w:bCs/>
                <w:i/>
                <w:iCs/>
                <w:color w:val="4A4A4A"/>
                <w:spacing w:val="10"/>
                <w:shd w:val="clear" w:color="auto" w:fill="auto"/>
              </w:rPr>
            </w:pPr>
            <w:r>
              <w:rPr>
                <w:rStyle w:val="right-box"/>
                <w:rFonts w:ascii="Georgia, serif" w:eastAsia="Georgia, serif" w:hAnsi="Georgia, serif" w:cs="Georgia, serif"/>
                <w:b/>
                <w:bCs/>
                <w:i/>
                <w:iCs/>
                <w:color w:val="4A4A4A"/>
                <w:spacing w:val="10"/>
                <w:shd w:val="clear" w:color="auto" w:fill="auto"/>
              </w:rPr>
              <w:t>Education</w:t>
            </w:r>
          </w:p>
          <w:p w14:paraId="00A1524E" w14:textId="77777777" w:rsidR="004E2F65" w:rsidRDefault="00657445" w:rsidP="00F60809">
            <w:pPr>
              <w:pStyle w:val="paddedline"/>
              <w:spacing w:line="300" w:lineRule="atLeast"/>
              <w:rPr>
                <w:rStyle w:val="right-box"/>
                <w:rFonts w:ascii="Palatino Linotype" w:eastAsia="Palatino Linotype" w:hAnsi="Palatino Linotype" w:cs="Palatino Linotype"/>
                <w:color w:val="4A4A4A"/>
                <w:sz w:val="20"/>
                <w:szCs w:val="20"/>
                <w:shd w:val="clear" w:color="auto" w:fill="auto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05/2014</w:t>
            </w:r>
            <w:r>
              <w:rPr>
                <w:rStyle w:val="right-box"/>
                <w:rFonts w:ascii="Palatino Linotype" w:eastAsia="Palatino Linotype" w:hAnsi="Palatino Linotype" w:cs="Palatino Linotype"/>
                <w:color w:val="4A4A4A"/>
                <w:sz w:val="20"/>
                <w:szCs w:val="20"/>
                <w:shd w:val="clear" w:color="auto" w:fill="auto"/>
              </w:rPr>
              <w:t xml:space="preserve"> </w:t>
            </w:r>
          </w:p>
          <w:p w14:paraId="59323E9E" w14:textId="5204A44E" w:rsidR="004E2F65" w:rsidRDefault="00657445" w:rsidP="00F60809">
            <w:pPr>
              <w:pStyle w:val="paddedline"/>
              <w:spacing w:line="300" w:lineRule="atLeast"/>
              <w:rPr>
                <w:rStyle w:val="right-box"/>
                <w:rFonts w:ascii="Palatino Linotype" w:eastAsia="Palatino Linotype" w:hAnsi="Palatino Linotype" w:cs="Palatino Linotype"/>
                <w:color w:val="4A4A4A"/>
                <w:sz w:val="20"/>
                <w:szCs w:val="20"/>
                <w:shd w:val="clear" w:color="auto" w:fill="auto"/>
              </w:rPr>
            </w:pPr>
            <w:r>
              <w:rPr>
                <w:rStyle w:val="txtBold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Vel Tech Institutions</w:t>
            </w:r>
            <w:r w:rsidR="00436BCC">
              <w:rPr>
                <w:rStyle w:val="txtBold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, </w:t>
            </w: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Chennai</w:t>
            </w:r>
          </w:p>
          <w:p w14:paraId="779911A8" w14:textId="77777777" w:rsidR="004E2F65" w:rsidRDefault="00657445" w:rsidP="00F60809">
            <w:pPr>
              <w:pStyle w:val="paddedline"/>
              <w:spacing w:after="400" w:line="300" w:lineRule="atLeast"/>
              <w:rPr>
                <w:rStyle w:val="right-box"/>
                <w:rFonts w:ascii="Palatino Linotype" w:eastAsia="Palatino Linotype" w:hAnsi="Palatino Linotype" w:cs="Palatino Linotype"/>
                <w:color w:val="4A4A4A"/>
                <w:sz w:val="20"/>
                <w:szCs w:val="20"/>
                <w:shd w:val="clear" w:color="auto" w:fill="auto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B.Tech</w:t>
            </w:r>
            <w:r>
              <w:rPr>
                <w:rStyle w:val="documentbeforecolonspace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: Information Technology</w:t>
            </w:r>
          </w:p>
          <w:p w14:paraId="1A47D0F7" w14:textId="77777777" w:rsidR="000007FA" w:rsidRDefault="000007FA" w:rsidP="00F60809">
            <w:pPr>
              <w:pStyle w:val="divdocumentdivsectiontitle"/>
              <w:pBdr>
                <w:top w:val="single" w:sz="8" w:space="15" w:color="C4C4C4"/>
              </w:pBdr>
              <w:spacing w:after="200"/>
              <w:rPr>
                <w:rStyle w:val="left-box"/>
                <w:rFonts w:ascii="Georgia, serif" w:eastAsia="Georgia, serif" w:hAnsi="Georgia, serif" w:cs="Georgia, serif"/>
                <w:b/>
                <w:bCs/>
                <w:i/>
                <w:iCs/>
                <w:color w:val="4A4A4A"/>
                <w:spacing w:val="10"/>
              </w:rPr>
            </w:pPr>
            <w:r>
              <w:rPr>
                <w:rStyle w:val="left-box"/>
                <w:rFonts w:ascii="Georgia, serif" w:eastAsia="Georgia, serif" w:hAnsi="Georgia, serif" w:cs="Georgia, serif"/>
                <w:b/>
                <w:bCs/>
                <w:i/>
                <w:iCs/>
                <w:color w:val="4A4A4A"/>
                <w:spacing w:val="10"/>
              </w:rPr>
              <w:t>Technical Skills</w:t>
            </w:r>
          </w:p>
          <w:p w14:paraId="50286507" w14:textId="77777777" w:rsidR="000007FA" w:rsidRDefault="000007FA" w:rsidP="00F60809">
            <w:pPr>
              <w:pStyle w:val="divdocumentulli"/>
              <w:numPr>
                <w:ilvl w:val="0"/>
                <w:numId w:val="4"/>
              </w:numPr>
              <w:pBdr>
                <w:left w:val="none" w:sz="0" w:space="0" w:color="auto"/>
              </w:pBdr>
              <w:spacing w:line="300" w:lineRule="atLeast"/>
              <w:ind w:left="240" w:hanging="232"/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SQL</w:t>
            </w:r>
          </w:p>
          <w:p w14:paraId="38B89A74" w14:textId="77777777" w:rsidR="000007FA" w:rsidRDefault="000007FA" w:rsidP="00F60809">
            <w:pPr>
              <w:pStyle w:val="divdocumentulli"/>
              <w:numPr>
                <w:ilvl w:val="0"/>
                <w:numId w:val="4"/>
              </w:numPr>
              <w:spacing w:line="300" w:lineRule="atLeast"/>
              <w:ind w:left="240" w:hanging="232"/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Tableau</w:t>
            </w:r>
          </w:p>
          <w:p w14:paraId="1D0A36F9" w14:textId="77777777" w:rsidR="000007FA" w:rsidRDefault="000007FA" w:rsidP="00F60809">
            <w:pPr>
              <w:pStyle w:val="divdocumentulli"/>
              <w:numPr>
                <w:ilvl w:val="0"/>
                <w:numId w:val="4"/>
              </w:numPr>
              <w:spacing w:line="300" w:lineRule="atLeast"/>
              <w:ind w:left="240" w:hanging="232"/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HTML</w:t>
            </w:r>
          </w:p>
          <w:p w14:paraId="2BEBB856" w14:textId="77777777" w:rsidR="000007FA" w:rsidRDefault="000007FA" w:rsidP="00F60809">
            <w:pPr>
              <w:pStyle w:val="divdocumentulli"/>
              <w:numPr>
                <w:ilvl w:val="0"/>
                <w:numId w:val="4"/>
              </w:numPr>
              <w:spacing w:line="300" w:lineRule="atLeast"/>
              <w:ind w:left="240" w:hanging="232"/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Postman</w:t>
            </w:r>
          </w:p>
          <w:p w14:paraId="0D0B98D5" w14:textId="77777777" w:rsidR="000007FA" w:rsidRDefault="000007FA" w:rsidP="00F60809">
            <w:pPr>
              <w:pStyle w:val="divdocumentulli"/>
              <w:numPr>
                <w:ilvl w:val="0"/>
                <w:numId w:val="4"/>
              </w:numPr>
              <w:spacing w:line="300" w:lineRule="atLeast"/>
              <w:ind w:left="240" w:hanging="232"/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PowerPoint</w:t>
            </w:r>
          </w:p>
          <w:p w14:paraId="10F2D1D6" w14:textId="77777777" w:rsidR="000007FA" w:rsidRDefault="000007FA" w:rsidP="00F60809">
            <w:pPr>
              <w:pStyle w:val="divdocumentulli"/>
              <w:numPr>
                <w:ilvl w:val="0"/>
                <w:numId w:val="4"/>
              </w:numPr>
              <w:spacing w:line="300" w:lineRule="atLeast"/>
              <w:ind w:left="240" w:hanging="232"/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Brainshark</w:t>
            </w:r>
          </w:p>
          <w:p w14:paraId="7B891898" w14:textId="17202406" w:rsidR="000007FA" w:rsidRDefault="000007FA" w:rsidP="00F60809">
            <w:pPr>
              <w:pStyle w:val="divdocumentulli"/>
              <w:numPr>
                <w:ilvl w:val="0"/>
                <w:numId w:val="4"/>
              </w:numPr>
              <w:spacing w:line="300" w:lineRule="atLeast"/>
              <w:ind w:left="240" w:hanging="232"/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Visio</w:t>
            </w:r>
          </w:p>
          <w:p w14:paraId="4712ABEF" w14:textId="77777777" w:rsidR="00436BCC" w:rsidRDefault="00436BCC" w:rsidP="00436BCC">
            <w:pPr>
              <w:pStyle w:val="divdocumentulli"/>
              <w:spacing w:line="300" w:lineRule="atLeast"/>
              <w:ind w:left="240"/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</w:p>
          <w:p w14:paraId="6B30C0C0" w14:textId="77777777" w:rsidR="001C5C2F" w:rsidRDefault="001C5C2F" w:rsidP="00F60809">
            <w:pPr>
              <w:pStyle w:val="divdocumentdivsectiontitle"/>
              <w:pBdr>
                <w:top w:val="single" w:sz="8" w:space="15" w:color="C4C4C4"/>
              </w:pBdr>
              <w:spacing w:after="200"/>
              <w:rPr>
                <w:rStyle w:val="right-box"/>
                <w:rFonts w:ascii="Georgia, serif" w:eastAsia="Georgia, serif" w:hAnsi="Georgia, serif" w:cs="Georgia, serif"/>
                <w:b/>
                <w:bCs/>
                <w:i/>
                <w:iCs/>
                <w:color w:val="4A4A4A"/>
                <w:spacing w:val="10"/>
                <w:shd w:val="clear" w:color="auto" w:fill="auto"/>
              </w:rPr>
            </w:pPr>
          </w:p>
          <w:p w14:paraId="37D273CC" w14:textId="77777777" w:rsidR="001C5C2F" w:rsidRDefault="001C5C2F" w:rsidP="00F60809">
            <w:pPr>
              <w:pStyle w:val="divdocumentdivsectiontitle"/>
              <w:pBdr>
                <w:top w:val="single" w:sz="8" w:space="15" w:color="C4C4C4"/>
              </w:pBdr>
              <w:spacing w:after="200"/>
              <w:rPr>
                <w:rStyle w:val="right-box"/>
                <w:rFonts w:ascii="Georgia, serif" w:eastAsia="Georgia, serif" w:hAnsi="Georgia, serif" w:cs="Georgia, serif"/>
                <w:b/>
                <w:bCs/>
                <w:i/>
                <w:iCs/>
                <w:color w:val="4A4A4A"/>
                <w:spacing w:val="10"/>
                <w:shd w:val="clear" w:color="auto" w:fill="auto"/>
              </w:rPr>
            </w:pPr>
          </w:p>
          <w:p w14:paraId="08D87AA3" w14:textId="77777777" w:rsidR="00262EC4" w:rsidRDefault="00262EC4" w:rsidP="00F60809">
            <w:pPr>
              <w:pStyle w:val="divdocumentdivsectiontitle"/>
              <w:pBdr>
                <w:top w:val="single" w:sz="8" w:space="15" w:color="C4C4C4"/>
              </w:pBdr>
              <w:spacing w:after="200"/>
              <w:rPr>
                <w:rStyle w:val="right-box"/>
                <w:rFonts w:ascii="Georgia, serif" w:eastAsia="Georgia, serif" w:hAnsi="Georgia, serif" w:cs="Georgia, serif"/>
                <w:b/>
                <w:bCs/>
                <w:i/>
                <w:iCs/>
                <w:color w:val="4A4A4A"/>
                <w:spacing w:val="10"/>
                <w:shd w:val="clear" w:color="auto" w:fill="auto"/>
              </w:rPr>
            </w:pPr>
          </w:p>
          <w:p w14:paraId="49384C36" w14:textId="55431063" w:rsidR="000007FA" w:rsidRDefault="00657445" w:rsidP="00F60809">
            <w:pPr>
              <w:pStyle w:val="divdocumentdivsectiontitle"/>
              <w:pBdr>
                <w:top w:val="single" w:sz="8" w:space="15" w:color="C4C4C4"/>
              </w:pBdr>
              <w:spacing w:after="200"/>
              <w:rPr>
                <w:rStyle w:val="right-box"/>
                <w:rFonts w:ascii="Georgia, serif" w:eastAsia="Georgia, serif" w:hAnsi="Georgia, serif" w:cs="Georgia, serif"/>
                <w:b/>
                <w:bCs/>
                <w:i/>
                <w:iCs/>
                <w:color w:val="4A4A4A"/>
                <w:spacing w:val="10"/>
                <w:shd w:val="clear" w:color="auto" w:fill="auto"/>
              </w:rPr>
            </w:pPr>
            <w:r>
              <w:rPr>
                <w:rStyle w:val="right-box"/>
                <w:rFonts w:ascii="Georgia, serif" w:eastAsia="Georgia, serif" w:hAnsi="Georgia, serif" w:cs="Georgia, serif"/>
                <w:b/>
                <w:bCs/>
                <w:i/>
                <w:iCs/>
                <w:color w:val="4A4A4A"/>
                <w:spacing w:val="10"/>
                <w:shd w:val="clear" w:color="auto" w:fill="auto"/>
              </w:rPr>
              <w:t>Certifications</w:t>
            </w:r>
          </w:p>
          <w:p w14:paraId="37D92FA4" w14:textId="36D6C605" w:rsidR="000007FA" w:rsidRDefault="000007FA" w:rsidP="00F60809">
            <w:pPr>
              <w:pStyle w:val="divdocumentulli"/>
              <w:numPr>
                <w:ilvl w:val="0"/>
                <w:numId w:val="7"/>
              </w:numPr>
              <w:pBdr>
                <w:left w:val="none" w:sz="0" w:space="0" w:color="auto"/>
              </w:pBdr>
              <w:spacing w:line="300" w:lineRule="atLeast"/>
              <w:ind w:left="240" w:hanging="232"/>
              <w:rPr>
                <w:rStyle w:val="right-box"/>
                <w:rFonts w:ascii="Palatino Linotype" w:eastAsia="Palatino Linotype" w:hAnsi="Palatino Linotype" w:cs="Palatino Linotype"/>
                <w:color w:val="4A4A4A"/>
                <w:sz w:val="20"/>
                <w:szCs w:val="20"/>
                <w:shd w:val="clear" w:color="auto" w:fill="auto"/>
              </w:rPr>
            </w:pPr>
            <w:r>
              <w:rPr>
                <w:rStyle w:val="right-box"/>
                <w:rFonts w:ascii="Palatino Linotype" w:eastAsia="Palatino Linotype" w:hAnsi="Palatino Linotype" w:cs="Palatino Linotype"/>
                <w:color w:val="4A4A4A"/>
                <w:sz w:val="20"/>
                <w:szCs w:val="20"/>
                <w:shd w:val="clear" w:color="auto" w:fill="auto"/>
              </w:rPr>
              <w:t>Certified Scrum Master</w:t>
            </w:r>
            <w:r w:rsidR="00867EE5">
              <w:rPr>
                <w:rStyle w:val="right-box"/>
                <w:rFonts w:ascii="Palatino Linotype" w:eastAsia="Palatino Linotype" w:hAnsi="Palatino Linotype" w:cs="Palatino Linotype"/>
                <w:color w:val="4A4A4A"/>
                <w:sz w:val="20"/>
                <w:szCs w:val="20"/>
                <w:shd w:val="clear" w:color="auto" w:fill="auto"/>
              </w:rPr>
              <w:t xml:space="preserve"> by Scrum Alliance</w:t>
            </w:r>
          </w:p>
          <w:p w14:paraId="45E37129" w14:textId="3CB54C84" w:rsidR="00262EC4" w:rsidRDefault="00262EC4" w:rsidP="00F60809">
            <w:pPr>
              <w:pStyle w:val="divdocumentulli"/>
              <w:numPr>
                <w:ilvl w:val="0"/>
                <w:numId w:val="7"/>
              </w:numPr>
              <w:pBdr>
                <w:left w:val="none" w:sz="0" w:space="0" w:color="auto"/>
              </w:pBdr>
              <w:spacing w:line="300" w:lineRule="atLeast"/>
              <w:ind w:left="240" w:hanging="232"/>
              <w:rPr>
                <w:rStyle w:val="right-box"/>
                <w:rFonts w:ascii="Palatino Linotype" w:eastAsia="Palatino Linotype" w:hAnsi="Palatino Linotype" w:cs="Palatino Linotype"/>
                <w:color w:val="4A4A4A"/>
                <w:sz w:val="20"/>
                <w:szCs w:val="20"/>
                <w:shd w:val="clear" w:color="auto" w:fill="auto"/>
              </w:rPr>
            </w:pPr>
            <w:r>
              <w:rPr>
                <w:rStyle w:val="right-box"/>
                <w:rFonts w:ascii="Palatino Linotype" w:eastAsia="Palatino Linotype" w:hAnsi="Palatino Linotype" w:cs="Palatino Linotype"/>
                <w:color w:val="4A4A4A"/>
                <w:sz w:val="20"/>
                <w:szCs w:val="20"/>
                <w:shd w:val="clear" w:color="auto" w:fill="auto"/>
              </w:rPr>
              <w:t>Certified Blockchain Expert (CBE) by Blockchain Council</w:t>
            </w:r>
          </w:p>
          <w:p w14:paraId="466281A0" w14:textId="77777777" w:rsidR="004E2F65" w:rsidRDefault="00657445" w:rsidP="00F60809">
            <w:pPr>
              <w:pStyle w:val="divdocumentulli"/>
              <w:numPr>
                <w:ilvl w:val="0"/>
                <w:numId w:val="7"/>
              </w:numPr>
              <w:spacing w:line="300" w:lineRule="atLeast"/>
              <w:ind w:left="240" w:hanging="232"/>
              <w:rPr>
                <w:rStyle w:val="right-box"/>
                <w:rFonts w:ascii="Palatino Linotype" w:eastAsia="Palatino Linotype" w:hAnsi="Palatino Linotype" w:cs="Palatino Linotype"/>
                <w:color w:val="4A4A4A"/>
                <w:sz w:val="20"/>
                <w:szCs w:val="20"/>
                <w:shd w:val="clear" w:color="auto" w:fill="auto"/>
              </w:rPr>
            </w:pPr>
            <w:r>
              <w:rPr>
                <w:rStyle w:val="right-box"/>
                <w:rFonts w:ascii="Palatino Linotype" w:eastAsia="Palatino Linotype" w:hAnsi="Palatino Linotype" w:cs="Palatino Linotype"/>
                <w:color w:val="4A4A4A"/>
                <w:sz w:val="20"/>
                <w:szCs w:val="20"/>
                <w:shd w:val="clear" w:color="auto" w:fill="auto"/>
              </w:rPr>
              <w:t>Project Management Fundamentals by Industry expert Chris Croft</w:t>
            </w:r>
          </w:p>
          <w:p w14:paraId="4C13B529" w14:textId="24B3FF5D" w:rsidR="004E2F65" w:rsidRDefault="00657445" w:rsidP="00F60809">
            <w:pPr>
              <w:pStyle w:val="divdocumentulli"/>
              <w:numPr>
                <w:ilvl w:val="0"/>
                <w:numId w:val="7"/>
              </w:numPr>
              <w:spacing w:line="300" w:lineRule="atLeast"/>
              <w:ind w:left="240" w:hanging="232"/>
              <w:rPr>
                <w:rStyle w:val="right-box"/>
                <w:rFonts w:ascii="Palatino Linotype" w:eastAsia="Palatino Linotype" w:hAnsi="Palatino Linotype" w:cs="Palatino Linotype"/>
                <w:color w:val="4A4A4A"/>
                <w:sz w:val="20"/>
                <w:szCs w:val="20"/>
                <w:shd w:val="clear" w:color="auto" w:fill="auto"/>
              </w:rPr>
            </w:pPr>
            <w:r>
              <w:rPr>
                <w:rStyle w:val="right-box"/>
                <w:rFonts w:ascii="Palatino Linotype" w:eastAsia="Palatino Linotype" w:hAnsi="Palatino Linotype" w:cs="Palatino Linotype"/>
                <w:color w:val="4A4A4A"/>
                <w:sz w:val="20"/>
                <w:szCs w:val="20"/>
                <w:shd w:val="clear" w:color="auto" w:fill="auto"/>
              </w:rPr>
              <w:t>Agile Scrum Master by Agile Project Management Academy</w:t>
            </w:r>
          </w:p>
          <w:p w14:paraId="28585672" w14:textId="06DCEF30" w:rsidR="000007FA" w:rsidRPr="000007FA" w:rsidRDefault="000007FA" w:rsidP="00F60809">
            <w:pPr>
              <w:pStyle w:val="divdocumentulli"/>
              <w:numPr>
                <w:ilvl w:val="0"/>
                <w:numId w:val="7"/>
              </w:numPr>
              <w:pBdr>
                <w:left w:val="none" w:sz="0" w:space="0" w:color="auto"/>
              </w:pBdr>
              <w:spacing w:line="300" w:lineRule="atLeast"/>
              <w:ind w:left="240" w:hanging="232"/>
              <w:rPr>
                <w:rStyle w:val="right-box"/>
                <w:rFonts w:ascii="Palatino Linotype" w:eastAsia="Palatino Linotype" w:hAnsi="Palatino Linotype" w:cs="Palatino Linotype"/>
                <w:color w:val="4A4A4A"/>
                <w:sz w:val="20"/>
                <w:szCs w:val="20"/>
                <w:shd w:val="clear" w:color="auto" w:fill="auto"/>
              </w:rPr>
            </w:pPr>
            <w:r>
              <w:rPr>
                <w:rStyle w:val="right-box"/>
                <w:rFonts w:ascii="Palatino Linotype" w:eastAsia="Palatino Linotype" w:hAnsi="Palatino Linotype" w:cs="Palatino Linotype"/>
                <w:color w:val="4A4A4A"/>
                <w:sz w:val="20"/>
                <w:szCs w:val="20"/>
                <w:shd w:val="clear" w:color="auto" w:fill="auto"/>
              </w:rPr>
              <w:t>IBM Certified Big Data and Data Science foundations &amp; essentials</w:t>
            </w:r>
          </w:p>
          <w:p w14:paraId="2B19BE29" w14:textId="77777777" w:rsidR="004E2F65" w:rsidRDefault="00657445" w:rsidP="00F60809">
            <w:pPr>
              <w:pStyle w:val="divdocumentulli"/>
              <w:numPr>
                <w:ilvl w:val="0"/>
                <w:numId w:val="7"/>
              </w:numPr>
              <w:spacing w:after="400" w:line="300" w:lineRule="atLeast"/>
              <w:ind w:left="240" w:hanging="232"/>
              <w:rPr>
                <w:rStyle w:val="right-box"/>
                <w:rFonts w:ascii="Palatino Linotype" w:eastAsia="Palatino Linotype" w:hAnsi="Palatino Linotype" w:cs="Palatino Linotype"/>
                <w:color w:val="4A4A4A"/>
                <w:sz w:val="20"/>
                <w:szCs w:val="20"/>
                <w:shd w:val="clear" w:color="auto" w:fill="auto"/>
              </w:rPr>
            </w:pPr>
            <w:r>
              <w:rPr>
                <w:rStyle w:val="right-box"/>
                <w:rFonts w:ascii="Palatino Linotype" w:eastAsia="Palatino Linotype" w:hAnsi="Palatino Linotype" w:cs="Palatino Linotype"/>
                <w:color w:val="4A4A4A"/>
                <w:sz w:val="20"/>
                <w:szCs w:val="20"/>
                <w:shd w:val="clear" w:color="auto" w:fill="auto"/>
              </w:rPr>
              <w:t>IBM Certified Blockchain Essentials and Foundation Developer</w:t>
            </w:r>
          </w:p>
        </w:tc>
        <w:tc>
          <w:tcPr>
            <w:tcW w:w="293" w:type="dxa"/>
            <w:shd w:val="clear" w:color="auto" w:fill="F5F5F5"/>
            <w:tcMar>
              <w:top w:w="5" w:type="dxa"/>
              <w:left w:w="5" w:type="dxa"/>
              <w:bottom w:w="5" w:type="dxa"/>
              <w:right w:w="5" w:type="dxa"/>
            </w:tcMar>
            <w:vAlign w:val="bottom"/>
            <w:hideMark/>
          </w:tcPr>
          <w:p w14:paraId="15A103B0" w14:textId="77777777" w:rsidR="004E2F65" w:rsidRDefault="004E2F65" w:rsidP="00F60809">
            <w:pPr>
              <w:pStyle w:val="rightboxpaddingcellParagraph"/>
              <w:shd w:val="clear" w:color="auto" w:fill="auto"/>
              <w:spacing w:line="300" w:lineRule="atLeast"/>
              <w:rPr>
                <w:rStyle w:val="rightboxpaddingcell"/>
                <w:rFonts w:ascii="Palatino Linotype" w:eastAsia="Palatino Linotype" w:hAnsi="Palatino Linotype" w:cs="Palatino Linotype"/>
                <w:color w:val="4A4A4A"/>
                <w:sz w:val="20"/>
                <w:szCs w:val="20"/>
                <w:shd w:val="clear" w:color="auto" w:fill="auto"/>
              </w:rPr>
            </w:pPr>
          </w:p>
        </w:tc>
      </w:tr>
    </w:tbl>
    <w:p w14:paraId="7F9C15D0" w14:textId="170839F2" w:rsidR="004E2F65" w:rsidRDefault="004E2F65">
      <w:pPr>
        <w:pStyle w:val="div"/>
        <w:spacing w:line="20" w:lineRule="atLeast"/>
        <w:rPr>
          <w:rFonts w:ascii="Palatino Linotype" w:eastAsia="Palatino Linotype" w:hAnsi="Palatino Linotype" w:cs="Palatino Linotype"/>
          <w:color w:val="4A4A4A"/>
          <w:sz w:val="20"/>
          <w:szCs w:val="20"/>
        </w:rPr>
      </w:pPr>
    </w:p>
    <w:sectPr w:rsidR="004E2F65">
      <w:pgSz w:w="12240" w:h="15840"/>
      <w:pgMar w:top="360" w:right="360" w:bottom="36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  <w:embedRegular r:id="rId1" w:fontKey="{4EBF6BB5-E660-41C2-8AF9-364C7F766111}"/>
    <w:embedBold r:id="rId2" w:fontKey="{BE12966E-4485-4CAB-8405-843F0C52D67A}"/>
    <w:embedItalic r:id="rId3" w:fontKey="{B40AA1BA-F56E-4F4C-8866-A19E44701F0B}"/>
  </w:font>
  <w:font w:name="Georgia, serif">
    <w:altName w:val="Georgia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268AF36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24C8DD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4AAD4E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B4C8D9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C60810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306D1C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118C0A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9D42D2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D3A23D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EE501B6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57005B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738712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7D8924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E42821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6B6550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06872C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8DC418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114E8C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5E86BF1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57848F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C186AA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40CF99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0D4B0C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088D8A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D46422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2D2859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7DEB4E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29761A2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282DB3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77A7FF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C4CD52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9CE577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F5812E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EEC3F0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3949C5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9D804C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5DA883A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C60988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4E64FE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6E6C42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3A4F6C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A74025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988938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7AA611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62297B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5364AF4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DA8C1E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4D41C7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A586A4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274B50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32C3D9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38ACE9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F3496B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FC23EB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FA02B9D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A483F0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C6E339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B1A6FB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5148DE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0D2161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41A397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E7E0CF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020093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TrueTypeFonts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F65"/>
    <w:rsid w:val="000007FA"/>
    <w:rsid w:val="00046F80"/>
    <w:rsid w:val="00074B86"/>
    <w:rsid w:val="00110B6F"/>
    <w:rsid w:val="00121E3C"/>
    <w:rsid w:val="001B3074"/>
    <w:rsid w:val="001C5C2F"/>
    <w:rsid w:val="00262EC4"/>
    <w:rsid w:val="002D633E"/>
    <w:rsid w:val="00370816"/>
    <w:rsid w:val="003F1A13"/>
    <w:rsid w:val="00436BCC"/>
    <w:rsid w:val="004E2F65"/>
    <w:rsid w:val="00657445"/>
    <w:rsid w:val="006C644C"/>
    <w:rsid w:val="00867EE5"/>
    <w:rsid w:val="008D36A6"/>
    <w:rsid w:val="009C296D"/>
    <w:rsid w:val="00B219E0"/>
    <w:rsid w:val="00BA4537"/>
    <w:rsid w:val="00D5243B"/>
    <w:rsid w:val="00F068A5"/>
    <w:rsid w:val="00F60809"/>
    <w:rsid w:val="00FD7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12469"/>
  <w15:docId w15:val="{06D75EE8-DB53-4884-B3A3-64E786DE1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/>
    </w:rPr>
  </w:style>
  <w:style w:type="paragraph" w:customStyle="1" w:styleId="divdocument">
    <w:name w:val="div_document"/>
    <w:basedOn w:val="Normal"/>
    <w:pPr>
      <w:spacing w:line="300" w:lineRule="atLeast"/>
    </w:pPr>
  </w:style>
  <w:style w:type="paragraph" w:customStyle="1" w:styleId="div">
    <w:name w:val="div"/>
    <w:basedOn w:val="Normal"/>
  </w:style>
  <w:style w:type="paragraph" w:customStyle="1" w:styleId="divdocumentdivfirstsection">
    <w:name w:val="div_document_div_firstsection"/>
    <w:basedOn w:val="Normal"/>
  </w:style>
  <w:style w:type="character" w:customStyle="1" w:styleId="divdocumentdivPARAGRAPHNAME">
    <w:name w:val="div_document_div_PARAGRAPH_NAME"/>
    <w:basedOn w:val="DefaultParagraphFont"/>
    <w:rPr>
      <w:color w:val="FFFFFF"/>
      <w:bdr w:val="none" w:sz="0" w:space="0" w:color="auto"/>
      <w:shd w:val="clear" w:color="auto" w:fill="3C5769"/>
    </w:rPr>
  </w:style>
  <w:style w:type="paragraph" w:customStyle="1" w:styleId="divname">
    <w:name w:val="div_name"/>
    <w:basedOn w:val="div"/>
    <w:pPr>
      <w:spacing w:line="720" w:lineRule="atLeast"/>
    </w:pPr>
    <w:rPr>
      <w:sz w:val="52"/>
      <w:szCs w:val="52"/>
    </w:rPr>
  </w:style>
  <w:style w:type="paragraph" w:customStyle="1" w:styleId="monogram">
    <w:name w:val="monogram"/>
    <w:basedOn w:val="Normal"/>
    <w:pPr>
      <w:pBdr>
        <w:top w:val="none" w:sz="0" w:space="20" w:color="auto"/>
      </w:pBdr>
      <w:jc w:val="center"/>
    </w:pPr>
    <w:rPr>
      <w:rFonts w:ascii="Palatino Linotype" w:eastAsia="Palatino Linotype" w:hAnsi="Palatino Linotype" w:cs="Palatino Linotype"/>
    </w:rPr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table" w:customStyle="1" w:styleId="nametable">
    <w:name w:val="nametable"/>
    <w:basedOn w:val="TableNormal"/>
    <w:tblPr/>
  </w:style>
  <w:style w:type="character" w:customStyle="1" w:styleId="leftboxleftpaddingcell">
    <w:name w:val="leftboxleftpaddingcell"/>
    <w:basedOn w:val="DefaultParagraphFont"/>
  </w:style>
  <w:style w:type="paragraph" w:customStyle="1" w:styleId="leftboxleftpaddingcellParagraph">
    <w:name w:val="leftboxleftpaddingcell Paragraph"/>
    <w:basedOn w:val="Normal"/>
  </w:style>
  <w:style w:type="character" w:customStyle="1" w:styleId="left-box">
    <w:name w:val="left-box"/>
    <w:basedOn w:val="DefaultParagraphFont"/>
  </w:style>
  <w:style w:type="paragraph" w:customStyle="1" w:styleId="divdocumentsection">
    <w:name w:val="div_document_section"/>
    <w:basedOn w:val="Normal"/>
    <w:pPr>
      <w:pBdr>
        <w:top w:val="none" w:sz="0" w:space="20" w:color="auto"/>
      </w:pBdr>
    </w:pPr>
  </w:style>
  <w:style w:type="paragraph" w:customStyle="1" w:styleId="divdocumentleft-boxheading">
    <w:name w:val="div_document_left-box_heading"/>
    <w:basedOn w:val="Normal"/>
    <w:pPr>
      <w:pBdr>
        <w:top w:val="single" w:sz="8" w:space="0" w:color="C4C4C4"/>
      </w:pBdr>
    </w:pPr>
  </w:style>
  <w:style w:type="paragraph" w:customStyle="1" w:styleId="divdocumentdivsectiontitle">
    <w:name w:val="div_document_div_sectiontitle"/>
    <w:basedOn w:val="Normal"/>
    <w:pPr>
      <w:spacing w:line="340" w:lineRule="atLeast"/>
    </w:pPr>
  </w:style>
  <w:style w:type="paragraph" w:customStyle="1" w:styleId="divdocumentdivparagraph">
    <w:name w:val="div_document_div_paragraph"/>
    <w:basedOn w:val="Normal"/>
  </w:style>
  <w:style w:type="paragraph" w:customStyle="1" w:styleId="divdocumentleft-boxsinglecolumn">
    <w:name w:val="div_document_left-box_singlecolumn"/>
    <w:basedOn w:val="Normal"/>
  </w:style>
  <w:style w:type="paragraph" w:customStyle="1" w:styleId="divdocumentulli">
    <w:name w:val="div_document_ul_li"/>
    <w:basedOn w:val="Normal"/>
    <w:pPr>
      <w:pBdr>
        <w:left w:val="none" w:sz="0" w:space="2" w:color="auto"/>
      </w:pBdr>
    </w:pPr>
  </w:style>
  <w:style w:type="character" w:customStyle="1" w:styleId="Strong1">
    <w:name w:val="Strong1"/>
    <w:basedOn w:val="DefaultParagraphFont"/>
    <w:rPr>
      <w:sz w:val="24"/>
      <w:szCs w:val="24"/>
      <w:bdr w:val="none" w:sz="0" w:space="0" w:color="auto"/>
      <w:vertAlign w:val="baseline"/>
    </w:rPr>
  </w:style>
  <w:style w:type="character" w:customStyle="1" w:styleId="singlecolumnspanpaddedlinenth-child1">
    <w:name w:val="singlecolumn_span_paddedline_nth-child(1)"/>
    <w:basedOn w:val="DefaultParagraphFont"/>
  </w:style>
  <w:style w:type="character" w:customStyle="1" w:styleId="txtBold">
    <w:name w:val="txtBold"/>
    <w:basedOn w:val="DefaultParagraphFont"/>
    <w:rPr>
      <w:b/>
      <w:bCs/>
    </w:rPr>
  </w:style>
  <w:style w:type="paragraph" w:customStyle="1" w:styleId="paddedline">
    <w:name w:val="paddedline"/>
    <w:basedOn w:val="Normal"/>
  </w:style>
  <w:style w:type="paragraph" w:customStyle="1" w:styleId="paddingdiv">
    <w:name w:val="paddingdiv"/>
    <w:basedOn w:val="Normal"/>
    <w:pPr>
      <w:spacing w:line="400" w:lineRule="atLeast"/>
    </w:pPr>
  </w:style>
  <w:style w:type="character" w:customStyle="1" w:styleId="leftboxrightpaddingcell">
    <w:name w:val="leftboxrightpaddingcell"/>
    <w:basedOn w:val="DefaultParagraphFont"/>
  </w:style>
  <w:style w:type="paragraph" w:customStyle="1" w:styleId="leftboxrightpaddingcellParagraph">
    <w:name w:val="leftboxrightpaddingcell Paragraph"/>
    <w:basedOn w:val="Normal"/>
  </w:style>
  <w:style w:type="character" w:customStyle="1" w:styleId="rightboxpaddingcell">
    <w:name w:val="rightboxpaddingcell"/>
    <w:basedOn w:val="DefaultParagraphFont"/>
    <w:rPr>
      <w:shd w:val="clear" w:color="auto" w:fill="F5F5F5"/>
    </w:rPr>
  </w:style>
  <w:style w:type="character" w:customStyle="1" w:styleId="right-box">
    <w:name w:val="right-box"/>
    <w:basedOn w:val="DefaultParagraphFont"/>
    <w:rPr>
      <w:shd w:val="clear" w:color="auto" w:fill="F5F5F5"/>
    </w:rPr>
  </w:style>
  <w:style w:type="character" w:customStyle="1" w:styleId="documentaddressiconRowiconSvg">
    <w:name w:val="document_address_iconRow_iconSvg"/>
    <w:basedOn w:val="DefaultParagraphFont"/>
  </w:style>
  <w:style w:type="character" w:customStyle="1" w:styleId="documentaddressiconRowiconTxt">
    <w:name w:val="document_address_iconRow_iconTxt"/>
    <w:basedOn w:val="DefaultParagraphFont"/>
  </w:style>
  <w:style w:type="table" w:customStyle="1" w:styleId="documentaddress">
    <w:name w:val="document_address"/>
    <w:basedOn w:val="TableNormal"/>
    <w:tblPr/>
  </w:style>
  <w:style w:type="paragraph" w:customStyle="1" w:styleId="divdocumentright-boxheading">
    <w:name w:val="div_document_right-box_heading"/>
    <w:basedOn w:val="Normal"/>
    <w:pPr>
      <w:pBdr>
        <w:top w:val="single" w:sz="8" w:space="0" w:color="C4C4C4"/>
      </w:pBdr>
    </w:pPr>
  </w:style>
  <w:style w:type="character" w:customStyle="1" w:styleId="documentbeforecolonspace">
    <w:name w:val="document_beforecolonspace"/>
    <w:basedOn w:val="DefaultParagraphFont"/>
    <w:rPr>
      <w:vanish/>
    </w:rPr>
  </w:style>
  <w:style w:type="paragraph" w:customStyle="1" w:styleId="rightboxpaddingcellParagraph">
    <w:name w:val="rightboxpaddingcell Paragraph"/>
    <w:basedOn w:val="Normal"/>
    <w:pPr>
      <w:shd w:val="clear" w:color="auto" w:fill="F5F5F5"/>
    </w:pPr>
    <w:rPr>
      <w:shd w:val="clear" w:color="auto" w:fill="F5F5F5"/>
    </w:rPr>
  </w:style>
  <w:style w:type="table" w:customStyle="1" w:styleId="divdocumentparentContainer">
    <w:name w:val="div_document_parentContainer"/>
    <w:basedOn w:val="TableNormal"/>
    <w:tblPr/>
  </w:style>
  <w:style w:type="paragraph" w:styleId="ListParagraph">
    <w:name w:val="List Paragraph"/>
    <w:basedOn w:val="Normal"/>
    <w:uiPriority w:val="34"/>
    <w:qFormat/>
    <w:rsid w:val="00110B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788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745</Words>
  <Characters>4252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KalaipriyaKannan</vt:lpstr>
    </vt:vector>
  </TitlesOfParts>
  <Company/>
  <LinksUpToDate>false</LinksUpToDate>
  <CharactersWithSpaces>4988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KalaipriyaKannan</dc:title>
  <dc:creator>Kannan, Kalaipriya</dc:creator>
  <cp:lastModifiedBy>Kannan, Kalaipriya</cp:lastModifiedBy>
  <cp:revision>6</cp:revision>
  <dcterms:created xsi:type="dcterms:W3CDTF">2022-03-22T12:59:00Z</dcterms:created>
  <dcterms:modified xsi:type="dcterms:W3CDTF">2022-03-22T13:09:00Z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0c1b2e08-3c4b-473a-a205-a3d32cbc3db5</vt:lpwstr>
  </property>
  <property fmtid="{D5CDD505-2E9C-101B-9397-08002B2CF9AE}" pid="3" name="x1ye=0">
    <vt:lpwstr>4EQAAB+LCAAAAAAABAAUm8Wyq1AQRT+IAW5D3N2Z4e6er3/3jVMEON29e61KhaVImMUFmBJICqFhjkEFBkU4FEFEAid5nl7UshY+GH/tbKrghXc94kXhNgreNyP5Heb4On7GC5uRoqZ6dmkNN+EgveJ68dKwkHfWXTegBibi/Ba4EPe2emB+P0RVxN/miaDyMCBJUPFGYXE4xv1zgzeQtqyaLPuHu0YYZF3/hrGA/oZ7X43Qe6/rQSSodR+CN5G</vt:lpwstr>
  </property>
  <property fmtid="{D5CDD505-2E9C-101B-9397-08002B2CF9AE}" pid="4" name="x1ye=1">
    <vt:lpwstr>X5LY2L7pP2YBK/MXw88tdQQLEMlkOhxkgfgE7SjmjxSoaZCdiuR0b3tgKJEROrzR++Fw+hTK1MQtxpsKmYXHJy8TIvtlcUiTAaXEDn/rW4hPcN7iPjX78HL/P/d9IBXdo7pRulB0lkYAYTDfwozYtgHpW9zQZ1ybwuMXPe6PnEjxuF8Z9huwgZl1FtEBM8w0GNt9wfXK86AR6e8uvbDHZIufT8xl4IRkvIeSHmtqbXA0aRMPdHyD8l4Cj52C/S6</vt:lpwstr>
  </property>
  <property fmtid="{D5CDD505-2E9C-101B-9397-08002B2CF9AE}" pid="5" name="x1ye=10">
    <vt:lpwstr>LXeW3y1AGfRo/EwezC9CgWVxRP0TFtz7mzE8z1fx7aJq4SkqQWlQCSOt2USNnAardyhYnaZWlvm/JZI6w8dTfICT9TtEv+vef0jmMhBZncVC4UNDIVL+xyxbOhldfLbHwXJJjPKI7MCmO2XZpqE9Bbwbrm0YEjbioHJUXhLTIbLs5dbvWzR8BXO4btCrtzFMroNfl4p0dtTGCTxSseCxUTw+XUq6H0JQTHfSM02sP68lJxb4ftiUq1xiWXdJWcH</vt:lpwstr>
  </property>
  <property fmtid="{D5CDD505-2E9C-101B-9397-08002B2CF9AE}" pid="6" name="x1ye=11">
    <vt:lpwstr>kMn7c7H4jnFr5NTYF3cjdV4KhFduYTaZm/GpODBpLJWF2rHUBuBkd+hZcx+W2MlR0qfycSi+EpDY/caNaelfRpsFEFeQnH+fpIPAQwh+EiSR7LQQ4Kxgo9p3NaAjzLcALHwKJzjGkNGkiDePSIkfbadLFb5U0D+5ZLRYyt1YVC6BRzEQ8qu3PXml0caGmNTU3QdOkkC0gnr7Erwgdqviw+R0gF4Y8I5FLhUrJrRr92gFVeronha8QPj9rH/KJqe</vt:lpwstr>
  </property>
  <property fmtid="{D5CDD505-2E9C-101B-9397-08002B2CF9AE}" pid="7" name="x1ye=12">
    <vt:lpwstr>Pm0okcUKxz4dsGqY+5kl8z1EDu89e5IorczmKgKQGRmE2kgNtm50s79xjw6rnpt9B6HEntUvbcA1TQsDhsWKF/CtbM+ECw3EU6j3tythNEUawmrHvFKjgO/ogsuA5VGe055b5L+vCaX89V3HAWlRm4wKvSsXOmGaYV0bo2P+SZi51tav3RQo5HvPHIp8OOohQqLQfmTOigpuZJYQ2xRFuN3XIG2pM1Uyxk0kW/7t+Yz9gJ0OQXqdq3YHGBkK6Hr</vt:lpwstr>
  </property>
  <property fmtid="{D5CDD505-2E9C-101B-9397-08002B2CF9AE}" pid="8" name="x1ye=13">
    <vt:lpwstr>7LloiGBwqq/wSTOfIsda7UPjyibI7oAYdfXf7lVFg+ZAL+zym5vuFDyD/e8fPr/r55gadf4IfdnZX5NofSVdqEwKnHauw5P5w/zKw8ONlmIV0g04uESaBTGEusaYC1piNph2+Qg30xoowv4brNmM3NU4qOYbz0scXuIt9ubLOv8g/4TQGZ09A63a6oui55dksJBBCJkaCpwzCqra+P/Be3GYpLQxTLmhcqUgRuayFmE8jbcqbt0FSv195QhCZq8</vt:lpwstr>
  </property>
  <property fmtid="{D5CDD505-2E9C-101B-9397-08002B2CF9AE}" pid="9" name="x1ye=14">
    <vt:lpwstr>oZAhyQdfpez5RR3vsEvzKTrarQozjNOrAYHs+WjDP1mz3v7SvYqZYWDjb+itDcYU3h8QDwcih+Id7dDfmFOdgh5Ozwkw3gB7rRm9bEaiPudqa2mWcle+VCIncH8PrSHVVXVmKBt4gmt4ZU7t2QXtDrkOoe0ybzHBBj7r7MZ5rCRDWhceGff2LJx6EZ79tFUtYRKuExpEnDgbt22X7ktA4Oe8tNzjXxMoE8GUsOfB3ZiER2AAjJ5W6BaTfAqF+Px</vt:lpwstr>
  </property>
  <property fmtid="{D5CDD505-2E9C-101B-9397-08002B2CF9AE}" pid="10" name="x1ye=15">
    <vt:lpwstr>v48auFcA8Qa8afEzBFFGsXkKrl9wR+P8eMiirLatho1DMj3iV3OXpPWq7stm+Qvezimt0OAriVCQinuxsUne+4WtC31Y5ZRCjW8++MztDEZX0yRqsXz+aW4bm8iv8p67pQiG/Ph/A9hs1wIWkBFixZWelVkR7WTFOyFa+vwZtLtn1W3hNZu/+ottEKLym0bjozkEIJtU3m8RS+O0GsitLAcgVwCDJLNP83flyoMB4vvlCllcf1lNxuBlmN04lo8</vt:lpwstr>
  </property>
  <property fmtid="{D5CDD505-2E9C-101B-9397-08002B2CF9AE}" pid="11" name="x1ye=16">
    <vt:lpwstr>o19Q4VEev1WzI0ib8Uw8rziGlEZmMD2ZsUaxdvdMRGn8rqoUF1soZep8k6AdI0z3QQFfC9IoH93ArMseyI3EwTbNrjOBojZfkzVoi50Gawf45BcpreuHwBAdaaz6TWSC8Ty+09rxmcOGGyppNkfwOEj79bvfQX+IbVzLaNiYdBC9rAJViqo8/ZC4eXdjxDa8o+x/IQpI4mbuBDpL84WYUJ2l5OnJAZmIHWBZRwgaonh76FC2wDKYFjOw9WJ/K3S</vt:lpwstr>
  </property>
  <property fmtid="{D5CDD505-2E9C-101B-9397-08002B2CF9AE}" pid="12" name="x1ye=17">
    <vt:lpwstr>zTBuQwLykH7a9W+4WMSz7oRY8UckisyuDqTdpJ3BTOcbv/OgSZ81KIIxPpEBxfIkGpcCrxbzlB8+d1Az+TvRvt0mvjcNZcabNY4rG+LD66vzaP57b8c+rvzpRv+sDXm7T0A0xKO9r3gwL968uI0g8pMAhnR48Xl1Cx91R9TVIzdU04fPSUzdVTx7RTRt60vyPndTfOF7JtB2nJQ/9g6tSvcm/rVVGZ/bxbjPcoSNUKt9fxntsbL6oiDr40gT0PD</vt:lpwstr>
  </property>
  <property fmtid="{D5CDD505-2E9C-101B-9397-08002B2CF9AE}" pid="13" name="x1ye=18">
    <vt:lpwstr>Di8BnuVZXNmNROm8VIk63E3utjg07nOf7636b+nA4WEwNp4RvZPRCIXnGCNQT5RT8FocL3d+72QTLh7Dl0D2vMNq7v87fYA3/dmOe+Z6udfz9b+AOyD2kwWAWV0Xr+gHbKx+qeYc8GhxuJGAqnZAO1aMQr5nuXwCBUppbVf6IF3aEa8qsMkHSUMRcMwV5zCXPrpO0CdvIiECl5KAlGVaO1F3JREZ1EyA8rGIOyMTHJgG/a/bWssQm5AbsmMsk14</vt:lpwstr>
  </property>
  <property fmtid="{D5CDD505-2E9C-101B-9397-08002B2CF9AE}" pid="14" name="x1ye=19">
    <vt:lpwstr>vP2FDCJnV50iwODfnXwc9wmffK4gJ+0WHxZVHgNVQkZydFg7qyCmYW+lg5ZPTZXfMYTkMXHns5APr4v7fWOOELl/guRfCgyFryqfk16+B0MRnGl1B3Jdcbu/T2P8fkRZb9T+wtF2gG9xgnofhHLf10AQV5zlA/KgccSaZuhXYnU/bJ4oeuDnRLUjXu3bS4W0gg+AJmv6alufvY8lb3na5bBfd2HSatlvWy4tN9fg+41DtO/qGP6tKSSiEhHkUOi</vt:lpwstr>
  </property>
  <property fmtid="{D5CDD505-2E9C-101B-9397-08002B2CF9AE}" pid="15" name="x1ye=2">
    <vt:lpwstr>1fmAe6JqKRWIauM4iBllWe6Y5oN3ns4QFHclx8UbwSdoabp+tFZfa+4inII8oPpunIyGs8ymWdV8IK9GzYbp2KZldML6pzPRSgTEnoX5fwXFxr1J7ltM3pYRnhQ616UQAEoV81b3ggq9Sr/tyFOK9e9Fbx2wdIMWTiY6TjWwIQreiL0UEz+GJnaImJ9aScpewynGb+3HEJX76iqbZyfRIfXRPs1QF473Tc0g052NXW8wrOkIOXcMosiRW6OjlOL</vt:lpwstr>
  </property>
  <property fmtid="{D5CDD505-2E9C-101B-9397-08002B2CF9AE}" pid="16" name="x1ye=20">
    <vt:lpwstr>8YuXiJTqwt2q/Q8KGTfDhTa+QPMYAfv4BvIGrdUbLeSXbKAvAjVX0forAtXNbHh//hlyEoSpgU57GlL2UYenLoM1CWItfL4ETLioOfRgpSkGoyXe2RKWEhtA3T01OSTGy4NDH6B4m1B+7+t+XRQV9pfxIRUowzi1u7rGoAjT+l9Dyikd7394irCsGYPd5w6G1e116lB6Tw8Vx3d5LcCGDh0cHJx7SYqA94uAwOePs0+GMJtExDZ8KuzB0ItKuGy</vt:lpwstr>
  </property>
  <property fmtid="{D5CDD505-2E9C-101B-9397-08002B2CF9AE}" pid="17" name="x1ye=21">
    <vt:lpwstr>p4nn2B2GVR+J2gsh/MloxfA3WODNVAxu46Trla84f8F+QCgqNfNbzog8CM49ov2Mm8ApEsRZcfvUDqcrsuBQ8RSo9OPwFbubn9tgmalcBJm/fEy/iKwm73n4y0o3i3vpJxolEwYQ+bkZOFStwJ88i3DoAZ6wLQyx/ODcZhSNccFH5UNiFN5Vfma9jyHoiAdbU8SuuWRoGu/R31FRIX+pTBrLe6PV8Sz4PVQjNPiCI5L5sILmQpUc1iEoaxrN3YI</vt:lpwstr>
  </property>
  <property fmtid="{D5CDD505-2E9C-101B-9397-08002B2CF9AE}" pid="18" name="x1ye=22">
    <vt:lpwstr>4T638zeGPMFu3Sfoh5wuoAssYJluOs+D1B10iGhxK+JMmx8vMv/7D8WoSCvURt9OfjGl3LUiF2Uy83Z9VVDXj/LSY6ib8/JVXufvHY06PiT0M0byze8SX7FbDnWtmctQSKvddyrmavWEIdckTUiNFtok6gP0mJF+qt3vtb+lsmK6CxHnhqVHfrNx1rE0zUr0WvmwN1TFMa2QMIxyrVM7V6BfCmag80ldMZhPZxPZB1ZCgXpt/Y/oXJEHEdvfEWg</vt:lpwstr>
  </property>
  <property fmtid="{D5CDD505-2E9C-101B-9397-08002B2CF9AE}" pid="19" name="x1ye=23">
    <vt:lpwstr>sRyLhkTQ4FxYrq5czGJqZN/0Cu6oWrFaorNro7o8e0SjEln+/bEDTQCtwW09fk46Nr6jTy/TfeXXlybxbhNfKQDrhgnizY5eGCqWxUnZjx53Ap9UJ3O+X8LLrdhfpI9nbgUbHA2E33D9YIJ0/YsGCa+pD48V0j/vFIVu/WSgPk4fhs+65YS7Ujv1FzpmV56AXwCX+RvHsK+7dZ0W8WTQqJcuq3mFez7yUyL313qpgTrYTbD1pqaworMVoFwz2fx</vt:lpwstr>
  </property>
  <property fmtid="{D5CDD505-2E9C-101B-9397-08002B2CF9AE}" pid="20" name="x1ye=24">
    <vt:lpwstr>otMPCHYNvR8OE7L3ok4lGD+MfULdf3eNknB8/KMRM17+HM+LEFzbJNBI0m6JRg7D+MXuKnM9GwnwkS1qcszka5QernjY9PYGn2yQUE2itdy3uT8zNI5M51UKB1x22RDk1U/NUH3YshZV9vmBgiA/JjYBgXcp5AVHrX3hgIi/G0zQvjWTI93ZH9CMprPp1KN6q5IcMCTIU3707UZYq28TvRpVyl/2W+eBTYtN/BLYEuXVzRZBFN0STkvdTN8tVON</vt:lpwstr>
  </property>
  <property fmtid="{D5CDD505-2E9C-101B-9397-08002B2CF9AE}" pid="21" name="x1ye=25">
    <vt:lpwstr>OZX1ESIQdHxwFn23cXZeWEtcJkR7N5+Pu4W6RpeL051iqk/FjTpF866vruWdLk9UIoRAUBQ3owKNoJeqkZUjroXrFowg1HOP3axOMLLRmW0Uhx8Qf/YmQQsBliMVyi7yJe2MIAETrZtkMjAbAlH785M7pAHO9/kpjR/9SAObYOTEave/7q4gfqu87W47nIDTBiloN6+k8pxm0/BgKvqTIzE3qFedT8SdiI6k+7teNt2ByyerN4xYDv9TvEb5RLR</vt:lpwstr>
  </property>
  <property fmtid="{D5CDD505-2E9C-101B-9397-08002B2CF9AE}" pid="22" name="x1ye=26">
    <vt:lpwstr>GZkdMGWlGCn6rORUlN9UE4F9U+sa4Oir9tWP12lBnwMxRzcrphcjXFJEJn3MoNhsegdt6Pt+47t465QWiMLQ/03foVevZHcMSd/OkKqrUBos0ua6V+E3ar1RvMOumFWnSqooA69XNvxWpQnNBuLnGyTaN6USNeiLp+QnXdVMjvdkC92p+KKPPzE5cjFSmnooU/3ZLiuQi5o6HoW+2vZ3b284iBUfjLUQkYmZvMFfSP54hWFS90T7H+/kPw9C9K/</vt:lpwstr>
  </property>
  <property fmtid="{D5CDD505-2E9C-101B-9397-08002B2CF9AE}" pid="23" name="x1ye=27">
    <vt:lpwstr>rSpoN4D/FPHb90fKZf69d4mZ+mkQ17hQCplYS7Hb/An9qCch7ryi2W613SdnW1iAUjm8Y+h/wBwtH3pPNyj9MPqNe1tBAO4PvjmbW1Ylqcw/BuRBDvePDEfyGbaIUnrkmGkGn51ZyNRCWS09TYgQjQGBsp/2ot593XPCWG+7xB5g56dJ0tDmcQaSw0L1/5+4Bjn/mYnf3ydB5R4GQ9KpfVlp4hllM0aAKFHRm/WBIyN+xb+/A7p0hVUJXxtmXit</vt:lpwstr>
  </property>
  <property fmtid="{D5CDD505-2E9C-101B-9397-08002B2CF9AE}" pid="24" name="x1ye=28">
    <vt:lpwstr>maaJWP/Axt8fRvk9ITu+Blm8AsQlX0sDVNzQyXEY8WxqrHdklIlQ6uU6nOC56nRwAI+5kZ1yUEE5oZtuFxXMAQlZVSmPxY/d4KSgm5XX4VTHZDltKjt4/IPMB0ffFD0ccotPu2djJliBgHotleZrRUTTAPgYQGLJA5QLMr/ooTliopSmIOo31XyfU1E6h/HnRTZlEm6h9HsW2DYyPIg7nCDDOB6y3r1c8yhzTJITxfFlT2bLsZVKyH82+DVr3Zy</vt:lpwstr>
  </property>
  <property fmtid="{D5CDD505-2E9C-101B-9397-08002B2CF9AE}" pid="25" name="x1ye=29">
    <vt:lpwstr>IWTO2MWLspZbRHsaAbw/NtKBMIzJ69rQdQUTl39iDqPvLj3QR2ZtIUamPi/VOfIdTelkL2qOgVE6GHDUOypN2wHjTfE5MgZdeWX722Y3dcngJzTUM2BAd4P3/z53uN1imGxN/KhomZ9zMfFcSkbiA0tcMn0rxdd7n6tmAV79pv7h1dXfo/cHCY6k0Q8pgKF2s2u72YZ/EXuu72Rc7wQCt8hdphJVPBv9JKaXL1lwRkOYKEREVmIdS6E4RYSSfeg</vt:lpwstr>
  </property>
  <property fmtid="{D5CDD505-2E9C-101B-9397-08002B2CF9AE}" pid="26" name="x1ye=3">
    <vt:lpwstr>lLeJBgLwUxipIdK2IqWq0lf+U3FS+TLcTAukanyd3NQOQzdOgKF1CNZLv8Vl8xV/6pnSSTiqa9UvF7ofKmMxcBdjIAQ55FV7Dvh6qJncYDMq8u67VVqtrtYTq0czxhrNapax2ZYAsrImBIfGMZBcuFvkanumIbOWEdoCkuaYKQk518eCYLVB6xqQ/Se9sL7LDIP6ix6mNmlEohoAQTIldRBSGueTwlVTd3uo5kBN7zM07QHSrEwWw2lli1iGt9c</vt:lpwstr>
  </property>
  <property fmtid="{D5CDD505-2E9C-101B-9397-08002B2CF9AE}" pid="27" name="x1ye=30">
    <vt:lpwstr>MUNeYui8AseG5WsY9mjbfgVmleqaBYJZZF1Y390xDmb4ZVmtoh7PmRCd/wbT8ihWCHsGVSS/xAuGocnEz9/1VRW+VesDBIWCcyLB2NrGPd3do/b8zZ3hS/TRspDmXJIj01/G+wgw05oZ1Bw5NDo7rFLkxonhOVo4rz8yKcx9RTGJTCd10l36bx6ZXRgs1ejwv1ioK1gTWMmK2vP1gJfmAl9z5uhlK2rlRsBTIRcfxlHiIYXnYbJQoRpMj4h33Zm</vt:lpwstr>
  </property>
  <property fmtid="{D5CDD505-2E9C-101B-9397-08002B2CF9AE}" pid="28" name="x1ye=31">
    <vt:lpwstr>ZRu/XemZYqKODnI/GGIhh+0e/xm2g9neU6O9FXzwdrPEHjpxK2So7+RuH1ElE7/JqX+xsbzRP7gMRsMNu8jR3iaZ2lkjyapVP/LGVrzC9VQkKxjm/NIIgkhn/lXJ5iUfNbma8zPkrdnG46m11FH2kYEZ+/aMcyMCZhobHWec53Q+MVo5usGpQavB+inmK9xLREcUhZlTDpK+NfJEhGgwC2MjPXZrcNeI8w5LeLotaainrxNQZWGZm/r4XzeKvB9</vt:lpwstr>
  </property>
  <property fmtid="{D5CDD505-2E9C-101B-9397-08002B2CF9AE}" pid="29" name="x1ye=32">
    <vt:lpwstr>A6rwg0GzioUAqQIHuubJkw+53U81wMgKsulwpND6E48mo26xpYZRoPTGSzV+Ea1t06uqM9topSOnAgHIuz27L/5if766YsqlWcERuGq0T8DViCc76S7JdSqR2mGqeJX1P/x/GvobL/HAKpwXY4z5Uyj5ySHmg65nAKx4VsUpnuO1KgxE1NJ3xJ47CoaqCFTaSBJqwX3Q79yPYImu/PCOq7jzW1mwkaU2UNQcNkyIZDfmw4yAqTML6MXM9200Rmf</vt:lpwstr>
  </property>
  <property fmtid="{D5CDD505-2E9C-101B-9397-08002B2CF9AE}" pid="30" name="x1ye=33">
    <vt:lpwstr>X2lLcfzM9dFkdP6Iwpq8o9fqn3shPpphG/vn2uZuNxHmE1YanDTPfRDkZqbzr7+/c/I/nUq+J1FHz5yUfRVIs42fmrroa8bVy1Lvs+GjuDZbgoXOC34V0c5JR6/6LzicHqp/Qs9kzv0X3NGjIh4EeTMls0OJYiPN3X0Lo3WNu02mqMObxLGHzzQzGWotFqFmqh06+O5BBKxkYIrWePy0xV19bgxbKQXOOj8HfjDcXjyapjhRA5hrElY7t1g9Vpc</vt:lpwstr>
  </property>
  <property fmtid="{D5CDD505-2E9C-101B-9397-08002B2CF9AE}" pid="31" name="x1ye=34">
    <vt:lpwstr>xwq+A1KranILC0PCDSHj8iunkEmT5kjif3+BtBf/4TV5HeTVMplSMClDijHHpqlczpUOCIhRfDP5LrTzXLgkilNM5XlhdxvJc/uO/I8Mn4SEJbavqWazWW/15PpZ8O4TXvZ7VFbNY9ZqyxLGCUC4aWSQIOXFrciFcUwJuyjez9yUxEQHOSg4OfgqQazBrB1iwgphxvEA7nymxH4n+0DBIO2OgR+rcXQHiDwjMBmh9+kNKvDC9hmq/dj7eOrt5UO</vt:lpwstr>
  </property>
  <property fmtid="{D5CDD505-2E9C-101B-9397-08002B2CF9AE}" pid="32" name="x1ye=35">
    <vt:lpwstr>aMD5m63zbT6sH92JDrO9TO5GE4sAW02KxZu02OzOKm4uWZtPBQ4Y38qx9sE9c/h+1zyajUVvBnegHY/gAbsHqYtBHwpuO1QF8rbTXhLymmAtL4URBmbtyzAnGZxWhcwkSeil6cUbmv7tBv3csc5oWtAMgmb0uds0KCnfqTQabqyqL7KrIQJKwutWkhEMw93QRmtYMx556sKG2iEjTyeASvcb7Z5JH9KhU9ZeYDJrafd/RQNt89J28a1HXsQok5c</vt:lpwstr>
  </property>
  <property fmtid="{D5CDD505-2E9C-101B-9397-08002B2CF9AE}" pid="33" name="x1ye=36">
    <vt:lpwstr>APMXOUebrew5QQJTUArXD4sWNQYqPgdcoL83+hKWB2CS4kPSMz+D9Hoq5kLsFbmYv4KRHCSnBq11k9ZfDQoecUpBJ+jsxHKMtqiWfwgW6oCz/Q6LyVqN/82imCXO288X5ibqqe8T+PyJAVB9DsXiZcC/LU+aH6s+yZtGbrS6qrZlJ4lUeonn0Dpw1hOJzDWBf2DkZZ+S/XrT7gQMTQpTi/DBfCT6Tw9d+89jKIHAEXQI34B2O0z/LUFG+LHqBOX</vt:lpwstr>
  </property>
  <property fmtid="{D5CDD505-2E9C-101B-9397-08002B2CF9AE}" pid="34" name="x1ye=37">
    <vt:lpwstr>ThFueavuJ2ifRIHHXqlT4GsBBTAxCRY60nOTvMN864JhWIfANyzcR243IM4igCpO/1ttCGdOKEVEuJnLQue76QxlQElcTRlvmMLDUzo87Grn/eGJNyB8sSE3AEn/CGrWKwnHZH6uucsJNqvy8+rabov1XdQHunNXfCMIrcNKcTm0bnIemlSvc9Zl6CkPRsFs+lnNZ3S24ZuvabUOx/GmoVBIIQcTaHeav5RgtcZThDw+xciOFRqKbu5mFweUYj+</vt:lpwstr>
  </property>
  <property fmtid="{D5CDD505-2E9C-101B-9397-08002B2CF9AE}" pid="35" name="x1ye=38">
    <vt:lpwstr>NtTMum29b5Uo9c83ZlqRcNC2Ra6dcbO0gYqjK5rXIGOdZ1i6ggohuTqKljlJHphBpy7XetfzLZUwmib3/rSiIs+Ax6L36qkzKVP3Ly8bmuPoJUBgCeeigCnvL9g5cOEMY8wESrGIfekpvDZLrO6Uiq+BVTtpB50qUpuBXOpd/YVoVQ7hBDlHZbw6JZbrFFP5/Azrn+RP5t0mPjYVvgS7Et7vOMXJJqvYTpBPnCK5a9IOphHt/MqA0jYjmoeoKGk</vt:lpwstr>
  </property>
  <property fmtid="{D5CDD505-2E9C-101B-9397-08002B2CF9AE}" pid="36" name="x1ye=39">
    <vt:lpwstr>Oc1oFDtdzrazov42+NrZYWZGzADcwIsM16cHYCgV3URyRGFrIc8BMh7MOINecmO54VF1VlwprVYey4pi3V2siz6ojd7VP1N4dU3BV0hAZ1eBeM9QoYShTqkZjI0XWrwT2dddKXFy4jveYYHsQi/HtdyVbzRc24RI275uYwB9EstMBnIi2AnCEPvf2pH2wRMkA3Sz4XrWS44Fyw+w7lLhm0hKfF0ySYdAV/w6IZwehhBUxLi7yFhGe/4F60LG8cl</vt:lpwstr>
  </property>
  <property fmtid="{D5CDD505-2E9C-101B-9397-08002B2CF9AE}" pid="37" name="x1ye=4">
    <vt:lpwstr>dO2+/ULEFFIyKhko2T2PGkOMD5ux1kCoMa5e8YH68kyTU5XZbBPacKvMrypg57UQlF1cakpwoNINg+S9sdmWr5y+Lbg82qYcn1CPz9gDzwy2lg5QoYA4M6MbxRvD2RuEl386ilAJTMaRHZLxlxj+pd+2OwIRIurraM3fdPhjhAw/HK6VeBle/x4i6OW3et+dd0ASm1Ht2rxnlpIwxUw1jFyRZBRWIpTG/mBo3RrGD6Bad3GYndssDzTYjslg1vM</vt:lpwstr>
  </property>
  <property fmtid="{D5CDD505-2E9C-101B-9397-08002B2CF9AE}" pid="38" name="x1ye=40">
    <vt:lpwstr>aE+jVcLm+gp/drmapt5b0fxJnrnW6u8giFF5gA16bo1bLugh9oM/i6uP/7A0YCXF+yo3A69lVCfhp5v19ul8Jo0QStW6ld+DMG358JDb9bMB+F1rCTFN52wa2yL3zJcIoGlPqt3kFLa5b9pxKsKZrSBqK/+bO/ENB5MqNBYBi2sMv3ZlrED7LZQDw51fF2BZUVnsJJLyJDOv2km+BrmrDW9dpaM4fNbelMp0L6X3xxaaPxraPhFGLct4/dCtAR2</vt:lpwstr>
  </property>
  <property fmtid="{D5CDD505-2E9C-101B-9397-08002B2CF9AE}" pid="39" name="x1ye=41">
    <vt:lpwstr>UvTcGqlNfAp4FHiPvX0UglAjKP91nxAzDMyvX3ArtJALVT1OqPCDmawePflkj4jZb0F+19p47FB0FrIU4AR7LZxeb8HKfKLJFGBKJF2Gw0/FgcYK2/+ZV11NE0TUfOQpCxwjYdOh8nSSb2kq8EQACv57A9g/jPf4IGJiXjZoajH0TiOQmGFS5CD/Bvv69A839cXoMKWUyAjoo/gKUjH8rvnO7UtPpkn+OT6xput1uAmQIec9/DSMbyC6bs+K3f5</vt:lpwstr>
  </property>
  <property fmtid="{D5CDD505-2E9C-101B-9397-08002B2CF9AE}" pid="40" name="x1ye=42">
    <vt:lpwstr>AGRVdaenGd/Ni15B/WsmAO8bSobpLnWjtH+QPMlMpFbUycO9MyRZZjJqXU6uxvx86rc4o7Jnb4SDEBAcP9IjurPb7/ooQHX/hVTFm8cvcAo5OPRFUrNaQcvc1KewZMICdt5LstAWNXtt6TUkzyClXqDG7XKQYdgkY8oJtPEyN+0/6sSflvtzLj9lSm9MiWzfFvDzNa8ceK2thnXYIfFaN8mjrjGb1nFdpAiUmVJLpfWBm4Y9ZBwv0RxA755Ntf3</vt:lpwstr>
  </property>
  <property fmtid="{D5CDD505-2E9C-101B-9397-08002B2CF9AE}" pid="41" name="x1ye=43">
    <vt:lpwstr>5gaNquyxdBTBrRgpfraA7rft6taVtEcMDTDXBUwaMTe60KQNZmTS05blWaHdVuHPtOUPqaScbUbsJ/538AVKP1L1yqRvUphJIFrxAaGQOfw5rVOW+RWZhI2/jxm7zJ5I82de5bj3O8qZ6GTxEFuyNYbLmcDd+PuWYU7OKO4EAkXoMQR0lI3YyN5icW/GWZUUFxL8EES2kbOLG/FsfU403RD90ymn3zcNi9HFBgBY0hFHxaY+ormjSc3K2gQ6KR8</vt:lpwstr>
  </property>
  <property fmtid="{D5CDD505-2E9C-101B-9397-08002B2CF9AE}" pid="42" name="x1ye=44">
    <vt:lpwstr>ke9DJbT6bX2eTMmtAlhwSPRZop5N6HnkVs3XYjhG3p9cBJMtiZCwpzLU3PIK0xXsmBmIQnN7voXACZVd7AeILf2BYyMKvlZaYxjMRCE/FLMWU4ZQCik3Zbjjfw03/OhkueTiDOBqiCP/rfde6uJFtuVoAB5M3bCJIN+pYmbVr9Q00FhS1JRJKz5Qm7HQwR+GX7DzMDUR0jLhiIdPQrxhsssWjzGHxQq940MX4bGcn0MoLHM1/V7IZQ8mSVgxIf5</vt:lpwstr>
  </property>
  <property fmtid="{D5CDD505-2E9C-101B-9397-08002B2CF9AE}" pid="43" name="x1ye=45">
    <vt:lpwstr>4tqecsvvkL6xJ00yhF+6hCTDR0TRwBpVNwyZ/j9+mIJMF6zzsNI5pNzgVVhnHtQ9QbXNNlanBPUqd0GvZtz9ajUrinNDyjegoLsy6IY5xQng5iGwfglgnbCy3yQVICZ8HrO//YU+ToQgO/KhUSWayKjYF0UTpON9k6xhIOTp9OTpc8CGTy63WQkAYFgqtyQ+uh87ib3kx019jszH3iFGDk6JzmAd7Awy7IoNHGBlWB3+4tddYTB7pBNCN5DK+dU</vt:lpwstr>
  </property>
  <property fmtid="{D5CDD505-2E9C-101B-9397-08002B2CF9AE}" pid="44" name="x1ye=46">
    <vt:lpwstr>H939lHZAfz0ApAqGSnEmbAVydpbFOEn4xmms7cFAiyQXz+fjvZ6h+uyYgRM5cfldJYaHwfbIEFdbcm/F49rZYOy0Rq7uD4igs1tK9gAzFZfIAq8f/as/tQ34CFmpr1XkENbqYcAV9XF49lfSTwjprXBw9DCRUto+r2GeL5X1AiOfux+RzVMsqAUnQb9JDa7jNDeE2p8NEZ3YJaRa2YOXzp1Cy0AKNrJfDSqrbKAndki8uV2njvUUaVaX/92MZVH</vt:lpwstr>
  </property>
  <property fmtid="{D5CDD505-2E9C-101B-9397-08002B2CF9AE}" pid="45" name="x1ye=47">
    <vt:lpwstr>fTCGta3KHZH1Z+BgPfAJcO47ZfS3IKx6iAVP2rskNoCWE5sb43JvELX7QKXmT+IwI4zPcENt7trCmlxsre/w2Q807W9NQGmB//BWhgl6+86aHFlXaodlelLoes0Cr92nZhQZoCmfw4csR14Oeru/aTUpmOPhVc8TBQjrz6WokrLGGlQouXHQYg/3S9MM0pl6wZ8m4fRqFSICzVPw1jS42/FyEDQ7hbVgqoS4P4D5hZQ/RHmZ2nRARnZMwlwfS1p</vt:lpwstr>
  </property>
  <property fmtid="{D5CDD505-2E9C-101B-9397-08002B2CF9AE}" pid="46" name="x1ye=48">
    <vt:lpwstr>9KTsnzbqz/T+3H2mi67x4Vqqp2NicYhvIeeeZtaF/56i2X2zsUX8VWIUZjrvDmtttGyzD+4D/YMgTORX6zjttyIt22vIiIFUyn3e/M9CueH59h6t1S35Ea90UEkrj8W59KrDKda1SkbQzeqkKEqeXQLuPn+aTzLjbMVQaJfAiDORFCr9V8+AfbPhH6vVxts+KxLKyx9RPAfUwBMpR+loCQmBiz179YKOlcwlAXTeJxAqRi2kE2YIwjVVXqsS/cW</vt:lpwstr>
  </property>
  <property fmtid="{D5CDD505-2E9C-101B-9397-08002B2CF9AE}" pid="47" name="x1ye=49">
    <vt:lpwstr>nU71RwGWIJTauMS2IuGdZ0uAJCv318Q9UQCTzO8ZzyjOPDrdF9sT/C2a6vkydrrniw2ifxQ3494BUHRmNbzTbjk8d/OmNRRoqgRgaSiR/Y087BZ1G/TegZveatyO8H4fmZNpsOOe2LeuFPopUh47JhJB0XCsrzp+7Rg4x8gruria5wWHlXaFLfZYPfWNP2PuGHjvLOjDdPq+kNVS8YMMfV9/BcP+GVUwhICTqwPq91TkfW9Uu8zCIcgX2LMrGDB</vt:lpwstr>
  </property>
  <property fmtid="{D5CDD505-2E9C-101B-9397-08002B2CF9AE}" pid="48" name="x1ye=5">
    <vt:lpwstr>5LJDaD25Oct+UEYpuIUlIzxXNXpXfZ8sbZML035lHn72s9z39KgAoCw10OgqTOz4COCswj/ul8nfVPNU1E8zIZPPkvspSzD5Wd8xkUTvSkwsW118UU6jk6IySt42CSlErNhVvi/FM21q6x+eSIxDhxN4q1fwOLIrZ3QMQ/XBoq+TAsrFQ/oQdstCSeDr5pfSO/7vS8T41D0HUnuiFLeXzuHs6QXSusuasQ3uiF7OercrZ4Tmeg9Bc/SJGY7KJsz</vt:lpwstr>
  </property>
  <property fmtid="{D5CDD505-2E9C-101B-9397-08002B2CF9AE}" pid="49" name="x1ye=50">
    <vt:lpwstr>OD85+UgQjZbZyhN0XRmX/PcgazW0Q4B6OlpU4kN2iVHJgJ2x/VHrCPIAZXQ0DIx+wkFONd5o1R5G8uas+IFGP6rSXa+tSTd93+yaDNp4jP/iO212Fb9hm99uaAcSzVwpCvt07ambbjcTx+6MvRzkHxdJXPP4bZtrwtdR7OY5gpGLFvo1xsaIfKXxBciSmPvt9k/ZRDSObUbmGUucmBUXLopZgISTTLb6Hm7xrnzR2M2ruRW0OE6MQeYjLA34Pda</vt:lpwstr>
  </property>
  <property fmtid="{D5CDD505-2E9C-101B-9397-08002B2CF9AE}" pid="50" name="x1ye=51">
    <vt:lpwstr>BsLegfyp9QmLyZYxpDXb54hgWnXydub6Bpvh7hi237d7hq/lYKrimSAEal7cHWwP0RV+C0s/nC9S1K8N9tdS9ckVUj0izCnf4kMwe/EqHhh5UCFCPBZJzg9Q12cWkVuYgd7c3NmKJZ24IFqGY1RlMu8vAMnFkeiTsoSRd5MKkU52O6YamO2Jf/SVvp69jhhUb4i9rf6g4mPzRNwxU929yJgHuRdIM2UYWwDCi4igsC8pgLpLuhFin5PtLb2JKbw</vt:lpwstr>
  </property>
  <property fmtid="{D5CDD505-2E9C-101B-9397-08002B2CF9AE}" pid="51" name="x1ye=52">
    <vt:lpwstr>Fftzm6hiluAai/eAdzmeCyh0buGPUf4krSZExho+BipSHrtcA1bF0ZtWcG0UR/S1xq2JRmRpG83jC0c4o4Nmf4YD/hwHT7e6a+HoCdPKwmaUQYI5HB1bzmqYusWNOJPs8pFrGeM0NvtLupddgNJrf1Bal5d8F0wST2nIifG1mt7zB9547lbZd5OK3dqRVXEGmVDLPlDFinaiUlodhh6XSiRbgWgwmqsry8XpOOxb3mPPX22d6R2G1TptcqEwZdk</vt:lpwstr>
  </property>
  <property fmtid="{D5CDD505-2E9C-101B-9397-08002B2CF9AE}" pid="52" name="x1ye=53">
    <vt:lpwstr>JfI4uO4KzdDTjtFagPlzgjEG6/o9zqRcDfOWgMXkdQ40lDIY2vZGgmrKdk3Zd/OyFxXmJwnj+RpvSAAXuFEw7he3nuHmkQ8popuP6vncx89uz/rECcZbbq/jjq88rJ94moKYEzYOVhWi6AqwY0f7xC7axpniSIUfQmKHkOydp2CWgwKzCuTjnPpaGV2QkRAsNf8r8/g35lte8LNLhKCdIdoF/+A0EBLgALjfUbSPWQ/k45qK/zPf6h1u7WngZtG</vt:lpwstr>
  </property>
  <property fmtid="{D5CDD505-2E9C-101B-9397-08002B2CF9AE}" pid="53" name="x1ye=54">
    <vt:lpwstr>9SlXRLEiuMZA/3hSsxvMRo0AdAGnLEUsrUP7yY07rT/3xbnaG+Kg3i7hCk9AtwztBfg2M0uvXVp6Xf9adYn0ny2tSvH6tW/Ax/iYIs5bhoSknUih8EATYX2m80Gb8vDAMyxg29OKBAZRrZjb1yp2/99hVEVUnfyxPhWXaEYWkYSbjMzK4wsxluM/Uz1rHui0hN//z2WiZAPJ/bQJ1eNMBK4hsF/aS0sMMf+RfRore3iBDoQg9KoHjmndbgIfGUL</vt:lpwstr>
  </property>
  <property fmtid="{D5CDD505-2E9C-101B-9397-08002B2CF9AE}" pid="54" name="x1ye=55">
    <vt:lpwstr>CPkaHvZXgsM3BemoFm93wwXS/Szc59PuJ3zVWdNwa8ngLfAFcYIyX7LBK44uqDTahWR8gVko04cNLMhLUYNggjtETjwLrWEwkr7CUJ409mjnjn/q6dhLvv9tzmxmtT0p0/BLZ3zGXLniri7A6gDs8/e7fTW4n6BqzmXwAQaQQVjzZ3x6ieILCR/N0qYem9WZmMKhP8zh7Vu5FLu2ogRCG9y+OxNO6P9XZrNutHiO4OJYU9LB7v6J0IQZNuW6m6/</vt:lpwstr>
  </property>
  <property fmtid="{D5CDD505-2E9C-101B-9397-08002B2CF9AE}" pid="55" name="x1ye=56">
    <vt:lpwstr>WYyX1tmZe2Y7iylyu6xY6g+sAoXxVwOyLYUlmG4nbx66jmwaUAol0HzWf38MFr941u/ra5XbxVNbUKNL7bLj3is+MyQOp+ucjYe9WUzKe6j5dQLwj+OMff5x29OQjTHV8J8b2jfiR6AwqNRzRAcDyRw9QEfxbCYHk9Be6pLx2xaV46MrP8rofX1m68aHxKLjqwe1qDnFHFqpeRixGoWU5hhFizjkNcLKIax2bj96/Fs+TZfdSCI3zuUoGtIczJK</vt:lpwstr>
  </property>
  <property fmtid="{D5CDD505-2E9C-101B-9397-08002B2CF9AE}" pid="56" name="x1ye=57">
    <vt:lpwstr>HWQ6mTYimI5d5uSrG56azyp+xjaAvuR2N1LaFJraEoFtCW8UhWGk8/sl9H76fMMqNK5cJpfhmrp4Q02cf7wrNDrBhvOE9xaXxkpTgXdGMXkIpFZtSCcMVFUY4Y7srIRugaONSx0t/PBwYaXo93XPGCduqULdI7jVrFBRzQdYVhMDtsgqNCED89IOf3KonuQQspSGNTXbAXuzMD6z/nRTH9gsuTwao+P7Q8xR6sAr2WsPZPaIvfFRRMQYKspmGEK</vt:lpwstr>
  </property>
  <property fmtid="{D5CDD505-2E9C-101B-9397-08002B2CF9AE}" pid="57" name="x1ye=58">
    <vt:lpwstr>TQmLOuNERNGSd+JaxOhFivDj/iIQpDShAf3M9vDStFmqk2hKZlH9ULqFduWsrbECBKErTm8jwWXwj+avp6x0UOvWQebYwDoRYYdcytSpu5TwcAu4FvbVPFFVhuP9ZJAPTIi7yAErhH+xULmS93bHoVj/jMpPDRHjZxnaqDYl5RHf+VXI7ftjnO/GR/eFA1TC6WxL0/gipARRN/TAAzP9egplDdiuzesuW8OVJ2CYt3lNW21h0rGhZ3be4yidTbK</vt:lpwstr>
  </property>
  <property fmtid="{D5CDD505-2E9C-101B-9397-08002B2CF9AE}" pid="58" name="x1ye=59">
    <vt:lpwstr>y6OkJOkht1QXhTguvxQhSpGlt+zSNzUEeIpO+RMYvyqEWTE+2f38vnruEjgCvr6+11BEv7G4mNjqgu+ju2lWxS3LSuW3N5HzXiVU/rYzzO3BRDtxON26vR3+UkVanoCUrrK/Q+F0/bMVd5/779AOShqUbOYT8nYcEC54NPnKIgfnKN+3u3OYMuXN+ZqGLW2Z2rVYKYUHfWPKHjwmewR/C0coXKTvnYi4YNvi8Vg7Rzhot5/Ty8Re8PX0luriQNk</vt:lpwstr>
  </property>
  <property fmtid="{D5CDD505-2E9C-101B-9397-08002B2CF9AE}" pid="59" name="x1ye=6">
    <vt:lpwstr>lDvxQFo810pvEgZtCpqYGcjJ0fBrC7AwC3YSKZ9F7FiyDn0s69Kilzrp1rp+eOidmWF70/C/EGpdipey6aM79C5keOf58dqfSlBOmSzNJJd/OLtV/hwzhC0AbXz20aMuG53UYYp05QlkrluDFQw6Llmij23aePSWvgLgYA/3WuIE5D/REICk0WYzYrU92mW/kYvrc+TjayAPSVPdV4Z55YcZDvb7F+u17pT+rtT3bpbsHO4BMexm/Nz4cNUy/af</vt:lpwstr>
  </property>
  <property fmtid="{D5CDD505-2E9C-101B-9397-08002B2CF9AE}" pid="60" name="x1ye=60">
    <vt:lpwstr>4W/FwL05kZ/aujj4u6QcBnro8rYur8cAiFQJwY9X2IoFFKeDHZ7QZS2TOTUTfPF7//PkMPvTOgWPIvvK3QGvRncGwvC4Mpfwd/Lc9tMMSFoQWeBGd6Run7+FkHcQp8DGKdE9WesUc2M8wNuY01Iwz3KKkTz1jegMAr5LxaA0Fvxx6IS9ouqdqzv3tiWXpUNBQwCuJjiRDCVzKzkdT6XFMjRcDeVYo+hJbB8OP++tphcq2fMMO36r9gf8Il6+fUm</vt:lpwstr>
  </property>
  <property fmtid="{D5CDD505-2E9C-101B-9397-08002B2CF9AE}" pid="61" name="x1ye=61">
    <vt:lpwstr>4Asv4uAtGRn8GZSgVH2afRtWQiarrqvDxrHklV11lT5iPcFWRANy3S2xrTVnz/wazev/cVjvdVFY5lhvZ3NJ9QNb//ym1dS9HIMqkRT5HJafuduHUG/kgH+hY+kbG9ov+lfi4py+HId6DGB6R07KfpIwWEQGy0ka2zvMArlXdY5NW/xYq0Jx+/SfaKO+Z+t3F32l3MhQAzm9vuRxAFCxtVvbIhgFYB4bN2oUTZHR6zbctnjgQjyFBPAeLH5FJkH</vt:lpwstr>
  </property>
  <property fmtid="{D5CDD505-2E9C-101B-9397-08002B2CF9AE}" pid="62" name="x1ye=62">
    <vt:lpwstr>ZyjECkd4e6teUBvXeCjC5R6UdY9bJOa5Y5zSEEAdXNvc6L+1Y3OhHQwR+B6CQNegKUx0kBewgwwVgNc9ePQDW1gTLXA5xTj6vgL6Q0shmDRKV+7MCjT3gUbyZa5Gp28ZI++6NtTQmeWWou2WXCspDGWVg1pqSnid6XGhyd6B8ZOxDOJOkzKoz7p6dvEg8DEmEutyZmBC+bn8SWiR7BYkYTZE7WYY65zrqGiJAlYLwmFOI3oVpZKqXHcl7jn9E6J</vt:lpwstr>
  </property>
  <property fmtid="{D5CDD505-2E9C-101B-9397-08002B2CF9AE}" pid="63" name="x1ye=63">
    <vt:lpwstr>PL6SZtXO7b84WadH99mbd8SkJ/W+a47rZ4UQCHTtpG2Y9MWrYOXQT8u+6szeiEH9xDDOiwhVQTp0TkPSdIId2MvK27Op0NBqJ6m6fe+e7cEw6Tj1uGG+UKaXvGUHf7pX8ZxGYrc8I4yqFA4x8l4WsJAwJ+MZjCCOv6fwxu0xmKpVk9x9av+eFmkf5Ss+CdrOeLawRLPI0sMkHzoHt0bQuRhMATPqlAeXFbgzid7i0pWQkE591qRhyhObpCnhxC8</vt:lpwstr>
  </property>
  <property fmtid="{D5CDD505-2E9C-101B-9397-08002B2CF9AE}" pid="64" name="x1ye=64">
    <vt:lpwstr>82Eq8LBEJ1UVUNF1PA0g7KTKz5DDlSJVm7E4PUgkHjxeAMHG69RQFX7xxWBApb0b3mnzp3GbRPE8caZ7dSysyiwiddM3ikxbFXqt3Qrjq1kUWoXh69fhiiDJ+JdhHRRyRmyKvpvFP51YqHEyQZLo+QW1z73turHlVWBuzlfQ6Il5HCnVGIm7LjjHy9f9a/+f42hkPEBgOqRaV7PlVBkDiqId1A/on2HUwJBIJ7Zni/iyUqtZ4QvQ2tjrCYMhjF6</vt:lpwstr>
  </property>
  <property fmtid="{D5CDD505-2E9C-101B-9397-08002B2CF9AE}" pid="65" name="x1ye=65">
    <vt:lpwstr>jDAkf6379hux6aghULkzDMRADfVywdiM8PVx4dxFLrdoMLjtUXn6wHk9A7vtKt/jHf+Rs5qVsUraYJ1pRhgIdTw96luejTF2t25QX2jwtCr2NscGrr8Kvi0B3ZfMFjmFLmA3fiRH2coOCHyCDosyj9FV1lGRzHnfxo6yP14VbKpQIw1YcA57x5cYbu7GDI0Pk6FDPch6J6RZvLv9AzsScKlYgfIasfE82m+TQ8Ud5o9O1gRVSZmQ+vypdiRkkAg</vt:lpwstr>
  </property>
  <property fmtid="{D5CDD505-2E9C-101B-9397-08002B2CF9AE}" pid="66" name="x1ye=66">
    <vt:lpwstr>W4E97UHvXNGjqblmIWFoRHUy561OBKsUKp9pVYVcoZXYlg8dwIhzt/8v9L0fyTuxHhzFpVTVWumIz+0BVuoL3mZz1Cxhi6hZSB3RbbveOP0a+wQtM0ePupuR0rInOJF5h1wvOP3s4FfmG6PlT909cHH8H7Y8eAW9R/DddXokNAAIXhBXlA9EediCFa8DZ6HYRcZfXXJs75fjdIZgwa8lk3UabmW5GcE9ElP/sJlLj+0XerpArOtpf54KDD2Kpel</vt:lpwstr>
  </property>
  <property fmtid="{D5CDD505-2E9C-101B-9397-08002B2CF9AE}" pid="67" name="x1ye=67">
    <vt:lpwstr>drWk6LYKzaxuF3hS+CjW4jvThUErMeHXPM6OnmuBTVXQnGCsR39lJqadvt38frp7Q1E62wzL+H7gJMdJxh/rU3xcdUat9bGDaM2mQhm8+iZpSviO9CsgI0PgJi4BZeJh0uk7WFbXovujpUjhe7d0pPhSBrTsfv8Us8xYPY6PlD6uwbFwKY8oyHn/cBttlPYBfsZ1JxEncesVXhoPvHl7KOLXlER13qmw0HQbTstqF14QlUFXReh2shJ2OewPO4t</vt:lpwstr>
  </property>
  <property fmtid="{D5CDD505-2E9C-101B-9397-08002B2CF9AE}" pid="68" name="x1ye=68">
    <vt:lpwstr>2WcjXvtusyQ8KOlMkXnfKn9XlfBhL7Et2Y8P3YSMvDCuCkivGpPrG5AbNr0xTRuwWmHzLJPpZvXJjpDucmtlys+1hsMy/2+iZo+IKE8AI9HYeEHR0jvfX4OY3M7+LCgb3xnVIvXBzJWXRZHN6OELeKsPpybeCmXXmMNAU2L4Jz3OjbZ8NCdqQVIip95lwVrdWNVu1/djgmXNV0Hs+XSraLzw04T8YxarYhBfuEqJ65eRt79St/4YLotdtuC7yKe</vt:lpwstr>
  </property>
  <property fmtid="{D5CDD505-2E9C-101B-9397-08002B2CF9AE}" pid="69" name="x1ye=69">
    <vt:lpwstr>k1MXNVi4DbdzaylyDJMXUibeRp/QdBOqNUcst8z9jqGrtiM4IZb+DHMnf5EoCCJPvDjjQkRRVQh0Nes0e1OVbwSmekAyATPENH7bFiks0iOtHQphpsOu55xQ4xWbIm/X3a9SA3h7c52H5Cio9mUg/Ommg+2hcSxShhBpzgMwoy6RKwqmmApOiB4U7xSPfMrttsGkxsIozIHAGXnLXRHZA+vTJN3zPjLBf+tRUFblGKnvYS5J2F+4EwPsHlWqHlu</vt:lpwstr>
  </property>
  <property fmtid="{D5CDD505-2E9C-101B-9397-08002B2CF9AE}" pid="70" name="x1ye=7">
    <vt:lpwstr>4U9E3P+zXypbf1Sm65RHc/uKHxRlMffEsvA5MeH3oJxu+ef8l5dxa0HpvkYemky0QErZwpZ7sg8+V8FypdbkYcIHBiN0e2k5GI+h6AIbfq9HjPubAuZwU71SRNnr3MOFwOeLEDHznRMuqkop7kuUX2QOiBHBElnOl2guwn/xTZBK671++QsbqW+HOiM7UtvoCBLtthvg7LOsLC/NNQkEnOpI0xw6FSYw2yi1/QrAbs28Fjlr7ZhSewDwxQpE3nG</vt:lpwstr>
  </property>
  <property fmtid="{D5CDD505-2E9C-101B-9397-08002B2CF9AE}" pid="71" name="x1ye=70">
    <vt:lpwstr>BEAAA=</vt:lpwstr>
  </property>
  <property fmtid="{D5CDD505-2E9C-101B-9397-08002B2CF9AE}" pid="72" name="x1ye=8">
    <vt:lpwstr>XA0Gh1afJFk2Mf95jIgzgcHHiFKIwoNH7FAZcWprz8/cf1C9t4DACDoE1LQd/a7+JvYyUyA6ITES0bj5Q34y/L4K37LHOKq/1yJQLzChmYAvsfl498ws+PVhvphpKOZbYRa5hGr3iSoWDfdYMnnIp7pEAxtyCT+qeZtI2wQDTLczjC606U5YiuNgAIZjTe/eH2fZOUI9i6qL4uptmewU7X16W8f6oY2GE2/H1GleMnzjoUJxvW5LDRr+XFlao+U</vt:lpwstr>
  </property>
  <property fmtid="{D5CDD505-2E9C-101B-9397-08002B2CF9AE}" pid="73" name="x1ye=9">
    <vt:lpwstr>COgWyNTiBkMxeP/J0WvUj1AP/iLIkyOOStsbcHTTt8kMeS/x3BDYy2x06trA63Rss14fhyOfr0HxsZd7PcRFlmn1m2H4XgirFoIfSNfw+NdZXuiM3x6yRPMySp/2LrttmHhwnNOj7OhBsYn6owNaiAevYnFMPEsv7Quxn2HWrNymE1TsEnyUx77BlXKsw5/aIyWAOwUYz0worhIdOHmK26u014VRyXX1mz3jXBmxP1D84h4lgC42VapWUAWYYux</vt:lpwstr>
  </property>
</Properties>
</file>