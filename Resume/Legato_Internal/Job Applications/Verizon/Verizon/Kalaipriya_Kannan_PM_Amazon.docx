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E88EAAE" w:rsidR="00672AB5" w:rsidRDefault="002D38CC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Project Management</w:t>
                  </w:r>
                  <w:r w:rsidR="00D906C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518E9CA2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certified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with a decade</w:t>
            </w: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of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expertise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in L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earning 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&amp;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D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evelopment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(L&amp;D)</w:t>
            </w:r>
            <w:r w:rsidR="00D9385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and data reporting</w:t>
            </w: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. </w:t>
            </w:r>
            <w:r w:rsidR="00F95D13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Currently serving as a Lead, demonstrating strong leadership in managing implementations, </w:t>
            </w:r>
            <w:r w:rsidR="00015F71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data reporting projects. </w:t>
            </w:r>
            <w:r w:rsidR="00E9340E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Adept at coordinating cross-functional </w:t>
            </w:r>
            <w:r w:rsidR="00842725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teams</w:t>
            </w:r>
            <w:r w:rsidR="008C023F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, negotiating project scopes, </w:t>
            </w:r>
            <w:r w:rsidR="00820FA8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ensuring compliance </w:t>
            </w:r>
            <w:r w:rsidR="00C64900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organizational standards. Seeking a Project Manager role </w:t>
            </w:r>
            <w:r w:rsidR="0086028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across various domains 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</w:t>
            </w:r>
            <w:r w:rsidR="00C64900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o leverage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my technical acumen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,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strategic planning capabilities</w:t>
            </w:r>
            <w:r w:rsidR="00AE05AA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project management skills </w:t>
            </w:r>
            <w:r w:rsidR="001303F4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to drive success</w:t>
            </w:r>
            <w:r w:rsidR="002411E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ful outcomes</w:t>
            </w:r>
            <w:r w:rsidR="008B18C8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27DB7D36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L&amp;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431776A7" w14:textId="77777777" w:rsidR="00DC7984" w:rsidRDefault="003508CF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</w:t>
                        </w:r>
                        <w:r w:rsidR="001D1C6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comprehensive project plans, defining project scope, milestones and deliverables.</w:t>
                        </w:r>
                      </w:p>
                      <w:p w14:paraId="3EA75A0F" w14:textId="79DD5172" w:rsidR="00140628" w:rsidRDefault="00140628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Executed projects from initiation to closure ensuring they were completed on time, within scope and budget.</w:t>
                        </w:r>
                        <w:r w:rsid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potential project risks and implemented m</w:t>
                        </w:r>
                        <w:r w:rsidR="00614B7A" w:rsidRPr="00CE022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itigation strategies to minimize impact.</w:t>
                        </w:r>
                      </w:p>
                      <w:p w14:paraId="33CFC7CB" w14:textId="76D13557" w:rsidR="00EF5441" w:rsidRDefault="00EF544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Leveraged Blockchain Technology </w:t>
                        </w:r>
                        <w:r w:rsidR="000B29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maintain user </w:t>
                        </w:r>
                        <w:proofErr w:type="gramStart"/>
                        <w:r w:rsidR="000B29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completions, </w:t>
                        </w:r>
                        <w:r w:rsidR="00772D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</w:t>
                        </w:r>
                        <w:proofErr w:type="gramEnd"/>
                        <w:r w:rsidR="00772D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0B29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automate learning recommendations</w:t>
                        </w:r>
                        <w:r w:rsidR="00772D4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smart contracts.</w:t>
                        </w:r>
                      </w:p>
                      <w:p w14:paraId="4204E9D0" w14:textId="582773DF" w:rsidR="00CE2AD1" w:rsidRDefault="00CE2AD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Successfully led cross functional teams to deliver projects on time and within budget.</w:t>
                        </w:r>
                      </w:p>
                      <w:p w14:paraId="6EF576D1" w14:textId="0EBCDD5F" w:rsidR="00CE0226" w:rsidRPr="00CE0226" w:rsidRDefault="00CE0226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Mentor</w:t>
                        </w:r>
                        <w:r w:rsidR="00E51CA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ed and developed junior team members, fostering a collaborative and </w:t>
                        </w:r>
                        <w:r w:rsidR="00DE62E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high-performance</w:t>
                        </w:r>
                        <w:r w:rsidR="00E51CA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work environment.</w:t>
                        </w:r>
                      </w:p>
                      <w:p w14:paraId="7D9D48A7" w14:textId="094116C9" w:rsidR="00614B7A" w:rsidRDefault="00A936C2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Built and maintained strong relationships with clients and </w:t>
                        </w:r>
                        <w:r w:rsidR="00DE732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stakeholders, ensuring clear understanding of project goals, </w:t>
                        </w:r>
                        <w:r w:rsidR="00A63AD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their needs and expectations were met.</w:t>
                        </w:r>
                      </w:p>
                      <w:p w14:paraId="50E7A5FE" w14:textId="48E20011" w:rsidR="00A16F15" w:rsidRPr="00A16F15" w:rsidRDefault="00AD715A" w:rsidP="00A16F15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0224B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stakeholder engagement sessions</w:t>
                        </w:r>
                        <w:r w:rsidR="00FB779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gather requirements and feedback, ensuring project alignment with business objectives.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45F652B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6 and acted as escalation point of contact for various learning leads across EMEA and APAC region,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3FBE01C9" w14:textId="6760EDD0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Collaborated with Project Owners, Project Managers to </w:t>
                        </w:r>
                        <w:r w:rsidR="00AA418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 with </w:t>
                        </w:r>
                        <w:r w:rsidR="00BF78D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backlog refinement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7777777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learning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4D2C4C82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learning management systems, trained, coached and supported associates on the effective use of learning technologies.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497C206" w14:textId="2D8394F4" w:rsidR="00F84CCB" w:rsidRDefault="00F84CC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</w:p>
                      <w:p w14:paraId="0DCFA0D6" w14:textId="53FFBA3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2BF7640D" w14:textId="761B32E2" w:rsidR="00DC7984" w:rsidRDefault="00876527" w:rsidP="00F84CC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 w:rsidR="00F84CCB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1C6C90C6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BFAC118" w:rsidR="00672AB5" w:rsidRDefault="00A95AC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92032" behindDoc="0" locked="0" layoutInCell="1" allowOverlap="1" wp14:anchorId="0808D6DD" wp14:editId="381867CD">
                              <wp:simplePos x="0" y="0"/>
                              <wp:positionH relativeFrom="column">
                                <wp:posOffset>-52374</wp:posOffset>
                              </wp:positionH>
                              <wp:positionV relativeFrom="paragraph">
                                <wp:posOffset>1957871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68352240" name="Picture 1683522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78882FBE" wp14:editId="0AC2B409">
                              <wp:simplePos x="0" y="0"/>
                              <wp:positionH relativeFrom="column">
                                <wp:posOffset>-196685</wp:posOffset>
                              </wp:positionH>
                              <wp:positionV relativeFrom="paragraph">
                                <wp:posOffset>1454122</wp:posOffset>
                              </wp:positionV>
                              <wp:extent cx="368466" cy="368677"/>
                              <wp:effectExtent l="0" t="0" r="0" b="0"/>
                              <wp:wrapNone/>
                              <wp:docPr id="296124380" name="Picture 2961243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466" cy="3686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76527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525E3E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  <w:p w14:paraId="04958E7E" w14:textId="4FBFA4E8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 Worked</w:t>
                        </w:r>
                      </w:p>
                      <w:p w14:paraId="5979E1C4" w14:textId="639967B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CA86FFD" w14:textId="656C279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</w:p>
                      <w:p w14:paraId="31BC23CB" w14:textId="7734D7C7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  <w:p w14:paraId="40467755" w14:textId="4C33037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Corner Stone </w:t>
                        </w:r>
                        <w:proofErr w:type="gram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On</w:t>
                        </w:r>
                        <w:proofErr w:type="gram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Demand (CSOD)</w:t>
                        </w:r>
                      </w:p>
                      <w:p w14:paraId="658ADDD5" w14:textId="121BB673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</w:p>
                      <w:p w14:paraId="1529C23C" w14:textId="70645AC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</w:p>
                      <w:p w14:paraId="522912D4" w14:textId="7896569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5D3056DB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B4B6C" w14:textId="77777777" w:rsidR="00246655" w:rsidRDefault="00246655">
      <w:pPr>
        <w:spacing w:line="240" w:lineRule="auto"/>
      </w:pPr>
      <w:r>
        <w:separator/>
      </w:r>
    </w:p>
  </w:endnote>
  <w:endnote w:type="continuationSeparator" w:id="0">
    <w:p w14:paraId="6A3B10A6" w14:textId="77777777" w:rsidR="00246655" w:rsidRDefault="00246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84B3AE0-47BF-4E9D-A94D-D72D6A196BD3}"/>
    <w:embedBold r:id="rId2" w:fontKey="{A0BB808A-6140-405F-A8CE-07D06D9C7B48}"/>
    <w:embedItalic r:id="rId3" w:fontKey="{A5896B22-90D2-48FF-A1DD-BF3664BDB0F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EF1AC" w14:textId="77777777" w:rsidR="00246655" w:rsidRDefault="00246655">
      <w:pPr>
        <w:spacing w:line="240" w:lineRule="auto"/>
      </w:pPr>
      <w:r>
        <w:separator/>
      </w:r>
    </w:p>
  </w:footnote>
  <w:footnote w:type="continuationSeparator" w:id="0">
    <w:p w14:paraId="4FCE8911" w14:textId="77777777" w:rsidR="00246655" w:rsidRDefault="00246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15F71"/>
    <w:rsid w:val="000224B3"/>
    <w:rsid w:val="000334A5"/>
    <w:rsid w:val="00056EE1"/>
    <w:rsid w:val="00095E0C"/>
    <w:rsid w:val="000B2963"/>
    <w:rsid w:val="000F06D3"/>
    <w:rsid w:val="00100E54"/>
    <w:rsid w:val="00115290"/>
    <w:rsid w:val="001303F4"/>
    <w:rsid w:val="00137956"/>
    <w:rsid w:val="00140628"/>
    <w:rsid w:val="0014408B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843D5"/>
    <w:rsid w:val="002B5CF9"/>
    <w:rsid w:val="002D38CC"/>
    <w:rsid w:val="003508CF"/>
    <w:rsid w:val="003A2465"/>
    <w:rsid w:val="003C19FB"/>
    <w:rsid w:val="003C7341"/>
    <w:rsid w:val="004332A1"/>
    <w:rsid w:val="00457F77"/>
    <w:rsid w:val="00487B2E"/>
    <w:rsid w:val="0049301B"/>
    <w:rsid w:val="004B5565"/>
    <w:rsid w:val="004C7FB9"/>
    <w:rsid w:val="004D0C19"/>
    <w:rsid w:val="00513BFA"/>
    <w:rsid w:val="00522D4D"/>
    <w:rsid w:val="0054629B"/>
    <w:rsid w:val="005655B7"/>
    <w:rsid w:val="00573E47"/>
    <w:rsid w:val="00587A91"/>
    <w:rsid w:val="00592795"/>
    <w:rsid w:val="005B0608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541A"/>
    <w:rsid w:val="006B0CC2"/>
    <w:rsid w:val="006E414C"/>
    <w:rsid w:val="006E459B"/>
    <w:rsid w:val="00710D3C"/>
    <w:rsid w:val="007114D3"/>
    <w:rsid w:val="00735EB7"/>
    <w:rsid w:val="00766682"/>
    <w:rsid w:val="00772D4B"/>
    <w:rsid w:val="0078205E"/>
    <w:rsid w:val="007A4E63"/>
    <w:rsid w:val="007C27EC"/>
    <w:rsid w:val="007C56BC"/>
    <w:rsid w:val="007D1A0D"/>
    <w:rsid w:val="007F25A6"/>
    <w:rsid w:val="00801082"/>
    <w:rsid w:val="00811B8F"/>
    <w:rsid w:val="00820FA8"/>
    <w:rsid w:val="00823FF9"/>
    <w:rsid w:val="00842725"/>
    <w:rsid w:val="00860286"/>
    <w:rsid w:val="00863B67"/>
    <w:rsid w:val="0087335B"/>
    <w:rsid w:val="00876527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43B24"/>
    <w:rsid w:val="00955507"/>
    <w:rsid w:val="00965E9F"/>
    <w:rsid w:val="00971419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3CB0"/>
    <w:rsid w:val="00A63ADC"/>
    <w:rsid w:val="00A76E30"/>
    <w:rsid w:val="00A936C2"/>
    <w:rsid w:val="00A95AC7"/>
    <w:rsid w:val="00AA4187"/>
    <w:rsid w:val="00AD0507"/>
    <w:rsid w:val="00AD715A"/>
    <w:rsid w:val="00AE05AA"/>
    <w:rsid w:val="00B32C5E"/>
    <w:rsid w:val="00B541E2"/>
    <w:rsid w:val="00B60CB1"/>
    <w:rsid w:val="00B80B92"/>
    <w:rsid w:val="00B80F4A"/>
    <w:rsid w:val="00BA53BE"/>
    <w:rsid w:val="00BB7A75"/>
    <w:rsid w:val="00BE6D9A"/>
    <w:rsid w:val="00BE7D54"/>
    <w:rsid w:val="00BF78D2"/>
    <w:rsid w:val="00C0497B"/>
    <w:rsid w:val="00C12252"/>
    <w:rsid w:val="00C23BB7"/>
    <w:rsid w:val="00C50BF9"/>
    <w:rsid w:val="00C64900"/>
    <w:rsid w:val="00C767F8"/>
    <w:rsid w:val="00C852E7"/>
    <w:rsid w:val="00C91F38"/>
    <w:rsid w:val="00CB68E5"/>
    <w:rsid w:val="00CC7DCF"/>
    <w:rsid w:val="00CE0226"/>
    <w:rsid w:val="00CE2AD1"/>
    <w:rsid w:val="00D1134D"/>
    <w:rsid w:val="00D117B6"/>
    <w:rsid w:val="00D16355"/>
    <w:rsid w:val="00D24FE4"/>
    <w:rsid w:val="00D81ADD"/>
    <w:rsid w:val="00D906C9"/>
    <w:rsid w:val="00D93853"/>
    <w:rsid w:val="00DA2C82"/>
    <w:rsid w:val="00DC7984"/>
    <w:rsid w:val="00DD22B1"/>
    <w:rsid w:val="00DE62E8"/>
    <w:rsid w:val="00DE732E"/>
    <w:rsid w:val="00E407F7"/>
    <w:rsid w:val="00E51CA9"/>
    <w:rsid w:val="00E80F9B"/>
    <w:rsid w:val="00E9340E"/>
    <w:rsid w:val="00EA1D48"/>
    <w:rsid w:val="00EA4E41"/>
    <w:rsid w:val="00EC5CE7"/>
    <w:rsid w:val="00EF5441"/>
    <w:rsid w:val="00F326FD"/>
    <w:rsid w:val="00F34BF1"/>
    <w:rsid w:val="00F51FEC"/>
    <w:rsid w:val="00F84CCB"/>
    <w:rsid w:val="00F86A6C"/>
    <w:rsid w:val="00F95D13"/>
    <w:rsid w:val="00F9788C"/>
    <w:rsid w:val="00FA10B4"/>
    <w:rsid w:val="00FA1C90"/>
    <w:rsid w:val="00FB779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</cp:revision>
  <dcterms:created xsi:type="dcterms:W3CDTF">2024-10-15T14:24:00Z</dcterms:created>
  <dcterms:modified xsi:type="dcterms:W3CDTF">2024-10-15T14:24:00Z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