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3E14A4F9" w:rsidR="00672AB5" w:rsidRDefault="00FE6609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Project Management 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1C1EA2F9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</w:t>
            </w:r>
            <w:r w:rsidR="00A83FE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project management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cross functional team leadership. </w:t>
            </w:r>
            <w:r w:rsidR="002704AC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Skilled in Agile methodologies, with a proven track of implementing scrum </w:t>
            </w:r>
            <w:r w:rsidR="00AD06A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frameworks to deliver high quality </w:t>
            </w:r>
            <w:r w:rsidR="00DC07C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results on time. Strong expertise in facilitating sprints, managing backlogs,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driving continuous improvements. Adept at fostering collaboration, removing roadblocks, and ensuring alignment with business goals. Seeking a </w:t>
            </w:r>
            <w:r w:rsidR="00FE660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Project Manager or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Scrum Master role</w:t>
            </w:r>
            <w:r w:rsidR="00BE351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to leverage my expertise in guiding teams towards Agile success and delivering impactful solutions.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1F6FC3E7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</w:t>
                        </w:r>
                        <w:r w:rsidR="006E3ADC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earning Technologist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13974D17" w14:textId="7999493C" w:rsidR="00C5150A" w:rsidRPr="008777D9" w:rsidRDefault="00C5150A" w:rsidP="008777D9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Currently leading </w:t>
                        </w:r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cross functional teams in the </w:t>
                        </w:r>
                        <w:proofErr w:type="gramStart"/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end to end</w:t>
                        </w:r>
                        <w:proofErr w:type="gramEnd"/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implementation of complex projects.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Collaborated with Project Owners, Project Managers to assist with backlog refinement.</w:t>
                        </w:r>
                      </w:p>
                      <w:p w14:paraId="4F9F7FC9" w14:textId="3E662123" w:rsidR="007416A8" w:rsidRDefault="007416A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Ensure the team stay aligned with project goals </w:t>
                        </w:r>
                        <w:r w:rsidR="00C7278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timelines while promoting collaboration and accountability.</w:t>
                        </w:r>
                      </w:p>
                      <w:p w14:paraId="24BA8FC9" w14:textId="24054D73" w:rsidR="00C72788" w:rsidRDefault="00C7278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Played a pivotal role in transitioning teams to Agile frameworks, implementing Scrum practices and facilitating smooth sprint cycles.</w:t>
                        </w:r>
                      </w:p>
                      <w:p w14:paraId="0F134D84" w14:textId="7A9BDDE6" w:rsidR="00C72788" w:rsidRDefault="0026333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 daily stand-ups, sprint planning, retrospectives, and reviews to maintain consistent progress.</w:t>
                        </w:r>
                      </w:p>
                      <w:p w14:paraId="41CF3676" w14:textId="4B2F1D1F" w:rsidR="00263338" w:rsidRDefault="00596C9B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Foster a culture of continuous improvement </w:t>
                        </w:r>
                        <w:r w:rsidR="00565A7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 regular feedback loops, encouraging teams to identify areas of improvement in each sprint.</w:t>
                        </w:r>
                      </w:p>
                      <w:p w14:paraId="305DCC72" w14:textId="78081F01" w:rsidR="00400E22" w:rsidRDefault="00400E22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Proactively identify and remove blockers, helping teams stay focused and deliver on their commitments.</w:t>
                        </w:r>
                      </w:p>
                      <w:p w14:paraId="7C722C83" w14:textId="350C79E4" w:rsidR="007635B6" w:rsidRDefault="007635B6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Track project budgets, mitigate risks, and ensure the solutions are delivered within sc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ope and timeline, contributing to successful project outcomes.</w:t>
                        </w:r>
                      </w:p>
                      <w:p w14:paraId="50E7A5FE" w14:textId="777661EA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6E9AC657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</w:t>
                        </w:r>
                        <w:r w:rsidR="006E3ADC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enior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 w:rsidTr="00ED72E1">
              <w:trPr>
                <w:trHeight w:val="1521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 w:rsidTr="00ED72E1">
                    <w:trPr>
                      <w:trHeight w:val="540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E5935D4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0F72C7F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0E8AFBBA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BE9BE" w14:textId="77777777" w:rsidR="0060744C" w:rsidRDefault="0060744C">
      <w:pPr>
        <w:spacing w:line="240" w:lineRule="auto"/>
      </w:pPr>
      <w:r>
        <w:separator/>
      </w:r>
    </w:p>
  </w:endnote>
  <w:endnote w:type="continuationSeparator" w:id="0">
    <w:p w14:paraId="11CF68A2" w14:textId="77777777" w:rsidR="0060744C" w:rsidRDefault="0060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07936FE-A3E7-4896-BEC1-76D4D0FFD1E8}"/>
    <w:embedBold r:id="rId2" w:fontKey="{791B3D15-5FF1-4018-9FDB-89A9339B124E}"/>
    <w:embedItalic r:id="rId3" w:fontKey="{1373533E-6675-49D5-B457-A4CB072BB37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C5640" w14:textId="77777777" w:rsidR="0060744C" w:rsidRDefault="0060744C">
      <w:pPr>
        <w:spacing w:line="240" w:lineRule="auto"/>
      </w:pPr>
      <w:r>
        <w:separator/>
      </w:r>
    </w:p>
  </w:footnote>
  <w:footnote w:type="continuationSeparator" w:id="0">
    <w:p w14:paraId="72ECA76F" w14:textId="77777777" w:rsidR="0060744C" w:rsidRDefault="00607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85B7A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764C2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338"/>
    <w:rsid w:val="00263D61"/>
    <w:rsid w:val="002704AC"/>
    <w:rsid w:val="002843D5"/>
    <w:rsid w:val="002B5CF9"/>
    <w:rsid w:val="002D38CC"/>
    <w:rsid w:val="00340EF5"/>
    <w:rsid w:val="003508CF"/>
    <w:rsid w:val="003A2465"/>
    <w:rsid w:val="003B3B11"/>
    <w:rsid w:val="003C19FB"/>
    <w:rsid w:val="003C7341"/>
    <w:rsid w:val="00400E22"/>
    <w:rsid w:val="004332A1"/>
    <w:rsid w:val="00457F77"/>
    <w:rsid w:val="00485C58"/>
    <w:rsid w:val="00487B2E"/>
    <w:rsid w:val="0049301B"/>
    <w:rsid w:val="004B5565"/>
    <w:rsid w:val="004C7FB9"/>
    <w:rsid w:val="004D0C19"/>
    <w:rsid w:val="004E39B2"/>
    <w:rsid w:val="00513BFA"/>
    <w:rsid w:val="00522D4D"/>
    <w:rsid w:val="0054629B"/>
    <w:rsid w:val="005655B7"/>
    <w:rsid w:val="00565A7D"/>
    <w:rsid w:val="00573E47"/>
    <w:rsid w:val="00587A91"/>
    <w:rsid w:val="00592795"/>
    <w:rsid w:val="00596C9B"/>
    <w:rsid w:val="005B0608"/>
    <w:rsid w:val="005F644C"/>
    <w:rsid w:val="00600C8C"/>
    <w:rsid w:val="00602A7D"/>
    <w:rsid w:val="0060744C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3ADC"/>
    <w:rsid w:val="006E414C"/>
    <w:rsid w:val="006E459B"/>
    <w:rsid w:val="00710D3C"/>
    <w:rsid w:val="007114D3"/>
    <w:rsid w:val="0071189E"/>
    <w:rsid w:val="00735EB7"/>
    <w:rsid w:val="007416A8"/>
    <w:rsid w:val="007635B6"/>
    <w:rsid w:val="00766682"/>
    <w:rsid w:val="00772D4B"/>
    <w:rsid w:val="0078205E"/>
    <w:rsid w:val="00785590"/>
    <w:rsid w:val="007A117C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167BB"/>
    <w:rsid w:val="00820FA8"/>
    <w:rsid w:val="00823FF9"/>
    <w:rsid w:val="00842725"/>
    <w:rsid w:val="00852A8E"/>
    <w:rsid w:val="00860286"/>
    <w:rsid w:val="00863B67"/>
    <w:rsid w:val="0087335B"/>
    <w:rsid w:val="00876527"/>
    <w:rsid w:val="008777D9"/>
    <w:rsid w:val="008779DB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0963"/>
    <w:rsid w:val="00A43CB0"/>
    <w:rsid w:val="00A63ADC"/>
    <w:rsid w:val="00A76E30"/>
    <w:rsid w:val="00A83FE6"/>
    <w:rsid w:val="00A936C2"/>
    <w:rsid w:val="00A95AC7"/>
    <w:rsid w:val="00AA4187"/>
    <w:rsid w:val="00AA5EEA"/>
    <w:rsid w:val="00AB1DBC"/>
    <w:rsid w:val="00AD0507"/>
    <w:rsid w:val="00AD06AB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95559"/>
    <w:rsid w:val="00BA53BE"/>
    <w:rsid w:val="00BB7A75"/>
    <w:rsid w:val="00BE351B"/>
    <w:rsid w:val="00BE6D9A"/>
    <w:rsid w:val="00BE7D54"/>
    <w:rsid w:val="00BF78D2"/>
    <w:rsid w:val="00C04946"/>
    <w:rsid w:val="00C0497B"/>
    <w:rsid w:val="00C1608A"/>
    <w:rsid w:val="00C23BB7"/>
    <w:rsid w:val="00C2411C"/>
    <w:rsid w:val="00C402BA"/>
    <w:rsid w:val="00C50BF9"/>
    <w:rsid w:val="00C5150A"/>
    <w:rsid w:val="00C529DC"/>
    <w:rsid w:val="00C64900"/>
    <w:rsid w:val="00C72788"/>
    <w:rsid w:val="00C767F8"/>
    <w:rsid w:val="00C852E7"/>
    <w:rsid w:val="00C91F38"/>
    <w:rsid w:val="00CB68E5"/>
    <w:rsid w:val="00CC7DCF"/>
    <w:rsid w:val="00CE0226"/>
    <w:rsid w:val="00CE2AD1"/>
    <w:rsid w:val="00CE3881"/>
    <w:rsid w:val="00CF2136"/>
    <w:rsid w:val="00D1134D"/>
    <w:rsid w:val="00D117B6"/>
    <w:rsid w:val="00D16355"/>
    <w:rsid w:val="00D24FE4"/>
    <w:rsid w:val="00D81ADD"/>
    <w:rsid w:val="00D906C9"/>
    <w:rsid w:val="00D93853"/>
    <w:rsid w:val="00DA2C82"/>
    <w:rsid w:val="00DC07CB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D72E1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E6609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</cp:revision>
  <dcterms:created xsi:type="dcterms:W3CDTF">2024-10-15T13:46:00Z</dcterms:created>
  <dcterms:modified xsi:type="dcterms:W3CDTF">2024-10-15T13:46:00Z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