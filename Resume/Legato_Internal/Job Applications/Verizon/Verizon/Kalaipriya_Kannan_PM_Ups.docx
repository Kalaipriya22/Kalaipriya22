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3E14A4F9" w:rsidR="00672AB5" w:rsidRDefault="00FE6609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Project Management 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1C1EA2F9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comprehensive skills in </w:t>
            </w:r>
            <w:r w:rsidR="00A83FE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project management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and cross functional team leadership. </w:t>
            </w:r>
            <w:r w:rsidR="002704AC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Skilled in Agile methodologies, with a proven track of implementing scrum </w:t>
            </w:r>
            <w:r w:rsidR="00AD06A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frameworks to deliver high quality </w:t>
            </w:r>
            <w:r w:rsidR="00DC07C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results on time. Strong expertise in facilitating sprints, managing backlogs,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driving continuous improvements. Adept at fostering collaboration, removing roadblocks, and ensuring alignment with business goals. Seeking a </w:t>
            </w:r>
            <w:r w:rsidR="00FE660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Project Manager or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Scrum Master role</w:t>
            </w:r>
            <w:r w:rsidR="00BE351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to leverage my expertise in guiding teams towards Agile success and delivering impactful solutions.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1F6FC3E7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</w:t>
                        </w:r>
                        <w:r w:rsidR="006E3ADC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earning Technologist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13974D17" w14:textId="7999493C" w:rsidR="00C5150A" w:rsidRPr="008777D9" w:rsidRDefault="00C5150A" w:rsidP="008777D9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Currently leading </w:t>
                        </w:r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cross functional teams in the end to end implementation of complex projects.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Collaborated with Project Owners, Project Managers to assist with backlog refinement.</w:t>
                        </w:r>
                      </w:p>
                      <w:p w14:paraId="4F9F7FC9" w14:textId="3E662123" w:rsidR="007416A8" w:rsidRDefault="007416A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Ensure the team stay aligned with project goals </w:t>
                        </w:r>
                        <w:r w:rsidR="00C7278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timelines while promoting collaboration and accountability.</w:t>
                        </w:r>
                      </w:p>
                      <w:p w14:paraId="24BA8FC9" w14:textId="24054D73" w:rsidR="00C72788" w:rsidRDefault="00C7278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Played a pivotal role in transitioning teams to Agile frameworks, implementing Scrum practices and facilitating smooth sprint cycles.</w:t>
                        </w:r>
                      </w:p>
                      <w:p w14:paraId="0F134D84" w14:textId="7A9BDDE6" w:rsidR="00C72788" w:rsidRDefault="0026333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 daily stand-ups, sprint planning, retrospectives, and reviews to maintain consistent progress.</w:t>
                        </w:r>
                      </w:p>
                      <w:p w14:paraId="41CF3676" w14:textId="4B2F1D1F" w:rsidR="00263338" w:rsidRDefault="00596C9B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Foster a culture of continuous improvement </w:t>
                        </w:r>
                        <w:r w:rsidR="00565A7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 regular feedback loops, encouraging teams to identify areas of improvement in each sprint.</w:t>
                        </w:r>
                      </w:p>
                      <w:p w14:paraId="305DCC72" w14:textId="78081F01" w:rsidR="00400E22" w:rsidRDefault="00400E22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Proactively identify and remove blockers, helping teams stay focused and deliver on their commitments.</w:t>
                        </w:r>
                      </w:p>
                      <w:p w14:paraId="7C722C83" w14:textId="350C79E4" w:rsidR="007635B6" w:rsidRDefault="007635B6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Track project budgets, mitigate risks, and ensure the solutions are delivered within sc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ope and timeline, contributing to successful project outcomes.</w:t>
                        </w:r>
                      </w:p>
                      <w:p w14:paraId="50E7A5FE" w14:textId="777661EA" w:rsidR="00A16F15" w:rsidRPr="000058F3" w:rsidRDefault="007E6F35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Leveraged Blockchain Technology to maintain user completions and automate learning recommendations using smart contracts.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6E9AC657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</w:t>
                        </w:r>
                        <w:r w:rsidR="006E3ADC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enior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0BBC613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6 and acted as escalation point of contact for various learning leads across </w:t>
                        </w:r>
                        <w:r w:rsidR="00F567A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different geographical region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21363BC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7083EBAE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learning management systems, trained, coached and supported associates on the effective use of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the system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2B71214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676CAE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B.Tech: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F7640D" w14:textId="40C9FBAC" w:rsidR="00DC7984" w:rsidRDefault="00F84CCB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 w:rsidTr="00ED72E1">
              <w:trPr>
                <w:trHeight w:val="1521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57E68A05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04D4C03E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B483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PM </w:t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 w:rsidTr="00ED72E1">
                    <w:trPr>
                      <w:trHeight w:val="540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0E5935D4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0F72C7F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5E3EA1" w14:textId="6C80996D" w:rsidR="00672AB5" w:rsidRDefault="00876527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|Asana | Trello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0E8AFBBA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E7152" w14:textId="77777777" w:rsidR="008A7707" w:rsidRDefault="008A7707">
      <w:pPr>
        <w:spacing w:line="240" w:lineRule="auto"/>
      </w:pPr>
      <w:r>
        <w:separator/>
      </w:r>
    </w:p>
  </w:endnote>
  <w:endnote w:type="continuationSeparator" w:id="0">
    <w:p w14:paraId="1224644A" w14:textId="77777777" w:rsidR="008A7707" w:rsidRDefault="008A7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1BD0907-909A-452C-99BD-7CD225D44828}"/>
    <w:embedBold r:id="rId2" w:fontKey="{E7327FD0-0FA1-4423-944C-D2D803086126}"/>
    <w:embedItalic r:id="rId3" w:fontKey="{4E96FAB7-3A59-4DE3-8946-BB5B23DD57B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F6599" w14:textId="77777777" w:rsidR="008A7707" w:rsidRDefault="008A7707">
      <w:pPr>
        <w:spacing w:line="240" w:lineRule="auto"/>
      </w:pPr>
      <w:r>
        <w:separator/>
      </w:r>
    </w:p>
  </w:footnote>
  <w:footnote w:type="continuationSeparator" w:id="0">
    <w:p w14:paraId="74CB6D39" w14:textId="77777777" w:rsidR="008A7707" w:rsidRDefault="008A7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58F3"/>
    <w:rsid w:val="00015F71"/>
    <w:rsid w:val="000224B3"/>
    <w:rsid w:val="000334A5"/>
    <w:rsid w:val="00056EE1"/>
    <w:rsid w:val="00085B7A"/>
    <w:rsid w:val="00095E0C"/>
    <w:rsid w:val="000B2963"/>
    <w:rsid w:val="000B4834"/>
    <w:rsid w:val="000C4902"/>
    <w:rsid w:val="000F06D3"/>
    <w:rsid w:val="00100E54"/>
    <w:rsid w:val="00115290"/>
    <w:rsid w:val="001303F4"/>
    <w:rsid w:val="00137956"/>
    <w:rsid w:val="00140628"/>
    <w:rsid w:val="0014408B"/>
    <w:rsid w:val="00161E0B"/>
    <w:rsid w:val="001764C2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63338"/>
    <w:rsid w:val="00263D61"/>
    <w:rsid w:val="002704AC"/>
    <w:rsid w:val="002843D5"/>
    <w:rsid w:val="002B5CF9"/>
    <w:rsid w:val="002D38CC"/>
    <w:rsid w:val="00340EF5"/>
    <w:rsid w:val="003508CF"/>
    <w:rsid w:val="003A2465"/>
    <w:rsid w:val="003B3B11"/>
    <w:rsid w:val="003C19FB"/>
    <w:rsid w:val="003C7341"/>
    <w:rsid w:val="00400E22"/>
    <w:rsid w:val="004332A1"/>
    <w:rsid w:val="00457F77"/>
    <w:rsid w:val="00485C58"/>
    <w:rsid w:val="00487B2E"/>
    <w:rsid w:val="0049301B"/>
    <w:rsid w:val="004B5565"/>
    <w:rsid w:val="004C7FB9"/>
    <w:rsid w:val="004D0C19"/>
    <w:rsid w:val="004E39B2"/>
    <w:rsid w:val="00513BFA"/>
    <w:rsid w:val="00522D4D"/>
    <w:rsid w:val="0054629B"/>
    <w:rsid w:val="005655B7"/>
    <w:rsid w:val="00565A7D"/>
    <w:rsid w:val="00573E47"/>
    <w:rsid w:val="00587A91"/>
    <w:rsid w:val="00592795"/>
    <w:rsid w:val="00596C9B"/>
    <w:rsid w:val="005B0608"/>
    <w:rsid w:val="005F644C"/>
    <w:rsid w:val="00600C8C"/>
    <w:rsid w:val="00602A7D"/>
    <w:rsid w:val="0060744C"/>
    <w:rsid w:val="00614B7A"/>
    <w:rsid w:val="0062183B"/>
    <w:rsid w:val="00662EF0"/>
    <w:rsid w:val="00672AB5"/>
    <w:rsid w:val="00680FB2"/>
    <w:rsid w:val="00694EE1"/>
    <w:rsid w:val="00695F1F"/>
    <w:rsid w:val="006A0E8D"/>
    <w:rsid w:val="006A39F1"/>
    <w:rsid w:val="006A541A"/>
    <w:rsid w:val="006B0CC2"/>
    <w:rsid w:val="006E33E0"/>
    <w:rsid w:val="006E3ADC"/>
    <w:rsid w:val="006E414C"/>
    <w:rsid w:val="006E459B"/>
    <w:rsid w:val="00710D3C"/>
    <w:rsid w:val="007114D3"/>
    <w:rsid w:val="0071189E"/>
    <w:rsid w:val="00735EB7"/>
    <w:rsid w:val="007416A8"/>
    <w:rsid w:val="007635B6"/>
    <w:rsid w:val="00766682"/>
    <w:rsid w:val="00772D4B"/>
    <w:rsid w:val="0078205E"/>
    <w:rsid w:val="00785590"/>
    <w:rsid w:val="007A117C"/>
    <w:rsid w:val="007A4E63"/>
    <w:rsid w:val="007B1050"/>
    <w:rsid w:val="007C27EC"/>
    <w:rsid w:val="007C56BC"/>
    <w:rsid w:val="007D1A0D"/>
    <w:rsid w:val="007E4F81"/>
    <w:rsid w:val="007E6F35"/>
    <w:rsid w:val="007F25A6"/>
    <w:rsid w:val="00801082"/>
    <w:rsid w:val="00811B8F"/>
    <w:rsid w:val="008167BB"/>
    <w:rsid w:val="00820FA8"/>
    <w:rsid w:val="00823FF9"/>
    <w:rsid w:val="00842725"/>
    <w:rsid w:val="00852A8E"/>
    <w:rsid w:val="00860286"/>
    <w:rsid w:val="00863B67"/>
    <w:rsid w:val="0087335B"/>
    <w:rsid w:val="00876527"/>
    <w:rsid w:val="008777D9"/>
    <w:rsid w:val="008779DB"/>
    <w:rsid w:val="008810C7"/>
    <w:rsid w:val="0088598B"/>
    <w:rsid w:val="008A508C"/>
    <w:rsid w:val="008A7707"/>
    <w:rsid w:val="008B18C8"/>
    <w:rsid w:val="008C023F"/>
    <w:rsid w:val="008D4839"/>
    <w:rsid w:val="008E5F97"/>
    <w:rsid w:val="00911FDA"/>
    <w:rsid w:val="00914332"/>
    <w:rsid w:val="00924305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0963"/>
    <w:rsid w:val="00A43CB0"/>
    <w:rsid w:val="00A63ADC"/>
    <w:rsid w:val="00A76E30"/>
    <w:rsid w:val="00A83FE6"/>
    <w:rsid w:val="00A936C2"/>
    <w:rsid w:val="00A95AC7"/>
    <w:rsid w:val="00AA4187"/>
    <w:rsid w:val="00AA5EEA"/>
    <w:rsid w:val="00AB1DBC"/>
    <w:rsid w:val="00AD0507"/>
    <w:rsid w:val="00AD06AB"/>
    <w:rsid w:val="00AD715A"/>
    <w:rsid w:val="00AE05AA"/>
    <w:rsid w:val="00B16412"/>
    <w:rsid w:val="00B32C5E"/>
    <w:rsid w:val="00B33C76"/>
    <w:rsid w:val="00B541E2"/>
    <w:rsid w:val="00B60CB1"/>
    <w:rsid w:val="00B80B92"/>
    <w:rsid w:val="00B80F4A"/>
    <w:rsid w:val="00B95559"/>
    <w:rsid w:val="00BA53BE"/>
    <w:rsid w:val="00BB7A75"/>
    <w:rsid w:val="00BE351B"/>
    <w:rsid w:val="00BE6D9A"/>
    <w:rsid w:val="00BE7D54"/>
    <w:rsid w:val="00BF78D2"/>
    <w:rsid w:val="00C04946"/>
    <w:rsid w:val="00C0497B"/>
    <w:rsid w:val="00C1608A"/>
    <w:rsid w:val="00C23BB7"/>
    <w:rsid w:val="00C2411C"/>
    <w:rsid w:val="00C402BA"/>
    <w:rsid w:val="00C50BF9"/>
    <w:rsid w:val="00C5150A"/>
    <w:rsid w:val="00C529DC"/>
    <w:rsid w:val="00C64900"/>
    <w:rsid w:val="00C72788"/>
    <w:rsid w:val="00C767F8"/>
    <w:rsid w:val="00C852E7"/>
    <w:rsid w:val="00C91F38"/>
    <w:rsid w:val="00CB68E5"/>
    <w:rsid w:val="00CC7DCF"/>
    <w:rsid w:val="00CE0226"/>
    <w:rsid w:val="00CE2AD1"/>
    <w:rsid w:val="00CE3881"/>
    <w:rsid w:val="00CF2136"/>
    <w:rsid w:val="00D1134D"/>
    <w:rsid w:val="00D117B6"/>
    <w:rsid w:val="00D16355"/>
    <w:rsid w:val="00D24FE4"/>
    <w:rsid w:val="00D81ADD"/>
    <w:rsid w:val="00D906C9"/>
    <w:rsid w:val="00D93853"/>
    <w:rsid w:val="00DA2C82"/>
    <w:rsid w:val="00DC07CB"/>
    <w:rsid w:val="00DC7984"/>
    <w:rsid w:val="00DD22B1"/>
    <w:rsid w:val="00DE62E8"/>
    <w:rsid w:val="00DE732E"/>
    <w:rsid w:val="00E110EB"/>
    <w:rsid w:val="00E407F7"/>
    <w:rsid w:val="00E51CA9"/>
    <w:rsid w:val="00E80F9B"/>
    <w:rsid w:val="00E82CA6"/>
    <w:rsid w:val="00E9340E"/>
    <w:rsid w:val="00E964FD"/>
    <w:rsid w:val="00EA1D48"/>
    <w:rsid w:val="00EA4E41"/>
    <w:rsid w:val="00EC5CE7"/>
    <w:rsid w:val="00ED72E1"/>
    <w:rsid w:val="00EF5441"/>
    <w:rsid w:val="00F326FD"/>
    <w:rsid w:val="00F34BF1"/>
    <w:rsid w:val="00F51FEC"/>
    <w:rsid w:val="00F567A0"/>
    <w:rsid w:val="00F84CCB"/>
    <w:rsid w:val="00F86A6C"/>
    <w:rsid w:val="00F95D13"/>
    <w:rsid w:val="00F9788C"/>
    <w:rsid w:val="00FA10B4"/>
    <w:rsid w:val="00FA1C90"/>
    <w:rsid w:val="00FA4FF8"/>
    <w:rsid w:val="00FB214F"/>
    <w:rsid w:val="00FB7796"/>
    <w:rsid w:val="00FE6609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24</cp:revision>
  <dcterms:created xsi:type="dcterms:W3CDTF">2024-09-30T15:24:00Z</dcterms:created>
  <dcterms:modified xsi:type="dcterms:W3CDTF">2024-10-15T13:46:00Z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