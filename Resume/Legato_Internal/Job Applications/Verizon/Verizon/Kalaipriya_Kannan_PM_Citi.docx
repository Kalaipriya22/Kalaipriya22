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ocumentfontsiz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400"/>
        <w:gridCol w:w="240"/>
        <w:gridCol w:w="9120"/>
        <w:gridCol w:w="480"/>
      </w:tblGrid>
      <w:tr w:rsidR="00672AB5" w14:paraId="0694065C" w14:textId="77777777">
        <w:trPr>
          <w:trHeight w:val="14800"/>
          <w:tblCellSpacing w:w="0" w:type="dxa"/>
        </w:trPr>
        <w:tc>
          <w:tcPr>
            <w:tcW w:w="2400" w:type="dxa"/>
            <w:tcBorders>
              <w:top w:val="single" w:sz="200" w:space="0" w:color="002E58"/>
              <w:left w:val="none" w:sz="0" w:space="0" w:color="002E58"/>
              <w:bottom w:val="single" w:sz="200" w:space="0" w:color="002E58"/>
              <w:right w:val="none" w:sz="0" w:space="0" w:color="002E58"/>
            </w:tcBorders>
            <w:shd w:val="clear" w:color="auto" w:fill="002E5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65842A" w14:textId="1108E9C2" w:rsidR="00184278" w:rsidRPr="00184278" w:rsidRDefault="00184278" w:rsidP="00184278">
            <w:pPr>
              <w:rPr>
                <w:color w:val="FFFFFF" w:themeColor="background1"/>
              </w:rPr>
            </w:pPr>
            <w:r w:rsidRPr="005F644C">
              <w:rPr>
                <w:noProof/>
                <w:color w:val="FFFFFF" w:themeColor="background1"/>
              </w:rPr>
              <w:drawing>
                <wp:anchor distT="0" distB="0" distL="114300" distR="114300" simplePos="0" relativeHeight="251656192" behindDoc="0" locked="0" layoutInCell="1" allowOverlap="1" wp14:anchorId="5BABD1A5" wp14:editId="44E56799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0</wp:posOffset>
                  </wp:positionV>
                  <wp:extent cx="1017270" cy="101727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270" cy="1017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84278">
              <w:rPr>
                <w:noProof/>
                <w:color w:val="FFFFFF" w:themeColor="background1"/>
              </w:rPr>
              <w:drawing>
                <wp:inline distT="0" distB="0" distL="0" distR="0" wp14:anchorId="56CDC759" wp14:editId="1DFC803C">
                  <wp:extent cx="1524000" cy="1524000"/>
                  <wp:effectExtent l="0" t="0" r="0" b="0"/>
                  <wp:docPr id="80901224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B1E2C0" w14:textId="38F6C450" w:rsidR="00863B67" w:rsidRPr="00863B67" w:rsidRDefault="00863B67" w:rsidP="00863B67">
            <w:pPr>
              <w:rPr>
                <w:color w:val="FFFFFF" w:themeColor="background1"/>
              </w:rPr>
            </w:pPr>
            <w:r w:rsidRPr="00863B67">
              <w:rPr>
                <w:noProof/>
                <w:color w:val="FFFFFF" w:themeColor="background1"/>
              </w:rPr>
              <w:drawing>
                <wp:inline distT="0" distB="0" distL="0" distR="0" wp14:anchorId="7C42E757" wp14:editId="1771734B">
                  <wp:extent cx="1524000" cy="1524000"/>
                  <wp:effectExtent l="0" t="0" r="0" b="0"/>
                  <wp:docPr id="169523676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A36C2E" w14:textId="5A051BD0" w:rsidR="00672AB5" w:rsidRPr="005F644C" w:rsidRDefault="00672AB5">
            <w:pPr>
              <w:rPr>
                <w:color w:val="FFFFFF" w:themeColor="background1"/>
              </w:rPr>
            </w:pPr>
          </w:p>
        </w:tc>
        <w:tc>
          <w:tcPr>
            <w:tcW w:w="2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79ECC3" w14:textId="77777777" w:rsidR="00672AB5" w:rsidRDefault="00672AB5">
            <w:pPr>
              <w:rPr>
                <w:rStyle w:val="leftbordercell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  <w:tc>
          <w:tcPr>
            <w:tcW w:w="91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ocumenttopsection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9120"/>
            </w:tblGrid>
            <w:tr w:rsidR="00672AB5" w14:paraId="6EE1F2A5" w14:textId="77777777">
              <w:trPr>
                <w:tblCellSpacing w:w="0" w:type="dxa"/>
              </w:trPr>
              <w:tc>
                <w:tcPr>
                  <w:tcW w:w="91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07CDCB0" w14:textId="77777777" w:rsidR="00672AB5" w:rsidRDefault="00876527" w:rsidP="00D16355">
                  <w:pPr>
                    <w:pStyle w:val="documentword-break"/>
                    <w:spacing w:line="240" w:lineRule="auto"/>
                    <w:rPr>
                      <w:rStyle w:val="documentleft-box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72"/>
                      <w:szCs w:val="7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72"/>
                      <w:szCs w:val="72"/>
                    </w:rPr>
                    <w:t>Kalaipriya Kannan</w:t>
                  </w:r>
                </w:p>
                <w:p w14:paraId="012B42B4" w14:textId="3E14A4F9" w:rsidR="00672AB5" w:rsidRDefault="00FE6609" w:rsidP="00D16355">
                  <w:pPr>
                    <w:pStyle w:val="documentresumeTitle"/>
                    <w:spacing w:line="240" w:lineRule="auto"/>
                    <w:rPr>
                      <w:rStyle w:val="documentlef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ocumentleft-box"/>
                      <w:rFonts w:ascii="Century Gothic" w:eastAsia="Century Gothic" w:hAnsi="Century Gothic" w:cs="Century Gothic"/>
                    </w:rPr>
                    <w:t xml:space="preserve">Project Management | </w:t>
                  </w:r>
                  <w:r w:rsidR="008810C7">
                    <w:rPr>
                      <w:rStyle w:val="documentleft-box"/>
                      <w:rFonts w:ascii="Century Gothic" w:eastAsia="Century Gothic" w:hAnsi="Century Gothic" w:cs="Century Gothic"/>
                    </w:rPr>
                    <w:t>Professional Scrum Master (PSM</w:t>
                  </w:r>
                  <w:r w:rsidR="005B0608">
                    <w:rPr>
                      <w:rStyle w:val="documentleft-box"/>
                      <w:rFonts w:ascii="Century Gothic" w:eastAsia="Century Gothic" w:hAnsi="Century Gothic" w:cs="Century Gothic"/>
                    </w:rPr>
                    <w:t>1)</w:t>
                  </w:r>
                  <w:r w:rsidR="00876527">
                    <w:rPr>
                      <w:rStyle w:val="documentleft-box"/>
                      <w:rFonts w:ascii="Century Gothic" w:eastAsia="Century Gothic" w:hAnsi="Century Gothic" w:cs="Century Gothic"/>
                    </w:rPr>
                    <w:t xml:space="preserve"> </w:t>
                  </w:r>
                </w:p>
                <w:tbl>
                  <w:tblPr>
                    <w:tblStyle w:val="documentaddress"/>
                    <w:tblW w:w="5000" w:type="pct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560"/>
                    <w:gridCol w:w="4560"/>
                  </w:tblGrid>
                  <w:tr w:rsidR="00672AB5" w14:paraId="16C349A0" w14:textId="77777777">
                    <w:trPr>
                      <w:tblCellSpacing w:w="0" w:type="dxa"/>
                    </w:trPr>
                    <w:tc>
                      <w:tcPr>
                        <w:tcW w:w="45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iconInner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40"/>
                          <w:gridCol w:w="4120"/>
                        </w:tblGrid>
                        <w:tr w:rsidR="00672AB5" w14:paraId="6FE4D42F" w14:textId="77777777">
                          <w:trPr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140" w:type="dxa"/>
                                <w:left w:w="0" w:type="dxa"/>
                                <w:bottom w:w="140" w:type="dxa"/>
                                <w:right w:w="0" w:type="dxa"/>
                              </w:tcMar>
                              <w:hideMark/>
                            </w:tcPr>
                            <w:p w14:paraId="73AAA31E" w14:textId="77777777" w:rsidR="00672AB5" w:rsidRDefault="00876527" w:rsidP="00D16355">
                              <w:pPr>
                                <w:spacing w:line="240" w:lineRule="auto"/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4CBDC3AB" wp14:editId="27085C34">
                                    <wp:extent cx="254307" cy="254455"/>
                                    <wp:effectExtent l="0" t="0" r="0" b="0"/>
                                    <wp:docPr id="100002" name="Picture 100002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2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4307" cy="254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1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7440AAC9" w14:textId="09264F13" w:rsidR="00672AB5" w:rsidRDefault="00BB7A75" w:rsidP="00D16355">
                              <w:pPr>
                                <w:pStyle w:val="documentasposeztyaddresstable"/>
                                <w:spacing w:line="240" w:lineRule="auto"/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</w:rPr>
                                <w:t xml:space="preserve">  +91- 9840511730</w:t>
                              </w:r>
                              <w:r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38ACEFF5" w14:textId="77777777" w:rsidR="00672AB5" w:rsidRDefault="00672AB5" w:rsidP="00D16355">
                        <w:pPr>
                          <w:spacing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Style w:val="documenticonInner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40"/>
                          <w:gridCol w:w="4120"/>
                        </w:tblGrid>
                        <w:tr w:rsidR="00672AB5" w14:paraId="1CAE7520" w14:textId="77777777" w:rsidTr="00D16355">
                          <w:trPr>
                            <w:trHeight w:val="369"/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0" w:type="dxa"/>
                                <w:left w:w="0" w:type="dxa"/>
                                <w:bottom w:w="140" w:type="dxa"/>
                                <w:right w:w="0" w:type="dxa"/>
                              </w:tcMar>
                              <w:hideMark/>
                            </w:tcPr>
                            <w:p w14:paraId="5D7E5E99" w14:textId="0FE6E550" w:rsidR="00672AB5" w:rsidRDefault="008D4839" w:rsidP="00D16355">
                              <w:pPr>
                                <w:spacing w:line="240" w:lineRule="auto"/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documentsectionparagraphwrapper"/>
                                  <w:rFonts w:ascii="Century Gothic" w:eastAsia="Century Gothic" w:hAnsi="Century Gothic" w:cs="Century Gothic"/>
                                  <w:b/>
                                  <w:bCs/>
                                  <w:noProof/>
                                  <w:color w:val="002E58"/>
                                  <w:sz w:val="22"/>
                                  <w:szCs w:val="22"/>
                                </w:rPr>
                                <w:drawing>
                                  <wp:anchor distT="0" distB="0" distL="114300" distR="114300" simplePos="0" relativeHeight="251689984" behindDoc="0" locked="0" layoutInCell="1" allowOverlap="1" wp14:anchorId="09CB3B2E" wp14:editId="296D1616">
                                    <wp:simplePos x="0" y="0"/>
                                    <wp:positionH relativeFrom="column">
                                      <wp:posOffset>-69684</wp:posOffset>
                                    </wp:positionH>
                                    <wp:positionV relativeFrom="paragraph">
                                      <wp:posOffset>330587</wp:posOffset>
                                    </wp:positionV>
                                    <wp:extent cx="368466" cy="368677"/>
                                    <wp:effectExtent l="0" t="0" r="0" b="0"/>
                                    <wp:wrapNone/>
                                    <wp:docPr id="634612183" name="Picture 634612183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8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68466" cy="3686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anchor>
                                </w:drawing>
                              </w:r>
                              <w:r w:rsidR="00876527"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06C5EBA5" wp14:editId="71EDC79E">
                                    <wp:extent cx="254307" cy="254455"/>
                                    <wp:effectExtent l="0" t="0" r="0" b="0"/>
                                    <wp:docPr id="100004" name="Picture 100004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4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4307" cy="254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1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1134024F" w14:textId="77777777" w:rsidR="008D4839" w:rsidRDefault="00BB7A75" w:rsidP="00D16355">
                              <w:pPr>
                                <w:pStyle w:val="documentasposeztyaddresstable"/>
                                <w:spacing w:line="240" w:lineRule="auto"/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</w:rPr>
                              </w:pPr>
                              <w:r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  <w:hyperlink r:id="rId13" w:history="1">
                                <w:r w:rsidR="008D4839" w:rsidRPr="006823A1">
                                  <w:rPr>
                                    <w:rStyle w:val="Hyperlink"/>
                                    <w:rFonts w:ascii="Century Gothic" w:eastAsia="Century Gothic" w:hAnsi="Century Gothic" w:cs="Century Gothic"/>
                                    <w:sz w:val="22"/>
                                    <w:szCs w:val="22"/>
                                  </w:rPr>
                                  <w:t>kalaipriya.kannan@gmail.com</w:t>
                                </w:r>
                              </w:hyperlink>
                            </w:p>
                            <w:p w14:paraId="6AFC0A07" w14:textId="77777777" w:rsidR="008D4839" w:rsidRDefault="008D4839" w:rsidP="00D16355">
                              <w:pPr>
                                <w:pStyle w:val="documentasposeztyaddresstable"/>
                                <w:spacing w:line="240" w:lineRule="auto"/>
                                <w:rPr>
                                  <w:rStyle w:val="iconRowany"/>
                                  <w:rFonts w:eastAsia="Century Gothic"/>
                                </w:rPr>
                              </w:pPr>
                            </w:p>
                            <w:p w14:paraId="6219908C" w14:textId="35AFED34" w:rsidR="008D4839" w:rsidRDefault="008D4839" w:rsidP="00D16355">
                              <w:pPr>
                                <w:pStyle w:val="documentsectionparagraphwrapperheading"/>
                                <w:pBdr>
                                  <w:bottom w:val="none" w:sz="0" w:space="10" w:color="auto"/>
                                </w:pBdr>
                                <w:spacing w:line="240" w:lineRule="auto"/>
                                <w:rPr>
                                  <w:rStyle w:val="documentsectionparagraphwrapper"/>
                                  <w:rFonts w:ascii="Century Gothic" w:eastAsia="Century Gothic" w:hAnsi="Century Gothic" w:cs="Century Gothic"/>
                                  <w:b/>
                                  <w:bCs/>
                                  <w:color w:val="002E58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sectiontitle"/>
                                  <w:rFonts w:ascii="Century Gothic" w:eastAsia="Century Gothic" w:hAnsi="Century Gothic" w:cs="Century Gothic"/>
                                  <w:b/>
                                  <w:bCs/>
                                </w:rPr>
                                <w:t xml:space="preserve">  Summary</w:t>
                              </w:r>
                            </w:p>
                            <w:p w14:paraId="53FFF031" w14:textId="70B68937" w:rsidR="008D4839" w:rsidRDefault="008D4839" w:rsidP="00D16355">
                              <w:pPr>
                                <w:pStyle w:val="documentasposeztyaddresstable"/>
                                <w:spacing w:line="240" w:lineRule="auto"/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6BD0009F" w14:textId="77777777" w:rsidR="00672AB5" w:rsidRDefault="00672AB5" w:rsidP="00D16355">
                        <w:pPr>
                          <w:spacing w:line="240" w:lineRule="auto"/>
                          <w:rPr>
                            <w:rStyle w:val="documentaddressLeft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5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21B2765" w14:textId="77777777" w:rsidR="00672AB5" w:rsidRDefault="00672AB5" w:rsidP="00D16355">
                        <w:pPr>
                          <w:spacing w:line="240" w:lineRule="auto"/>
                          <w:rPr>
                            <w:rStyle w:val="documentaddressRight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5CEC4362" w14:textId="77777777" w:rsidR="00672AB5" w:rsidRDefault="00672AB5" w:rsidP="00D16355">
                  <w:pPr>
                    <w:pStyle w:val="documentleft-boxParagraph"/>
                    <w:spacing w:line="240" w:lineRule="auto"/>
                    <w:textAlignment w:val="auto"/>
                    <w:rPr>
                      <w:rStyle w:val="documentleft-box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</w:tr>
          </w:tbl>
          <w:p w14:paraId="6D26A14B" w14:textId="1C1EA2F9" w:rsidR="00672AB5" w:rsidRPr="00573E47" w:rsidRDefault="00876527" w:rsidP="00573E47">
            <w:pPr>
              <w:pStyle w:val="documentulli"/>
              <w:spacing w:line="340" w:lineRule="atLeast"/>
              <w:ind w:left="320"/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</w:pPr>
            <w:r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Certified Scrum Master </w:t>
            </w:r>
            <w:r w:rsidR="002B5CF9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and Google Project Management professional </w:t>
            </w:r>
            <w:r w:rsidR="009D3A36"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with </w:t>
            </w:r>
            <w:r w:rsidR="00C04946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comprehensive skills in </w:t>
            </w:r>
            <w:r w:rsidR="00A83FE6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>project management</w:t>
            </w:r>
            <w:r w:rsidR="00C04946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 and cross functional team leadership. </w:t>
            </w:r>
            <w:r w:rsidR="002704AC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Skilled in Agile methodologies, with a proven track of implementing scrum </w:t>
            </w:r>
            <w:r w:rsidR="00AD06AB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frameworks to deliver high quality </w:t>
            </w:r>
            <w:r w:rsidR="00DC07CB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results on time. Strong expertise in facilitating sprints, managing backlogs, </w:t>
            </w:r>
            <w:r w:rsidR="00340EF5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and driving continuous improvements. Adept at fostering collaboration, removing roadblocks, and ensuring alignment with business goals. Seeking a </w:t>
            </w:r>
            <w:r w:rsidR="00FE6609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Project Manager or </w:t>
            </w:r>
            <w:r w:rsidR="00340EF5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>Scrum Master role</w:t>
            </w:r>
            <w:r w:rsidR="00BE351B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 to leverage my expertise in guiding teams towards Agile success and delivering impactful solutions.</w:t>
            </w:r>
          </w:p>
          <w:p w14:paraId="7E06B619" w14:textId="77777777" w:rsidR="00672AB5" w:rsidRDefault="00672AB5">
            <w:pPr>
              <w:spacing w:line="300" w:lineRule="exact"/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66A0DE3A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84E706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F9FBA75" w14:textId="77777777" w:rsidR="00672AB5" w:rsidRDefault="00876527">
                  <w:pPr>
                    <w:pStyle w:val="documentsectionparagraphwrapperheading"/>
                    <w:pBdr>
                      <w:bottom w:val="none" w:sz="0" w:space="10" w:color="auto"/>
                    </w:pBdr>
                    <w:spacing w:line="320" w:lineRule="exac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39808" behindDoc="0" locked="0" layoutInCell="1" allowOverlap="1" wp14:anchorId="04A88475" wp14:editId="014EAB42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-88900</wp:posOffset>
                        </wp:positionV>
                        <wp:extent cx="368466" cy="368677"/>
                        <wp:effectExtent l="0" t="0" r="0" b="0"/>
                        <wp:wrapNone/>
                        <wp:docPr id="100008" name="Picture 10000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8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Skills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4858661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DC0D5D9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0832" behindDoc="0" locked="0" layoutInCell="1" allowOverlap="1" wp14:anchorId="0162AE76" wp14:editId="420CBEFF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0" name="Picture 10001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6763"/>
                        </w:tblGrid>
                        <w:tr w:rsidR="00955507" w14:paraId="2A7A8B1A" w14:textId="77777777" w:rsidTr="00DA2C82">
                          <w:trPr>
                            <w:tblCellSpacing w:w="0" w:type="dxa"/>
                          </w:trPr>
                          <w:tc>
                            <w:tcPr>
                              <w:tcW w:w="6763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79D8BA46" w14:textId="584AC53F" w:rsidR="00955507" w:rsidRDefault="00DD22B1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 xml:space="preserve">Project Management &amp; Co-ordination </w:t>
                              </w:r>
                            </w:p>
                          </w:tc>
                        </w:tr>
                      </w:tbl>
                      <w:p w14:paraId="3A373F56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18123A9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E100521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241DDF1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1856" behindDoc="0" locked="0" layoutInCell="1" allowOverlap="1" wp14:anchorId="0D57B48F" wp14:editId="7E08031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4" name="Picture 10001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  <w:gridCol w:w="3000"/>
                        </w:tblGrid>
                        <w:tr w:rsidR="00672AB5" w14:paraId="23AD1CB0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03EC2E56" w14:textId="60C4B8D7" w:rsidR="00672AB5" w:rsidRDefault="00DA2C82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Data Analysis &amp; Reporting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042F3FBE" w14:textId="7A8B1DE3" w:rsidR="00672AB5" w:rsidRDefault="00672AB5">
                              <w:pPr>
                                <w:pStyle w:val="documentspanpaddedline"/>
                                <w:spacing w:line="220" w:lineRule="atLeast"/>
                                <w:jc w:val="righ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43325C69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7A1ACC9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6BA2576A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06E8725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2880" behindDoc="0" locked="0" layoutInCell="1" allowOverlap="1" wp14:anchorId="58DC761A" wp14:editId="146AA4F4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8" name="Picture 10001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</w:tblGrid>
                        <w:tr w:rsidR="00955507" w14:paraId="06538059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4B434E0A" w14:textId="2F263AE7" w:rsidR="00955507" w:rsidRDefault="00811B8F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Stakeholder Management</w:t>
                              </w:r>
                            </w:p>
                          </w:tc>
                        </w:tr>
                      </w:tbl>
                      <w:p w14:paraId="4C6F79D9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E0078B0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372F93B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322E975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3904" behindDoc="0" locked="0" layoutInCell="1" allowOverlap="1" wp14:anchorId="67D8A3E3" wp14:editId="5A46EF3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22" name="Picture 10002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</w:tblGrid>
                        <w:tr w:rsidR="00955507" w14:paraId="2884F410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6D62E818" w14:textId="699B09B1" w:rsidR="00955507" w:rsidRDefault="00CC7DCF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Agile Methodologies</w:t>
                              </w:r>
                            </w:p>
                          </w:tc>
                        </w:tr>
                      </w:tbl>
                      <w:p w14:paraId="0F93E11B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374385B7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09BB7D0F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46D7EF8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4928" behindDoc="0" locked="0" layoutInCell="1" allowOverlap="1" wp14:anchorId="75DB4167" wp14:editId="6E5320BC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26" name="Picture 100026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6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</w:tblGrid>
                        <w:tr w:rsidR="00955507" w14:paraId="5EBD6BB8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67ACC07D" w14:textId="07780556" w:rsidR="00955507" w:rsidRDefault="00911FDA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 xml:space="preserve">Leadership &amp; </w:t>
                              </w:r>
                              <w:r w:rsidR="00766682"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Team Management</w:t>
                              </w:r>
                            </w:p>
                          </w:tc>
                        </w:tr>
                      </w:tbl>
                      <w:p w14:paraId="23DA5354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78B95D1F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286B06C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A3662B2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5952" behindDoc="0" locked="0" layoutInCell="1" allowOverlap="1" wp14:anchorId="4898E0F3" wp14:editId="061BC8C2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30" name="Picture 10003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</w:tblGrid>
                        <w:tr w:rsidR="00955507" w14:paraId="63D15436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1375515C" w14:textId="30F878B8" w:rsidR="00955507" w:rsidRDefault="00955507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 xml:space="preserve">Strategic </w:t>
                              </w:r>
                              <w:r w:rsidR="00A06F27"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P</w:t>
                              </w: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lanning</w:t>
                              </w:r>
                              <w:r w:rsidR="00A06F27"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 xml:space="preserve"> &amp; Implementation</w:t>
                              </w:r>
                            </w:p>
                          </w:tc>
                        </w:tr>
                      </w:tbl>
                      <w:p w14:paraId="709893CD" w14:textId="647C68F0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2CF0AC88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64DE5044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817B0E1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6976" behindDoc="0" locked="0" layoutInCell="1" allowOverlap="1" wp14:anchorId="345C10C7" wp14:editId="72F162B6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34" name="Picture 10003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</w:tblGrid>
                        <w:tr w:rsidR="00955507" w14:paraId="2263BFC5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2FE9688D" w14:textId="0E9D400C" w:rsidR="00955507" w:rsidRDefault="004332A1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Business Need &amp; Requirement Analysis</w:t>
                              </w:r>
                            </w:p>
                          </w:tc>
                        </w:tr>
                      </w:tbl>
                      <w:p w14:paraId="67C0A747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3FBA3C1C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447A5207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357A543C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3A9B328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04ACC7D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48000" behindDoc="0" locked="0" layoutInCell="1" allowOverlap="1" wp14:anchorId="627D8FB6" wp14:editId="3164CEB6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38" name="Picture 10003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38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Work History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96"/>
                    <w:gridCol w:w="8273"/>
                  </w:tblGrid>
                  <w:tr w:rsidR="00672AB5" w14:paraId="61D7DFFB" w14:textId="77777777" w:rsidTr="007D1A0D">
                    <w:trPr>
                      <w:trHeight w:val="855"/>
                      <w:tblCellSpacing w:w="0" w:type="dxa"/>
                    </w:trPr>
                    <w:tc>
                      <w:tcPr>
                        <w:tcW w:w="49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093B1C7" w14:textId="74D1D756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9024" behindDoc="0" locked="0" layoutInCell="1" allowOverlap="1" wp14:anchorId="257B9332" wp14:editId="035AF9DB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0" name="Picture 10004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2576" behindDoc="0" locked="0" layoutInCell="1" allowOverlap="1" wp14:anchorId="49B5C193" wp14:editId="133F0C91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1270" r="3175" b="1905"/>
                                  <wp:wrapNone/>
                                  <wp:docPr id="6" name="Rectangle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CEF7E20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2021-04 - Current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49B5C193" id="Rectangle 2" o:spid="_x0000_s1026" style="position:absolute;left:0;text-align:left;margin-left:-135pt;margin-top:-2pt;width:100pt;height:1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" stroked="f">
                                  <v:fill opacity="0"/>
                                  <v:textbox style="mso-fit-shape-to-text:t" inset="0,0,0,0">
                                    <w:txbxContent>
                                      <w:p w14:paraId="3CEF7E20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2021-04 - Current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273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D17D505" w14:textId="0E14F075" w:rsidR="00672AB5" w:rsidRDefault="00A43CB0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Lead</w:t>
                        </w:r>
                        <w:r w:rsidR="00C767F8"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="00EF1156"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Technologist</w:t>
                        </w:r>
                      </w:p>
                      <w:p w14:paraId="1885A466" w14:textId="69BC4D24" w:rsidR="00823FF9" w:rsidRPr="00823FF9" w:rsidRDefault="00876527" w:rsidP="00823FF9">
                        <w:pPr>
                          <w:pStyle w:val="documentspanpaddedline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Carelon Global Solutions</w:t>
                        </w:r>
                        <w:r w:rsidR="00A95AC7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 xml:space="preserve"> (</w:t>
                        </w:r>
                        <w:r w:rsidR="00EA1D48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Affiliates</w:t>
                        </w:r>
                        <w:r w:rsidR="00A95AC7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 xml:space="preserve"> of </w:t>
                        </w:r>
                        <w:r w:rsidR="00487B2E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Elevance Healt</w:t>
                        </w:r>
                        <w:r w:rsidR="00A95AC7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h</w:t>
                        </w:r>
                        <w:r w:rsidR="00487B2E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)</w:t>
                        </w:r>
                      </w:p>
                      <w:p w14:paraId="13974D17" w14:textId="7999493C" w:rsidR="00C5150A" w:rsidRPr="008777D9" w:rsidRDefault="00C5150A" w:rsidP="008777D9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Currently leading </w:t>
                        </w:r>
                        <w:r w:rsidR="007416A8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cross functional teams in the end to end implementation of complex projects.</w:t>
                        </w:r>
                        <w:r w:rsidR="008777D9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Collaborated with Project Owners, Project Managers to assist with backlog refinement.</w:t>
                        </w:r>
                      </w:p>
                      <w:p w14:paraId="4F9F7FC9" w14:textId="3E662123" w:rsidR="007416A8" w:rsidRDefault="007416A8" w:rsidP="000058F3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Ensure the team stay aligned with project goals </w:t>
                        </w:r>
                        <w:r w:rsidR="00C72788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and timelines while promoting collaboration and accountability.</w:t>
                        </w:r>
                      </w:p>
                      <w:p w14:paraId="24BA8FC9" w14:textId="24054D73" w:rsidR="00C72788" w:rsidRDefault="00C72788" w:rsidP="000058F3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Played a pivotal role in transitioning teams to Agile frameworks, implementing Scrum practices and facilitating smooth sprint cycles.</w:t>
                        </w:r>
                      </w:p>
                      <w:p w14:paraId="0F134D84" w14:textId="7A9BDDE6" w:rsidR="00C72788" w:rsidRDefault="00263338" w:rsidP="000058F3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Conduct daily stand-ups, sprint planning, retrospectives, and reviews to maintain consistent progress.</w:t>
                        </w:r>
                      </w:p>
                      <w:p w14:paraId="41CF3676" w14:textId="4B2F1D1F" w:rsidR="00263338" w:rsidRDefault="00596C9B" w:rsidP="000058F3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lastRenderedPageBreak/>
                          <w:t xml:space="preserve">Foster a culture of continuous improvement </w:t>
                        </w:r>
                        <w:r w:rsidR="00565A7D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through regular feedback loops, encouraging teams to identify areas of improvement in each sprint.</w:t>
                        </w:r>
                      </w:p>
                      <w:p w14:paraId="305DCC72" w14:textId="78081F01" w:rsidR="00400E22" w:rsidRDefault="00400E22" w:rsidP="000058F3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Proactively identify and remove blockers, helping teams stay focused and deliver on their commitments.</w:t>
                        </w:r>
                      </w:p>
                      <w:p w14:paraId="7C722C83" w14:textId="350C79E4" w:rsidR="007635B6" w:rsidRDefault="007635B6" w:rsidP="000058F3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Track project budgets, mitigate risks, and ensure the solutions are delivered within sc</w:t>
                        </w:r>
                        <w:r w:rsidR="008777D9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ope and timeline, contributing to successful project outcomes.</w:t>
                        </w:r>
                      </w:p>
                      <w:p w14:paraId="50E7A5FE" w14:textId="777661EA" w:rsidR="00A16F15" w:rsidRPr="000058F3" w:rsidRDefault="007E6F35" w:rsidP="000058F3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Leveraged Blockchain Technology to maintain user completions and automate learning recommendations using smart contracts.</w:t>
                        </w:r>
                      </w:p>
                    </w:tc>
                  </w:tr>
                </w:tbl>
                <w:p w14:paraId="31B890CD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0E0E6F5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097E28A" w14:textId="5CCF1B0B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0048" behindDoc="0" locked="0" layoutInCell="1" allowOverlap="1" wp14:anchorId="5CCFFE3D" wp14:editId="543002F3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2" name="Picture 10004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3600" behindDoc="0" locked="0" layoutInCell="1" allowOverlap="1" wp14:anchorId="2A18F18E" wp14:editId="6BB6BF20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1270" r="3175" b="1905"/>
                                  <wp:wrapNone/>
                                  <wp:docPr id="5" name="Rectangle 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A857559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2017-05 - 2021-03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2A18F18E" id="Rectangle 3" o:spid="_x0000_s1027" style="position:absolute;left:0;text-align:left;margin-left:-135pt;margin-top:-2pt;width:100pt;height:1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" stroked="f">
                                  <v:fill opacity="0"/>
                                  <v:textbox style="mso-fit-shape-to-text:t" inset="0,0,0,0">
                                    <w:txbxContent>
                                      <w:p w14:paraId="3A857559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2017-05 - 2021-03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DDA8859" w14:textId="32BE905B" w:rsidR="00672AB5" w:rsidRDefault="00B80F4A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 xml:space="preserve">Sr. Business </w:t>
                        </w:r>
                        <w:r w:rsidR="00C852E7"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Analyst</w:t>
                        </w:r>
                      </w:p>
                      <w:p w14:paraId="23C817C6" w14:textId="58C50AB3" w:rsidR="00672AB5" w:rsidRPr="006E414C" w:rsidRDefault="00876527" w:rsidP="006E414C">
                        <w:pPr>
                          <w:pStyle w:val="documentspanpaddedline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Deloitte USI</w:t>
                        </w:r>
                      </w:p>
                      <w:p w14:paraId="4E44C81E" w14:textId="0BBC613C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Managed team of </w:t>
                        </w:r>
                        <w:r w:rsidR="003C7341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6 and acted as escalation point of contact for various learning leads across </w:t>
                        </w:r>
                        <w:r w:rsidR="00F567A0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different geographical region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, directly interact</w:t>
                        </w:r>
                        <w:r w:rsidR="00823FF9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ed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with vendor for any change requests or enhancement requests</w:t>
                        </w:r>
                        <w:r w:rsidR="00513BFA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.</w:t>
                        </w:r>
                      </w:p>
                      <w:p w14:paraId="2B1211F7" w14:textId="1DABC4E8" w:rsidR="00662EF0" w:rsidRDefault="007C27EC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Partnered with business stakeholders to gather and interpret client business needs and practices. Tracked and reporting on project milestone</w:t>
                        </w:r>
                        <w:r w:rsidR="0021481C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s, managing project scope by ensuring any changes to scope are documented and approved.</w:t>
                        </w:r>
                      </w:p>
                      <w:p w14:paraId="6E6B74BC" w14:textId="62F25D79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Identified and implemented operational improvements, enhancements, customizations and </w:t>
                        </w:r>
                        <w:r w:rsidR="00B541E2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new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learning solutions </w:t>
                        </w:r>
                        <w:r w:rsidR="00B541E2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through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need analysis, </w:t>
                        </w:r>
                        <w:r w:rsidR="00056EE1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effective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communications &amp; project management</w:t>
                        </w:r>
                      </w:p>
                      <w:p w14:paraId="26B8251E" w14:textId="721363BC" w:rsidR="00DC7984" w:rsidRDefault="00876527" w:rsidP="00592795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Facilitated various user groups meeting with </w:t>
                        </w:r>
                        <w:r w:rsidR="007B1050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organizational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leaders across geographical regions </w:t>
                        </w:r>
                        <w:r w:rsidR="00CB68E5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to share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best practices and </w:t>
                        </w:r>
                        <w:r w:rsidR="00CB68E5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align on a unified vision for business growth.</w:t>
                        </w:r>
                      </w:p>
                      <w:p w14:paraId="4A24626E" w14:textId="7083EBAE" w:rsidR="00CB68E5" w:rsidRDefault="00A14A79" w:rsidP="00592795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Administered </w:t>
                        </w:r>
                        <w:r w:rsidR="007A4E63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learning management systems, trained, coached and supported associates on the effective use of </w:t>
                        </w:r>
                        <w:r w:rsidR="007B1050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the system</w:t>
                        </w:r>
                        <w:r w:rsidR="007A4E63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</w:tr>
                </w:tbl>
                <w:p w14:paraId="7F092C67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A35099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DF95EBC" w14:textId="3EA8C291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1072" behindDoc="0" locked="0" layoutInCell="1" allowOverlap="1" wp14:anchorId="19F7A2D0" wp14:editId="50EE0D8D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4" name="Picture 10004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4624" behindDoc="0" locked="0" layoutInCell="1" allowOverlap="1" wp14:anchorId="14C3DC68" wp14:editId="24B13E1E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4445" r="3175" b="0"/>
                                  <wp:wrapNone/>
                                  <wp:docPr id="4" name="Rectangle 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D3F66E2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2014-07 - 2017-04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14C3DC68" id="Rectangle 4" o:spid="_x0000_s1028" style="position:absolute;left:0;text-align:left;margin-left:-135pt;margin-top:-2pt;width:100pt;height:1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" stroked="f">
                                  <v:fill opacity="0"/>
                                  <v:textbox style="mso-fit-shape-to-text:t" inset="0,0,0,0">
                                    <w:txbxContent>
                                      <w:p w14:paraId="1D3F66E2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2014-07 - 2017-04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2B41AC2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Programmer Analyst</w:t>
                        </w:r>
                      </w:p>
                      <w:p w14:paraId="52732A64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Cognizant Technology Solutions, Chennai</w:t>
                        </w:r>
                      </w:p>
                      <w:p w14:paraId="272E14BA" w14:textId="5DB92B5A" w:rsidR="00672AB5" w:rsidRDefault="007C56BC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Delivered</w:t>
                        </w:r>
                        <w:r w:rsidR="00876527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L&amp;D requirements to meet client needs for functionality and organization development</w:t>
                        </w:r>
                        <w:r w:rsidR="00FA10B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, enhancing user experience and training effectiveness.</w:t>
                        </w:r>
                      </w:p>
                      <w:p w14:paraId="2DDDD83F" w14:textId="6E3DE0C3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Performed regression and system-level testing to verify software quality prior to release</w:t>
                        </w:r>
                        <w:r w:rsidR="00FA10B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, reducing defect rates</w:t>
                        </w:r>
                        <w:r w:rsidR="00914332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and improving user satisfaction.</w:t>
                        </w:r>
                      </w:p>
                      <w:p w14:paraId="32BDB6F7" w14:textId="3DD8A7E0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Developed training modules </w:t>
                        </w:r>
                        <w:r w:rsidR="00914332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to create a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multi skilled work force and mentored new team members </w:t>
                        </w:r>
                        <w:r w:rsidR="00C91F38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accelerating their learning curve and performance.</w:t>
                        </w:r>
                      </w:p>
                      <w:p w14:paraId="3320DF8C" w14:textId="5894A82C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Managed the team of 12 for a large pharmaceutical client in the UK</w:t>
                        </w:r>
                        <w:r w:rsidR="00986166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focus</w:t>
                        </w:r>
                        <w:r w:rsidR="00986166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ing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on </w:t>
                        </w:r>
                        <w:r w:rsidR="00965E9F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achieving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business targets &amp; service delivery metrics</w:t>
                        </w:r>
                        <w:r w:rsidR="00986166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.</w:t>
                        </w:r>
                      </w:p>
                      <w:p w14:paraId="13D99867" w14:textId="77777777" w:rsidR="007A4E63" w:rsidRDefault="00876527" w:rsidP="00BE7D54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Monitored and evaluated metrics, prepared reports on standards &amp; performance target</w:t>
                        </w:r>
                        <w:r w:rsidR="00BE7D5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to ensure continuous improvement.</w:t>
                        </w:r>
                      </w:p>
                      <w:p w14:paraId="45304D1B" w14:textId="77777777" w:rsidR="008D4839" w:rsidRDefault="008D4839" w:rsidP="008D4839">
                        <w:pPr>
                          <w:pStyle w:val="documentulli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02B71214" w14:textId="77777777" w:rsidR="000B4834" w:rsidRDefault="000B4834" w:rsidP="008D4839">
                        <w:pPr>
                          <w:pStyle w:val="documentulli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7A676CAE" w14:textId="77777777" w:rsidR="000B4834" w:rsidRDefault="000B4834" w:rsidP="008D4839">
                        <w:pPr>
                          <w:pStyle w:val="documentulli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45842966" w14:textId="31229B6C" w:rsidR="008D4839" w:rsidRDefault="008D4839" w:rsidP="008D4839">
                        <w:pPr>
                          <w:pStyle w:val="documentulli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5FBECAE3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30FE5F9C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4AE2735E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9A6A709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62C30E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52096" behindDoc="0" locked="0" layoutInCell="1" allowOverlap="1" wp14:anchorId="38EB3C4D" wp14:editId="578ABBEE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46" name="Picture 10004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46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Education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57201BE7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CE1F887" w14:textId="3EB75C10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3120" behindDoc="0" locked="0" layoutInCell="1" allowOverlap="1" wp14:anchorId="30EBF96B" wp14:editId="00586DE9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8" name="Picture 10004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5648" behindDoc="0" locked="0" layoutInCell="1" allowOverlap="1" wp14:anchorId="23176C45" wp14:editId="7EB9F34A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0" r="3175" b="0"/>
                                  <wp:wrapNone/>
                                  <wp:docPr id="3" name="Rectangle 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2FC4A32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2010-08 - 2014-04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23176C45" id="Rectangle 5" o:spid="_x0000_s1029" style="position:absolute;left:0;text-align:left;margin-left:-135pt;margin-top:-2pt;width:100pt;height:1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" stroked="f">
                                  <v:fill opacity="0"/>
                                  <v:textbox style="mso-fit-shape-to-text:t" inset="0,0,0,0">
                                    <w:txbxContent>
                                      <w:p w14:paraId="42FC4A32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2010-08 - 2014-04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4084A67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degre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 xml:space="preserve">B.Tech: </w:t>
                        </w:r>
                        <w:r>
                          <w:rPr>
                            <w:rStyle w:val="documentspanprogramlin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Information Technology</w:t>
                        </w:r>
                      </w:p>
                      <w:p w14:paraId="2D1B38D2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Vel Tech Institutions - Chennai</w:t>
                        </w:r>
                      </w:p>
                      <w:p w14:paraId="085F9D3F" w14:textId="77777777" w:rsidR="00672AB5" w:rsidRDefault="00672AB5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05DB5898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6C70C72B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10227A4F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95BDA6" w14:textId="098AA31E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995B0D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54144" behindDoc="0" locked="0" layoutInCell="1" allowOverlap="1" wp14:anchorId="54A14C50" wp14:editId="5B7D2BF4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50" name="Picture 10005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50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Certifications</w:t>
                  </w:r>
                </w:p>
                <w:p w14:paraId="7C971997" w14:textId="77777777" w:rsidR="00680FB2" w:rsidRDefault="00680FB2" w:rsidP="00680FB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80FB2" w14:paraId="4A007627" w14:textId="77777777" w:rsidTr="006C42EF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BBDBDDA" w14:textId="77777777" w:rsidR="00680FB2" w:rsidRDefault="00680FB2" w:rsidP="00C0497B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82816" behindDoc="0" locked="0" layoutInCell="1" allowOverlap="1" wp14:anchorId="2C66193E" wp14:editId="63E3292D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62" name="Picture 10006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92921BF" w14:textId="41ACE6C5" w:rsidR="00680FB2" w:rsidRDefault="00680FB2" w:rsidP="00C0497B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Professional Scrum Master (PSM1)</w:t>
                        </w:r>
                      </w:p>
                    </w:tc>
                  </w:tr>
                </w:tbl>
                <w:p w14:paraId="0EC180E0" w14:textId="77777777" w:rsidR="00680FB2" w:rsidRDefault="00680FB2" w:rsidP="00C0497B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80FB2" w14:paraId="07E552AF" w14:textId="77777777" w:rsidTr="006C42EF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079C886" w14:textId="77777777" w:rsidR="00680FB2" w:rsidRDefault="00680FB2" w:rsidP="00C0497B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83840" behindDoc="0" locked="0" layoutInCell="1" allowOverlap="1" wp14:anchorId="1CAF9265" wp14:editId="168FE783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64" name="Picture 10006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B0E8A88" w14:textId="60EE8CEF" w:rsidR="00680FB2" w:rsidRPr="00600C8C" w:rsidRDefault="00680FB2" w:rsidP="00C0497B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Google Project Management Professional</w:t>
                        </w:r>
                      </w:p>
                    </w:tc>
                  </w:tr>
                  <w:tr w:rsidR="00680FB2" w14:paraId="38C5E850" w14:textId="77777777" w:rsidTr="006C42EF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9B1569F" w14:textId="77777777" w:rsidR="00680FB2" w:rsidRDefault="00680FB2" w:rsidP="00C0497B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85888" behindDoc="0" locked="0" layoutInCell="1" allowOverlap="1" wp14:anchorId="1C2F254F" wp14:editId="57B7031E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551139254" name="Picture 155113925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354D6EC" w14:textId="77777777" w:rsidR="00680FB2" w:rsidRDefault="00680FB2" w:rsidP="00C0497B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 w:rsidRPr="00600C8C"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IBM Certified Big Data</w:t>
                        </w: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and </w:t>
                        </w:r>
                        <w:r w:rsidRPr="00600C8C"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Data Science Foundations</w:t>
                        </w:r>
                      </w:p>
                    </w:tc>
                  </w:tr>
                </w:tbl>
                <w:p w14:paraId="1B6E10F8" w14:textId="77777777" w:rsidR="00680FB2" w:rsidRDefault="00680FB2" w:rsidP="00C0497B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80FB2" w14:paraId="4E6B0866" w14:textId="77777777" w:rsidTr="006C42EF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88DADA4" w14:textId="77777777" w:rsidR="00680FB2" w:rsidRDefault="00680FB2" w:rsidP="00C0497B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86912" behindDoc="0" locked="0" layoutInCell="1" allowOverlap="1" wp14:anchorId="22FF7150" wp14:editId="3CAAD49E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533852137" name="Picture 533852137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E4B6B95" w14:textId="77777777" w:rsidR="00680FB2" w:rsidRDefault="00680FB2" w:rsidP="00C0497B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 w:rsidRPr="00600C8C"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Scrum Concepts &amp; Product Owner</w:t>
                        </w:r>
                      </w:p>
                    </w:tc>
                  </w:tr>
                </w:tbl>
                <w:p w14:paraId="7B2DFFA7" w14:textId="77777777" w:rsidR="00680FB2" w:rsidRDefault="00680FB2" w:rsidP="00C0497B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80FB2" w14:paraId="7E9E5BA8" w14:textId="77777777" w:rsidTr="006C42EF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EB59843" w14:textId="77777777" w:rsidR="00680FB2" w:rsidRDefault="00680FB2" w:rsidP="00C0497B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87936" behindDoc="0" locked="0" layoutInCell="1" allowOverlap="1" wp14:anchorId="00AB80FA" wp14:editId="4E7FA68D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306983757" name="Picture 306983757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79F2014" w14:textId="77777777" w:rsidR="00680FB2" w:rsidRPr="00600C8C" w:rsidRDefault="00680FB2" w:rsidP="00C0497B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 w:rsidRPr="00600C8C"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Agile Principles &amp; Methodologies</w:t>
                        </w:r>
                      </w:p>
                    </w:tc>
                  </w:tr>
                </w:tbl>
                <w:p w14:paraId="50EF8732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15BAE6D1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2B053060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35A9A8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BA61AE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64384" behindDoc="0" locked="0" layoutInCell="1" allowOverlap="1" wp14:anchorId="1CA542BA" wp14:editId="4D9B43F0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66" name="Picture 10006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66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Technical Skills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4CC5FF5E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8422D46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5408" behindDoc="0" locked="0" layoutInCell="1" allowOverlap="1" wp14:anchorId="3D8E8638" wp14:editId="588A2BC6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68" name="Picture 10006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BF7640D" w14:textId="40C9FBAC" w:rsidR="00DC7984" w:rsidRDefault="00F84CCB" w:rsidP="000B4834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Blockchain</w:t>
                        </w:r>
                        <w:r w:rsidR="000B4834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| </w:t>
                        </w:r>
                        <w:r w:rsidR="00876527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SQL</w:t>
                        </w:r>
                        <w:r w:rsidR="000B4834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| </w:t>
                        </w:r>
                        <w:r w:rsidR="00876527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Tableau</w:t>
                        </w:r>
                        <w:r w:rsidR="000B4834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|</w:t>
                        </w:r>
                        <w:r w:rsidR="00876527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Advanced </w:t>
                        </w: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E</w:t>
                        </w:r>
                        <w:r w:rsidR="00876527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xcel</w:t>
                        </w:r>
                      </w:p>
                    </w:tc>
                  </w:tr>
                </w:tbl>
                <w:p w14:paraId="62E29F46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011D9497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1B039432" w14:textId="77777777" w:rsidTr="00ED72E1">
              <w:trPr>
                <w:trHeight w:val="1521"/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DA23CB" w14:textId="57E68A05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99C12C4" w14:textId="04D4C03E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66432" behindDoc="0" locked="0" layoutInCell="1" allowOverlap="1" wp14:anchorId="20F71732" wp14:editId="47BE1FC0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70" name="Picture 10007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70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0B4834"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 xml:space="preserve">PM </w:t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Tools Worked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43DD8C15" w14:textId="77777777" w:rsidTr="00ED72E1">
                    <w:trPr>
                      <w:trHeight w:val="540"/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388BD59" w14:textId="0E5935D4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7456" behindDoc="0" locked="0" layoutInCell="1" allowOverlap="1" wp14:anchorId="6BC252F3" wp14:editId="0F72C7F5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72" name="Picture 10007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7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25E3EA1" w14:textId="6C80996D" w:rsidR="00672AB5" w:rsidRDefault="00876527" w:rsidP="000B4834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JIRA</w:t>
                        </w:r>
                        <w:r w:rsidR="000B4834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|Asana | Trello</w:t>
                        </w:r>
                      </w:p>
                      <w:p w14:paraId="68313C27" w14:textId="77777777" w:rsidR="00973871" w:rsidRDefault="00973871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2553CD9C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7358F051" w14:textId="0E8AFBBA" w:rsidR="00672AB5" w:rsidRDefault="00672AB5">
            <w:pPr>
              <w:rPr>
                <w:vanish/>
              </w:rPr>
            </w:pPr>
          </w:p>
          <w:p w14:paraId="1C237931" w14:textId="77777777" w:rsidR="00672AB5" w:rsidRDefault="00672AB5">
            <w:pPr>
              <w:rPr>
                <w:vanish/>
              </w:rPr>
            </w:pPr>
          </w:p>
          <w:p w14:paraId="44C3056F" w14:textId="77777777" w:rsidR="00672AB5" w:rsidRDefault="00672AB5">
            <w:pP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  <w:tc>
          <w:tcPr>
            <w:tcW w:w="4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B443A7" w14:textId="77777777" w:rsidR="00672AB5" w:rsidRDefault="00672AB5">
            <w:pPr>
              <w:pStyle w:val="rightpaddingcellParagraph"/>
              <w:spacing w:line="320" w:lineRule="atLeast"/>
              <w:textAlignment w:val="auto"/>
              <w:rPr>
                <w:rStyle w:val="rightpaddingcell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14:paraId="77C49CBC" w14:textId="77777777" w:rsidR="00672AB5" w:rsidRDefault="00876527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672AB5">
      <w:headerReference w:type="default" r:id="rId20"/>
      <w:footerReference w:type="default" r:id="rId21"/>
      <w:pgSz w:w="12240" w:h="15840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AE9AB2" w14:textId="77777777" w:rsidR="00085B7A" w:rsidRDefault="00085B7A">
      <w:pPr>
        <w:spacing w:line="240" w:lineRule="auto"/>
      </w:pPr>
      <w:r>
        <w:separator/>
      </w:r>
    </w:p>
  </w:endnote>
  <w:endnote w:type="continuationSeparator" w:id="0">
    <w:p w14:paraId="36B5412E" w14:textId="77777777" w:rsidR="00085B7A" w:rsidRDefault="00085B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89AB1946-B296-4B54-8F0B-F875A3383199}"/>
    <w:embedBold r:id="rId2" w:fontKey="{470BA6C4-6D3A-47F5-908D-0200D95FF110}"/>
    <w:embedItalic r:id="rId3" w:fontKey="{CFA6D348-08CB-48C6-9496-C3E3E9FC4EEF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83300" w14:textId="77777777" w:rsidR="00672AB5" w:rsidRDefault="00876527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21E625" w14:textId="77777777" w:rsidR="00085B7A" w:rsidRDefault="00085B7A">
      <w:pPr>
        <w:spacing w:line="240" w:lineRule="auto"/>
      </w:pPr>
      <w:r>
        <w:separator/>
      </w:r>
    </w:p>
  </w:footnote>
  <w:footnote w:type="continuationSeparator" w:id="0">
    <w:p w14:paraId="26AF36B1" w14:textId="77777777" w:rsidR="00085B7A" w:rsidRDefault="00085B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89F8CA" w14:textId="77777777" w:rsidR="00672AB5" w:rsidRDefault="00876527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AE406D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7AA39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E0D7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D2CD9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0AB6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3C210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903E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9C0F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2C2C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DC6F5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73CF8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AC0B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50BF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40CD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AC61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4C8F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41ABE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D94AC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E9856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AA2FE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064AE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70A0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16A52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467A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6271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DE26C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AC29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271279319">
    <w:abstractNumId w:val="0"/>
  </w:num>
  <w:num w:numId="2" w16cid:durableId="14770590">
    <w:abstractNumId w:val="1"/>
  </w:num>
  <w:num w:numId="3" w16cid:durableId="308173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B5"/>
    <w:rsid w:val="000058F3"/>
    <w:rsid w:val="00015F71"/>
    <w:rsid w:val="000224B3"/>
    <w:rsid w:val="000334A5"/>
    <w:rsid w:val="00056EE1"/>
    <w:rsid w:val="00085B7A"/>
    <w:rsid w:val="00095E0C"/>
    <w:rsid w:val="000B2963"/>
    <w:rsid w:val="000B4834"/>
    <w:rsid w:val="000C4902"/>
    <w:rsid w:val="000F06D3"/>
    <w:rsid w:val="00100E54"/>
    <w:rsid w:val="00115290"/>
    <w:rsid w:val="001303F4"/>
    <w:rsid w:val="00137956"/>
    <w:rsid w:val="00140628"/>
    <w:rsid w:val="0014408B"/>
    <w:rsid w:val="00161E0B"/>
    <w:rsid w:val="001764C2"/>
    <w:rsid w:val="001802ED"/>
    <w:rsid w:val="00184278"/>
    <w:rsid w:val="001864C4"/>
    <w:rsid w:val="00191794"/>
    <w:rsid w:val="001B7579"/>
    <w:rsid w:val="001C36D4"/>
    <w:rsid w:val="001D1C6B"/>
    <w:rsid w:val="001F2D2F"/>
    <w:rsid w:val="002120F9"/>
    <w:rsid w:val="0021481C"/>
    <w:rsid w:val="00225647"/>
    <w:rsid w:val="002411E7"/>
    <w:rsid w:val="00245BD4"/>
    <w:rsid w:val="00246655"/>
    <w:rsid w:val="00263338"/>
    <w:rsid w:val="00263D61"/>
    <w:rsid w:val="002704AC"/>
    <w:rsid w:val="002843D5"/>
    <w:rsid w:val="002B5CF9"/>
    <w:rsid w:val="002D38CC"/>
    <w:rsid w:val="00340EF5"/>
    <w:rsid w:val="003508CF"/>
    <w:rsid w:val="003A2465"/>
    <w:rsid w:val="003B3B11"/>
    <w:rsid w:val="003C19FB"/>
    <w:rsid w:val="003C7341"/>
    <w:rsid w:val="00400E22"/>
    <w:rsid w:val="004332A1"/>
    <w:rsid w:val="004429B1"/>
    <w:rsid w:val="00457F77"/>
    <w:rsid w:val="00485C58"/>
    <w:rsid w:val="00487B2E"/>
    <w:rsid w:val="0049301B"/>
    <w:rsid w:val="004B5565"/>
    <w:rsid w:val="004C7FB9"/>
    <w:rsid w:val="004D0C19"/>
    <w:rsid w:val="004E39B2"/>
    <w:rsid w:val="00513BFA"/>
    <w:rsid w:val="00522D4D"/>
    <w:rsid w:val="0054629B"/>
    <w:rsid w:val="005655B7"/>
    <w:rsid w:val="00565A7D"/>
    <w:rsid w:val="00573E47"/>
    <w:rsid w:val="00587A91"/>
    <w:rsid w:val="00592795"/>
    <w:rsid w:val="00596C9B"/>
    <w:rsid w:val="005B0608"/>
    <w:rsid w:val="005F644C"/>
    <w:rsid w:val="00600C8C"/>
    <w:rsid w:val="00602A7D"/>
    <w:rsid w:val="00614B7A"/>
    <w:rsid w:val="0062183B"/>
    <w:rsid w:val="00662EF0"/>
    <w:rsid w:val="00672AB5"/>
    <w:rsid w:val="00680FB2"/>
    <w:rsid w:val="00694EE1"/>
    <w:rsid w:val="00695F1F"/>
    <w:rsid w:val="006A0E8D"/>
    <w:rsid w:val="006A39F1"/>
    <w:rsid w:val="006A541A"/>
    <w:rsid w:val="006B0CC2"/>
    <w:rsid w:val="006E33E0"/>
    <w:rsid w:val="006E414C"/>
    <w:rsid w:val="006E459B"/>
    <w:rsid w:val="00710D3C"/>
    <w:rsid w:val="007114D3"/>
    <w:rsid w:val="0071189E"/>
    <w:rsid w:val="00735EB7"/>
    <w:rsid w:val="007416A8"/>
    <w:rsid w:val="007635B6"/>
    <w:rsid w:val="00766682"/>
    <w:rsid w:val="00772D4B"/>
    <w:rsid w:val="0078205E"/>
    <w:rsid w:val="00785590"/>
    <w:rsid w:val="007A4E63"/>
    <w:rsid w:val="007B1050"/>
    <w:rsid w:val="007C27EC"/>
    <w:rsid w:val="007C56BC"/>
    <w:rsid w:val="007D1A0D"/>
    <w:rsid w:val="007E4F81"/>
    <w:rsid w:val="007E6F35"/>
    <w:rsid w:val="007F25A6"/>
    <w:rsid w:val="00801082"/>
    <w:rsid w:val="00811B8F"/>
    <w:rsid w:val="008167BB"/>
    <w:rsid w:val="00820FA8"/>
    <w:rsid w:val="00823FF9"/>
    <w:rsid w:val="00842725"/>
    <w:rsid w:val="00852A8E"/>
    <w:rsid w:val="00860286"/>
    <w:rsid w:val="00863B67"/>
    <w:rsid w:val="0087335B"/>
    <w:rsid w:val="00876527"/>
    <w:rsid w:val="008777D9"/>
    <w:rsid w:val="008779DB"/>
    <w:rsid w:val="008810C7"/>
    <w:rsid w:val="0088598B"/>
    <w:rsid w:val="008A508C"/>
    <w:rsid w:val="008B18C8"/>
    <w:rsid w:val="008C023F"/>
    <w:rsid w:val="008D4839"/>
    <w:rsid w:val="008E5F97"/>
    <w:rsid w:val="00911FDA"/>
    <w:rsid w:val="00914332"/>
    <w:rsid w:val="00924305"/>
    <w:rsid w:val="00943B24"/>
    <w:rsid w:val="00955507"/>
    <w:rsid w:val="00965E9F"/>
    <w:rsid w:val="00973871"/>
    <w:rsid w:val="00986166"/>
    <w:rsid w:val="009912C7"/>
    <w:rsid w:val="009A450D"/>
    <w:rsid w:val="009C267A"/>
    <w:rsid w:val="009C5665"/>
    <w:rsid w:val="009D3A36"/>
    <w:rsid w:val="00A06F27"/>
    <w:rsid w:val="00A14A79"/>
    <w:rsid w:val="00A16F15"/>
    <w:rsid w:val="00A40963"/>
    <w:rsid w:val="00A43CB0"/>
    <w:rsid w:val="00A63ADC"/>
    <w:rsid w:val="00A76E30"/>
    <w:rsid w:val="00A83FE6"/>
    <w:rsid w:val="00A936C2"/>
    <w:rsid w:val="00A95AC7"/>
    <w:rsid w:val="00AA4187"/>
    <w:rsid w:val="00AA5EEA"/>
    <w:rsid w:val="00AB1DBC"/>
    <w:rsid w:val="00AD0507"/>
    <w:rsid w:val="00AD06AB"/>
    <w:rsid w:val="00AD715A"/>
    <w:rsid w:val="00AE05AA"/>
    <w:rsid w:val="00B16412"/>
    <w:rsid w:val="00B32C5E"/>
    <w:rsid w:val="00B33C76"/>
    <w:rsid w:val="00B541E2"/>
    <w:rsid w:val="00B60CB1"/>
    <w:rsid w:val="00B80B92"/>
    <w:rsid w:val="00B80F4A"/>
    <w:rsid w:val="00B95559"/>
    <w:rsid w:val="00BA53BE"/>
    <w:rsid w:val="00BB7A75"/>
    <w:rsid w:val="00BE351B"/>
    <w:rsid w:val="00BE6D9A"/>
    <w:rsid w:val="00BE7D54"/>
    <w:rsid w:val="00BF78D2"/>
    <w:rsid w:val="00C04946"/>
    <w:rsid w:val="00C0497B"/>
    <w:rsid w:val="00C1608A"/>
    <w:rsid w:val="00C23BB7"/>
    <w:rsid w:val="00C2411C"/>
    <w:rsid w:val="00C402BA"/>
    <w:rsid w:val="00C50BF9"/>
    <w:rsid w:val="00C5150A"/>
    <w:rsid w:val="00C529DC"/>
    <w:rsid w:val="00C64900"/>
    <w:rsid w:val="00C72788"/>
    <w:rsid w:val="00C767F8"/>
    <w:rsid w:val="00C852E7"/>
    <w:rsid w:val="00C91F38"/>
    <w:rsid w:val="00CB68E5"/>
    <w:rsid w:val="00CC7DCF"/>
    <w:rsid w:val="00CE0226"/>
    <w:rsid w:val="00CE2AD1"/>
    <w:rsid w:val="00CE3881"/>
    <w:rsid w:val="00CF2136"/>
    <w:rsid w:val="00D1134D"/>
    <w:rsid w:val="00D117B6"/>
    <w:rsid w:val="00D16355"/>
    <w:rsid w:val="00D24FE4"/>
    <w:rsid w:val="00D81ADD"/>
    <w:rsid w:val="00D906C9"/>
    <w:rsid w:val="00D93853"/>
    <w:rsid w:val="00DA2C82"/>
    <w:rsid w:val="00DC07CB"/>
    <w:rsid w:val="00DC7984"/>
    <w:rsid w:val="00DD22B1"/>
    <w:rsid w:val="00DE62E8"/>
    <w:rsid w:val="00DE732E"/>
    <w:rsid w:val="00E110EB"/>
    <w:rsid w:val="00E407F7"/>
    <w:rsid w:val="00E51CA9"/>
    <w:rsid w:val="00E80F9B"/>
    <w:rsid w:val="00E82CA6"/>
    <w:rsid w:val="00E9340E"/>
    <w:rsid w:val="00E964FD"/>
    <w:rsid w:val="00EA1D48"/>
    <w:rsid w:val="00EA4E41"/>
    <w:rsid w:val="00EC5CE7"/>
    <w:rsid w:val="00ED72E1"/>
    <w:rsid w:val="00EF1156"/>
    <w:rsid w:val="00EF5441"/>
    <w:rsid w:val="00F326FD"/>
    <w:rsid w:val="00F34BF1"/>
    <w:rsid w:val="00F51FEC"/>
    <w:rsid w:val="00F567A0"/>
    <w:rsid w:val="00F84CCB"/>
    <w:rsid w:val="00F86A6C"/>
    <w:rsid w:val="00F95D13"/>
    <w:rsid w:val="00F9788C"/>
    <w:rsid w:val="00FA10B4"/>
    <w:rsid w:val="00FA1C90"/>
    <w:rsid w:val="00FA4FF8"/>
    <w:rsid w:val="00FB214F"/>
    <w:rsid w:val="00FB7796"/>
    <w:rsid w:val="00FE6609"/>
    <w:rsid w:val="00FF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B2A3"/>
  <w15:docId w15:val="{8E55FB6A-C7A8-41F9-B011-5879A6AC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leftbordercell">
    <w:name w:val="leftbordercell"/>
    <w:basedOn w:val="DefaultParagraphFont"/>
    <w:rPr>
      <w:shd w:val="clear" w:color="auto" w:fill="002E58"/>
    </w:rPr>
  </w:style>
  <w:style w:type="character" w:customStyle="1" w:styleId="leftpaddingcell">
    <w:name w:val="leftpaddingcell"/>
    <w:basedOn w:val="DefaultParagraphFont"/>
  </w:style>
  <w:style w:type="character" w:customStyle="1" w:styleId="maincell">
    <w:name w:val="maincell"/>
    <w:basedOn w:val="DefaultParagraphFont"/>
  </w:style>
  <w:style w:type="paragraph" w:customStyle="1" w:styleId="div">
    <w:name w:val="div"/>
    <w:basedOn w:val="Normal"/>
  </w:style>
  <w:style w:type="character" w:customStyle="1" w:styleId="documentleft-box">
    <w:name w:val="document_left-box"/>
    <w:basedOn w:val="DefaultParagraphFont"/>
  </w:style>
  <w:style w:type="paragraph" w:customStyle="1" w:styleId="documentsectionSECTIONNAME">
    <w:name w:val="document_section_SECTION_NAME"/>
    <w:basedOn w:val="Normal"/>
  </w:style>
  <w:style w:type="paragraph" w:customStyle="1" w:styleId="documentparagraph">
    <w:name w:val="document_paragraph"/>
    <w:basedOn w:val="Normal"/>
  </w:style>
  <w:style w:type="paragraph" w:customStyle="1" w:styleId="documentword-break">
    <w:name w:val="document_word-break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pacing w:line="420" w:lineRule="atLeast"/>
    </w:pPr>
    <w:rPr>
      <w:color w:val="002E58"/>
      <w:sz w:val="32"/>
      <w:szCs w:val="32"/>
    </w:rPr>
  </w:style>
  <w:style w:type="paragraph" w:customStyle="1" w:styleId="documentsection">
    <w:name w:val="document_section"/>
    <w:basedOn w:val="Normal"/>
  </w:style>
  <w:style w:type="character" w:customStyle="1" w:styleId="documentaddressLeft">
    <w:name w:val="document_addressLeft"/>
    <w:basedOn w:val="DefaultParagraphFont"/>
  </w:style>
  <w:style w:type="paragraph" w:customStyle="1" w:styleId="documenticonRow">
    <w:name w:val="document_iconRow"/>
    <w:basedOn w:val="Normal"/>
  </w:style>
  <w:style w:type="character" w:customStyle="1" w:styleId="documenticonRowiconSvg">
    <w:name w:val="document_iconRow_iconSvg"/>
    <w:basedOn w:val="DefaultParagraphFont"/>
  </w:style>
  <w:style w:type="character" w:customStyle="1" w:styleId="documenticonRowicoTxt">
    <w:name w:val="document_iconRow_icoTxt"/>
    <w:basedOn w:val="DefaultParagraphFont"/>
  </w:style>
  <w:style w:type="paragraph" w:customStyle="1" w:styleId="documentasposeztyaddresstable">
    <w:name w:val="document_aspose_ztyaddresstable"/>
    <w:basedOn w:val="Normal"/>
    <w:pPr>
      <w:spacing w:line="320" w:lineRule="atLeast"/>
    </w:pPr>
  </w:style>
  <w:style w:type="character" w:customStyle="1" w:styleId="iconRowany">
    <w:name w:val="iconRow_any"/>
    <w:basedOn w:val="DefaultParagraphFont"/>
    <w:rPr>
      <w:sz w:val="22"/>
      <w:szCs w:val="22"/>
    </w:rPr>
  </w:style>
  <w:style w:type="character" w:customStyle="1" w:styleId="documentasposeztyaddresstableCharacter">
    <w:name w:val="document_aspose_ztyaddresstable Character"/>
    <w:basedOn w:val="DefaultParagraphFont"/>
  </w:style>
  <w:style w:type="table" w:customStyle="1" w:styleId="documenticonInnerTable">
    <w:name w:val="document_iconInnerTable"/>
    <w:basedOn w:val="TableNormal"/>
    <w:tblPr/>
  </w:style>
  <w:style w:type="character" w:customStyle="1" w:styleId="documentaddressRight">
    <w:name w:val="document_addressRight"/>
    <w:basedOn w:val="DefaultParagraphFont"/>
  </w:style>
  <w:style w:type="table" w:customStyle="1" w:styleId="documentaddress">
    <w:name w:val="document_address"/>
    <w:basedOn w:val="TableNormal"/>
    <w:tblPr/>
  </w:style>
  <w:style w:type="paragraph" w:customStyle="1" w:styleId="documentleft-boxParagraph">
    <w:name w:val="document_left-box Paragraph"/>
    <w:basedOn w:val="Normal"/>
    <w:pPr>
      <w:textAlignment w:val="top"/>
    </w:pPr>
  </w:style>
  <w:style w:type="character" w:customStyle="1" w:styleId="documentright-box">
    <w:name w:val="document_right-box"/>
    <w:basedOn w:val="DefaultParagraphFont"/>
  </w:style>
  <w:style w:type="table" w:customStyle="1" w:styleId="documenttopsection">
    <w:name w:val="document_topsection"/>
    <w:basedOn w:val="TableNormal"/>
    <w:tblPr/>
  </w:style>
  <w:style w:type="paragraph" w:customStyle="1" w:styleId="documentsectionSECTIONSUMM">
    <w:name w:val="document_section_SECTION_SUMM"/>
    <w:basedOn w:val="Normal"/>
  </w:style>
  <w:style w:type="paragraph" w:customStyle="1" w:styleId="documentsinglecolumn">
    <w:name w:val="document_singlecolumn"/>
    <w:basedOn w:val="Normal"/>
  </w:style>
  <w:style w:type="paragraph" w:customStyle="1" w:styleId="p">
    <w:name w:val="p"/>
    <w:basedOn w:val="Normal"/>
  </w:style>
  <w:style w:type="character" w:customStyle="1" w:styleId="documentsectionleftmargincell">
    <w:name w:val="document_section_leftmargincell"/>
    <w:basedOn w:val="DefaultParagraphFont"/>
  </w:style>
  <w:style w:type="paragraph" w:customStyle="1" w:styleId="documentsectionleftmargincellParagraph">
    <w:name w:val="document_section_leftmargincell Paragraph"/>
    <w:basedOn w:val="Normal"/>
  </w:style>
  <w:style w:type="character" w:customStyle="1" w:styleId="documentsectionparagraphwrapper">
    <w:name w:val="document_section_paragraphwrapper"/>
    <w:basedOn w:val="DefaultParagraphFont"/>
  </w:style>
  <w:style w:type="paragraph" w:customStyle="1" w:styleId="documentsectionparagraphwrapperheading">
    <w:name w:val="document_section_paragraphwrapper_heading"/>
    <w:basedOn w:val="Normal"/>
    <w:pPr>
      <w:pBdr>
        <w:left w:val="none" w:sz="0" w:space="25" w:color="auto"/>
      </w:pBdr>
    </w:pPr>
  </w:style>
  <w:style w:type="character" w:customStyle="1" w:styleId="documentheadingIcon">
    <w:name w:val="document_headingIcon"/>
    <w:basedOn w:val="DefaultParagraphFont"/>
  </w:style>
  <w:style w:type="character" w:customStyle="1" w:styleId="documentsectiontitle">
    <w:name w:val="document_sectiontitle"/>
    <w:basedOn w:val="DefaultParagraphFont"/>
    <w:rPr>
      <w:color w:val="002E58"/>
      <w:sz w:val="32"/>
      <w:szCs w:val="32"/>
    </w:rPr>
  </w:style>
  <w:style w:type="character" w:customStyle="1" w:styleId="documentparagraphdateswrapper">
    <w:name w:val="document_paragraph_dates_wrapper"/>
    <w:basedOn w:val="DefaultParagraphFont"/>
    <w:rPr>
      <w:b/>
      <w:bCs/>
      <w:color w:val="FFFFFF"/>
    </w:rPr>
  </w:style>
  <w:style w:type="character" w:customStyle="1" w:styleId="documentsinglecolumnCharacter">
    <w:name w:val="document_singlecolumn Character"/>
    <w:basedOn w:val="DefaultParagraphFont"/>
  </w:style>
  <w:style w:type="character" w:customStyle="1" w:styleId="documentleftratvcell">
    <w:name w:val="document_leftratvcell"/>
    <w:basedOn w:val="DefaultParagraphFont"/>
  </w:style>
  <w:style w:type="paragraph" w:customStyle="1" w:styleId="documentleftratvcellfield">
    <w:name w:val="document_leftratvcell_field"/>
    <w:basedOn w:val="Normal"/>
    <w:pPr>
      <w:spacing w:line="320" w:lineRule="atLeast"/>
    </w:pPr>
  </w:style>
  <w:style w:type="character" w:customStyle="1" w:styleId="documentratvtextp">
    <w:name w:val="document_ratvtext_p"/>
    <w:basedOn w:val="DefaultParagraphFont"/>
  </w:style>
  <w:style w:type="character" w:customStyle="1" w:styleId="documentleftratvcellfieldCharacter">
    <w:name w:val="document_leftratvcell_field Character"/>
    <w:basedOn w:val="DefaultParagraphFont"/>
  </w:style>
  <w:style w:type="character" w:customStyle="1" w:styleId="documentrightratvcell">
    <w:name w:val="document_rightratvcell"/>
    <w:basedOn w:val="DefaultParagraphFont"/>
  </w:style>
  <w:style w:type="paragraph" w:customStyle="1" w:styleId="documentrating-wrapper">
    <w:name w:val="document_rating-wrapper"/>
    <w:basedOn w:val="Normal"/>
    <w:pPr>
      <w:jc w:val="right"/>
    </w:pPr>
  </w:style>
  <w:style w:type="paragraph" w:customStyle="1" w:styleId="documenttxtright">
    <w:name w:val="document_txtright"/>
    <w:basedOn w:val="Normal"/>
    <w:pPr>
      <w:spacing w:line="220" w:lineRule="atLeast"/>
    </w:pPr>
  </w:style>
  <w:style w:type="paragraph" w:customStyle="1" w:styleId="documentspanpaddedline">
    <w:name w:val="document_span_paddedline"/>
    <w:basedOn w:val="Normal"/>
  </w:style>
  <w:style w:type="table" w:customStyle="1" w:styleId="documentratvtable">
    <w:name w:val="document_ratvtable"/>
    <w:basedOn w:val="TableNormal"/>
    <w:tblPr/>
  </w:style>
  <w:style w:type="table" w:customStyle="1" w:styleId="documentsectionparagraphwrapperparagraphtwocolpara">
    <w:name w:val="document_section_paragraphwrapper_paragraph_twocolpara"/>
    <w:basedOn w:val="TableNormal"/>
    <w:tblPr/>
  </w:style>
  <w:style w:type="table" w:customStyle="1" w:styleId="documentsectionTable">
    <w:name w:val="document_section Table"/>
    <w:basedOn w:val="TableNormal"/>
    <w:tblPr/>
  </w:style>
  <w:style w:type="character" w:customStyle="1" w:styleId="documentspanjobtitle">
    <w:name w:val="document_span_jobtitle"/>
    <w:basedOn w:val="DefaultParagraphFont"/>
    <w:rPr>
      <w:b/>
      <w:bCs/>
    </w:rPr>
  </w:style>
  <w:style w:type="paragraph" w:customStyle="1" w:styleId="documentulli">
    <w:name w:val="document_ul_li"/>
    <w:basedOn w:val="Normal"/>
  </w:style>
  <w:style w:type="character" w:customStyle="1" w:styleId="documentspandegree">
    <w:name w:val="document_span_degree"/>
    <w:basedOn w:val="DefaultParagraphFont"/>
    <w:rPr>
      <w:b/>
      <w:bCs/>
    </w:rPr>
  </w:style>
  <w:style w:type="character" w:customStyle="1" w:styleId="documentspanprogramline">
    <w:name w:val="document_span_programline"/>
    <w:basedOn w:val="DefaultParagraphFont"/>
    <w:rPr>
      <w:b/>
      <w:bCs/>
    </w:rPr>
  </w:style>
  <w:style w:type="character" w:customStyle="1" w:styleId="rightpaddingcell">
    <w:name w:val="rightpaddingcell"/>
    <w:basedOn w:val="DefaultParagraphFont"/>
  </w:style>
  <w:style w:type="paragraph" w:customStyle="1" w:styleId="rightpaddingcellParagraph">
    <w:name w:val="rightpaddingcell Paragraph"/>
    <w:basedOn w:val="Normal"/>
  </w:style>
  <w:style w:type="table" w:customStyle="1" w:styleId="documentfontsize">
    <w:name w:val="document_fontsize"/>
    <w:basedOn w:val="TableNormal"/>
    <w:tblPr/>
  </w:style>
  <w:style w:type="character" w:styleId="Hyperlink">
    <w:name w:val="Hyperlink"/>
    <w:basedOn w:val="DefaultParagraphFont"/>
    <w:uiPriority w:val="99"/>
    <w:unhideWhenUsed/>
    <w:rsid w:val="007F25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5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13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kalaipriya.kannan@gmail.com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651</Words>
  <Characters>3714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Kalaipriya Kannan</dc:title>
  <dc:creator>Kannan, Kalaipriya</dc:creator>
  <cp:lastModifiedBy>Kannan, Kalaipriya</cp:lastModifiedBy>
  <cp:revision>3</cp:revision>
  <dcterms:created xsi:type="dcterms:W3CDTF">2024-10-14T16:25:00Z</dcterms:created>
  <dcterms:modified xsi:type="dcterms:W3CDTF">2024-10-15T12:05:00Z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7c09ade1-2893-4783-ab02-02d3ae754752</vt:lpwstr>
  </property>
  <property fmtid="{D5CDD505-2E9C-101B-9397-08002B2CF9AE}" pid="3" name="x1ye=0">
    <vt:lpwstr>DF0AAB+LCAAAAAAABAAUm0dyg1AQRA/EgixgSc4gctiRc86c3vJSlqsk/T/T/V5ZFgScxwgE4z8MQ5EQhcEMzRMUSQo8w3wgnHcgMVjjXuy++EB2bod1o4c6qvO6F44QRhFy/LAqaT3wfC6wDICnInU811LG3wJcJdNGMDKwg4/xUW70clV2OvGjH8zHO4T3PXOwE49PFJeQbIuiJt9reH5QNWJ9qhtkM+HvzrIhhEukQ5MrsmU6K2S+BhhU43C</vt:lpwstr>
  </property>
  <property fmtid="{D5CDD505-2E9C-101B-9397-08002B2CF9AE}" pid="4" name="x1ye=1">
    <vt:lpwstr>AxDS1NEh57+Y9L9xaQvGKgfTBn5AQB4w8FRl6rXaIqoRyNaPIMtyzQR/VhdlTKk/C09O95c9H7YkUw2vFrjMZ9M73w+yvjOOfle1ZzSh5OEevM5s5Rr0lsTgviO5X6hh6AinYwPZudedSgIxHmLSgy17NpkqKHCAWvuKA6Xnco1A+Oswy0+KVGywtqfU18hiJgaSdD/PLwdUJSs7vF7EzTA2nRHgxvIQP/YRoH4PnKH+Ibj54y+gGEC+wprXlxs</vt:lpwstr>
  </property>
  <property fmtid="{D5CDD505-2E9C-101B-9397-08002B2CF9AE}" pid="5" name="x1ye=10">
    <vt:lpwstr>iwHZOg3VK0Mr9zOb9oszJbY747o3LGc1tUn/IHPJnehDSfVZfdpdjwJ4HJ2itb1bXlrOR63ga6MZx3pPhFL6mii+QGTG6qX2r9+EPOeJ1kQPv8iT9fllDrR/Rn/eKejzPLj3PiwHt/01iANquQBEl7Ih7d5pUOB79xUOv5RgAl66lLwNmBePIvvuogJ1jM1Sz0FIUnpvS0y7tx+z7KVU2KRpqDyVYz63Kf3a1kzRQOIr2J2g3O1BHxRDOe9oZFP</vt:lpwstr>
  </property>
  <property fmtid="{D5CDD505-2E9C-101B-9397-08002B2CF9AE}" pid="6" name="x1ye=11">
    <vt:lpwstr>D/olz1/t1/qQ3tyI/ixpWIFgWr/OHCLhsbQJx8CqRuG6V/2FkYta+dUD9rIuxEELZONd1ZjxW8oO2bgRH08TjSzZznAFek13U6UN+D96YcmPOUJ47GSo5Hi90IhAQ8nGC/L6M4f+Vwywo/0b7kEyi8l11eTJ4BItekuIC1xb90le6Wx27afzkRPIyfflkkjk2RC11ZxiE4cz7f2hht92O02H0szNKQ78nFttfhB3ruPfcKs+HdvaJiD1otu94Ax</vt:lpwstr>
  </property>
  <property fmtid="{D5CDD505-2E9C-101B-9397-08002B2CF9AE}" pid="7" name="x1ye=12">
    <vt:lpwstr>JRbluUL7wVA14t+LTLT1zqxLK96lGwwAk9Kj+MAD35Ay2SzhRQ3S7Gc0t1mTP3zFxMDDX1xF7wiBneysr5CPCT5Sn2TTxgSlGZq6GN47yDMpXDujVNY7aY2StSgVt/nkMQxxR86aTZ9MgIJBpcyqlsLsBVzQfhPj9s3uOwx/9K5k0GXyvb7aIa1wkGti5qseA7rEjQiCVlcPKTE6yEeHrlosm/q/gM079WME1Ef/bvHdA2JhayHbH6X3Oh9kJs9</vt:lpwstr>
  </property>
  <property fmtid="{D5CDD505-2E9C-101B-9397-08002B2CF9AE}" pid="8" name="x1ye=13">
    <vt:lpwstr>B/8Uq78fnTH85ZKhLBb38fi63ccDS5HemXojfgYgRvkSVG94g+cBQDUnIaE2nqER0+WlgGIqs9+MMunE+MsZ9ZPgMJyn0bAe4p9apWylU18wNr+96MvuThYht2RqkyXtYZb6riilYq4mWOrVTWvhpPbOhEvBBbMRm13aBs7FzxqlbpRwmdMZ5ptAjW8zWVTCSXPjg8rBstAuwGPQ1+BJdBh/2p1cqF/BN3LPAmfIthp7yYnkynDp8Wfsck4UUN1</vt:lpwstr>
  </property>
  <property fmtid="{D5CDD505-2E9C-101B-9397-08002B2CF9AE}" pid="9" name="x1ye=14">
    <vt:lpwstr>GDw6fCWILsTpYU0Sbq3gbfiCuTMjZbIOc2kPayvieBeZePYhHDgybk1ehD/AJM0X+7e3TUN3e4XcE/yzchyB0SwOgCkENtbOojf2VnrkITbS3IzfhbrJb67rj48HHaGT5NTjuwj8YKBX6UGJHRZgxCwNrA7C0E2dUPOxHMzfTTFeaXOXXaeBTqUHnQ9nmaJuM2IlXE1KaghnNxLRxEJfusds7eJRh88RpkpfZhcb3KH+wLwIZyVAJxN1tYpI0ai</vt:lpwstr>
  </property>
  <property fmtid="{D5CDD505-2E9C-101B-9397-08002B2CF9AE}" pid="10" name="x1ye=15">
    <vt:lpwstr>Y8PRVRlfd3VzEGclIXdvdd7++VyrjgGhAO/3bd/54mfH8ch84GUEY0a17H9cWMiBPnczHw21TMjF5ZTY/kntJkhyEC42utIYD5Ijg6SpMylpMNuJ+m+ipj6tAngFD4PZU9DDGwCLDsBkrNOCYDbq7sBn3hfSyxiClkw47vAGE3kab2IMTvHmssr/vllGYJYv0GeZt4e+1UbvV55oRebNWVpnaVZlC3X9hCohpjEHdjzlFVVIznGF6L81qy5Y7bv</vt:lpwstr>
  </property>
  <property fmtid="{D5CDD505-2E9C-101B-9397-08002B2CF9AE}" pid="11" name="x1ye=16">
    <vt:lpwstr>HW91079FfaB8H3hiO/vxWvB4zGOAyUFZM4xF6khoLuZTWKrmSy9LfEgtv2tvM3kE0Wt5LoOUsbZN31QpVb/EaRIOdHe9kuNczLOAMuZBfDb+hsuqja1oVPaY6BlOjIsHyb+Y+fNi2O6GO1CFB3/NnwFei/sZjzDKVuUo+sgkhNip7nwXR9HPS5nVdbjchkpJlN0Bp7kq2gzLrrTVBjFXcwb0ZggtgySBudNUhgihDDwzYI5AupurFwu5k3g9F9j</vt:lpwstr>
  </property>
  <property fmtid="{D5CDD505-2E9C-101B-9397-08002B2CF9AE}" pid="12" name="x1ye=17">
    <vt:lpwstr>Rj9WFVm9zORurjakWwvc+IpKIkrA0dprPX8qFuaQ8rK4L05UifwhFnWe5SH2l1avbzpcPUo6o7G4H7H63pstFzA7RiLilyFm+rTZOaMEqw4l4mUvKFYXT6UNlBb9BNeJf3qC2qIy/XdCrtM/dkXqthsB0ypwgfXQy1zxBPCx/uvGb74/TX6GKhZ/cNnQacy5b+Q2zxTLwlXPeqsWOUTYraiyL3QG8vtLQe1XkzhtP/Y0tTNhUnohwvUvHhVmgJc</vt:lpwstr>
  </property>
  <property fmtid="{D5CDD505-2E9C-101B-9397-08002B2CF9AE}" pid="13" name="x1ye=18">
    <vt:lpwstr>4Gt7vw9QeZn3gPRols3o3UOGQ/BdGVmE+YGEjU8FW1GVeL+NV7/qhluEoGSsjvp/tJTo54LrfAFCHaTTqgq9GQ4mzH1rsWM4yzh9IfVLROKk0Bfb/eQq8UOoBDzASGQXKUeGtn+JOm6fx5afgid/k12hMFbwArSD+jKIT5FPnkk4pmUtoIqzv6FimEhlrGEWIGcuSOuewCn8bwAlHqhwM5J3uni5qzZJv2macPswhlfq1S1wAZ/jOugnG/dS48P</vt:lpwstr>
  </property>
  <property fmtid="{D5CDD505-2E9C-101B-9397-08002B2CF9AE}" pid="14" name="x1ye=19">
    <vt:lpwstr>XUaDVFonw1Sf7UrrHsFRVb6QNemr9XQY+Op0wu9c8tqgND3EbsGZwfi57WwLTtRBBGqXxu0NuL5E38qT/oBcDLiB1t/hmatZWxmYjk8oStxOgqKQeez6WRTtbKd/saWIuSm61J0W+Q2/4mR8Rmz+HjFhpe8Du+h5GKv5+2q1UR8+NqHiV07Ty+agWMnGuorqZPHSW1Mld69u7wY/Xf8k+tzmCvHRYiO6+eevhjK6iGz2lOFrxO4G+9XFNQa/jrB</vt:lpwstr>
  </property>
  <property fmtid="{D5CDD505-2E9C-101B-9397-08002B2CF9AE}" pid="15" name="x1ye=2">
    <vt:lpwstr>A0FREhyxQgaQWiibCHB6MiVzc+rc9vG5Ah/mBQxUMXMG7NFRoyCwvT75SSoXiuRqYcvcjXXfa5og3wT5vxvG9RYMu8+rIkLaUnAKiy4EjpDN91PGExZAlh1j3RTEgrQGEUGPk0LZHELpds09/XSKUlHBEL23MnuQi4Cy0gCr/XfEJ5nS8KYagrDVBGeRGd6SnpBdsWEF8NSWFmug80ncJhT+FesSdQgel1NksiXAsPcpGy+RDBIz8xJsp94B1P/</vt:lpwstr>
  </property>
  <property fmtid="{D5CDD505-2E9C-101B-9397-08002B2CF9AE}" pid="16" name="x1ye=20">
    <vt:lpwstr>stsYphAuzn22jfbW3QRkOn+Z0KA2WIsT75EyEPqw42vMrL2F0Vlx7NntJkc+rsLf3+gbxtf6Egojl8kvzEbux6eE4o8MWELDzX+1mYtqfbTSr4bYaWdAOUuQ3wZxk+vThRN6FuqrQXMJUskHhxMOTWpjA7CMrySllMbxTgCNd5QfwadezXIFPXcIuIZ+ZUbNfgfvwScNa3XeZYV5Zp2EZs/xvl45Dhw/Fpc/FRJ1eIB6Kp0OXTyIFJ6O+IugY0f</vt:lpwstr>
  </property>
  <property fmtid="{D5CDD505-2E9C-101B-9397-08002B2CF9AE}" pid="17" name="x1ye=21">
    <vt:lpwstr>BtLMbP/1faiwAuPeYAAyr3k3UnWAPhVT6PK0KfGFs7cks+m6gOQV4CAqcoXUnnn29M2yd6Wn5YAbQRkSAYeD2IcBtfb3Jt67ZnqADcqHo6zwwhhea3glQoFe0ROM17VrbfNB7iFg2BwB/a6TEl0tIowMZapGzzwj7YNLNpnWV+p5oXZDrnjupKXQNnwT9Xny5GxJDqkZqxIzPbUj1iyAup/i9qoVhmbdQavRrkLsIzqTht1t9qIWSzvlK4WX7nf</vt:lpwstr>
  </property>
  <property fmtid="{D5CDD505-2E9C-101B-9397-08002B2CF9AE}" pid="18" name="x1ye=22">
    <vt:lpwstr>XTlN3oDgyQfgZSOR4AxH7wLgWmHF4apAk4/ohz0C5fChwLoFhpWMncI9nwdxEhiT0iRJi468FGmWft4QyDlLmb+/A/OHM6kcv8sDFQ2MagBH6HOwaK6OEDcubxRRLoHU3ts/gNpWgU+YqpMn1HAWc+R7rfC1vPSvVgFpmcbvPKv9T+yALgg135pufhPM7KXa+lGA/ntDWuT68QMM3RJruBfkEFVYCuz8ih4TxQsw7KHjKIAc/Q/uXkNFFOLi2Q1</vt:lpwstr>
  </property>
  <property fmtid="{D5CDD505-2E9C-101B-9397-08002B2CF9AE}" pid="19" name="x1ye=23">
    <vt:lpwstr>CRYfNlxjB7ivkNrppekFzXUt++TdyOc6DQYPpO+I37vtuoWUI7Wxvqj1SSO5n5kX38FvkQcV2eG5om5nM35CzZmY2x4PTXzPFSXFx4y1FGb5plGCLl9c4fr1JcExNf6QFKANF1kDaCb4LKQEbzD+M41fH8nfwbqEmUtpwuSUSq7ayFQWSvCVdZ/kMN2PPHbV0buahBjmqui2ut1KtxxlzZ25VmFlZxTTn62QokkAuejWbvF46NEo5ZMA/Gnn4rn</vt:lpwstr>
  </property>
  <property fmtid="{D5CDD505-2E9C-101B-9397-08002B2CF9AE}" pid="20" name="x1ye=24">
    <vt:lpwstr>vthPzF80MfnmZHHdlU7FvAkMXhpBYisNIOt7hI9aqQsIB/5O6kwBP1OOROLd82eRUPAh8l/pSF+Xnq37NU1W55JEmJYn9HqNDYyWp0KpNiJf/QVZ//rKwe9DXiT5agV0z+T600ZAq7yg2c+2ke6FY3FGYdGBm4A7r3Im2Xj8ynn2AwqNQcq4tn69PoXAE/gUFFALtFF++1n8gHaENDt6G7UCl0KtBf36JQngqO7r/P4aTvTDH49jUpQ3JaP++CQ</vt:lpwstr>
  </property>
  <property fmtid="{D5CDD505-2E9C-101B-9397-08002B2CF9AE}" pid="21" name="x1ye=25">
    <vt:lpwstr>LMlpzPFq339t4KcnPQgDLYamCXTs4R21VXPyu4Psa7uOporZtE2fE1O+WhbSYSgzccMu7GrIMM4oS7F1XRwrCLdO786DJCkD5gau7VbDN79LMpezWKlMzp3+ez9hWMQfV94tlQekG1lfpfVWzfb8mI6wD25yr2UaUUqA1OhqVc9Nobvd3DQczwGfV0NkKVMSEc/CR4HZzOZkA9ztCVIYQy/xA/SbTdZqhGAc0Kq7CPAyOjKRQhEFcYCVqJYEhsb</vt:lpwstr>
  </property>
  <property fmtid="{D5CDD505-2E9C-101B-9397-08002B2CF9AE}" pid="22" name="x1ye=26">
    <vt:lpwstr>X2GxwN/D5ZixxGJ2Tva0wF+zoOerZvWu+K6HxPUnZRlroyXPIl7sc7lgGJn3aYyNUWYCdWHGXiwjU2dydUPa8VCcI6X4123eImDtNIxWCrcCTmCVxQJMhWzIdpotn2RzSffcegHKvZxZ4OBNatyHvChRiLAO9UJu/LX4X79escQ8t9B3Uomok5hXAVXHSqGNhYXLaIgNL9tWATiEfftCCcWfaQPw6An/An3EmPLeQcrMKCckLD8YgwOCQqWtSua</vt:lpwstr>
  </property>
  <property fmtid="{D5CDD505-2E9C-101B-9397-08002B2CF9AE}" pid="23" name="x1ye=27">
    <vt:lpwstr>9tiGkb2iHnYfv2qSVvYANTvkWppKf+8EQJa88mXrN0uDhjLvsUa1lw0qONRqzBv//7MjtG14GUFX3SxmENR00jukRV5ccdpcjg+TKjPjHYVrtC/Z9cNZ8disOYOLnFASw7OU6gesgHDjUylPNkgK5TWXUjazTmNP1haADX5/N7kYfyQ+iyiO+rNPoTcL/htf/CX1yRtzsWbvE4tdpqNkaFpSfQW0hdCK/XLC321hAmMC44dOm0KFdzCix/m3PdN</vt:lpwstr>
  </property>
  <property fmtid="{D5CDD505-2E9C-101B-9397-08002B2CF9AE}" pid="24" name="x1ye=28">
    <vt:lpwstr>gZzvjnLuzZFh7HDNzsGEbygYdFYMqsWjiOIz2nbJY3+5scLgat7ed1k2JX9GS+186qoQkx4XuxGNJieWU5UKFF7lQ+Bs9BcqMd/wc5s5Ev5NGooce++dXGIUmL1z4lJkRoN07/Rnn2I+QS2lCo7YnPimsYDAmocNMEUv1ETB3ONcymEfzS42r8sJNBkEFAaQQW5sVyJPgc6XkjRW4Fdo9CGJuXII3ij7rLXuitG+GgrK5GuGWKuuCedI+MSlch9</vt:lpwstr>
  </property>
  <property fmtid="{D5CDD505-2E9C-101B-9397-08002B2CF9AE}" pid="25" name="x1ye=29">
    <vt:lpwstr>29kPa+HrcM+TnAVbMw0pAs5CD94MgI6qVgq62ey6EaKPCTBIj58hHrvg5j1Fcb9gaLWvZZu7WqMCftmKzr0dFPSQLeXd5SU6MvbBYGJ6lR0n30jVoKjIke0wKiFhSd1KD78mlmJTiW8oOyExNK43Yx72S7xdCu6yzISOU9odLW5Ha3yJjTTow9X6DPw9TrlsOVAkPYTmOb0ZLLSqL/a47wnjvMxLFecCW2TxCxxzpwy0CcIAPvH3CZ1Ya0+FbwJ</vt:lpwstr>
  </property>
  <property fmtid="{D5CDD505-2E9C-101B-9397-08002B2CF9AE}" pid="26" name="x1ye=3">
    <vt:lpwstr>2XuV18Q1PM5sHnciH5flZrUPRdXvuAm3TGR5jrqDkwPCEvBwziqbHjxJleQ2cQo6UukdQilm4WNjcb7bTFcWDI1pa3FZCV7tHpPb0zREEsYYaC2LS0gxCdIBUd0TsRXvP4DP+Ql5nM/LVgqWUVyrHJCPvF+6Lj8uQIFdJePyTYHsX6kq1wNWoJywvmmvaSZn8bKWwWBxpOFfP+QJompY0x61nMEMD7dC7jIrLLq9lHy5BJnUlmnhnJ+FFwupWKS</vt:lpwstr>
  </property>
  <property fmtid="{D5CDD505-2E9C-101B-9397-08002B2CF9AE}" pid="27" name="x1ye=30">
    <vt:lpwstr>wDbGvDR9NswqJ/Og3eD6AqC3wY1Fqf1tF66yhGx+n/TlKWDz0I9k9UhtWgDOn2ZdC8/wh25/Bami9kSwap39QQLxIJPnaJfhZ8QuqdiPTp2Ut7wlU0CXIMAnNp0pb9h4dCa3H2EYyR27LRZjEn6Rly2U/ka6DnB77u6iXRqUUky4+KuAjifJfiedrDbhEIseTqIxiVHxrQKyCuT9IB6ORc/ZvYcAxyiXnWsdsN5KR2R2oJqANS0Sco5IuvE55jg</vt:lpwstr>
  </property>
  <property fmtid="{D5CDD505-2E9C-101B-9397-08002B2CF9AE}" pid="28" name="x1ye=31">
    <vt:lpwstr>q9GMmRk5O7Pq9HYz1bo0b72TAOv8SVaUXtOxJ3TxummKVdd9Kp/3sXxXfPBVB8RA7f1bY9/u7nrLG3K65rLdJhA2h+KTr9t3R5gy1OVgFZ+M9FxXjYBIP2EawEvonR4bHGOyhfRnx/nFSj+pNtVk4AtUhtkZ7d1w5UWugfiSyqo/iRp52GhtwpBFVo3YzmqAsju7zhd2ibnSsB1c82tr0CNwAOkAFQMeFnSP8KCQb77sk8j3vNAs0HFg7+iQF+u</vt:lpwstr>
  </property>
  <property fmtid="{D5CDD505-2E9C-101B-9397-08002B2CF9AE}" pid="29" name="x1ye=32">
    <vt:lpwstr>CA/rF/aYVTBZ1Qf7j1VH5yabKeLSh05XkX4qNVI/46Qvr9ynmD2fTXinxDB9X7MoD9GDyReTf5N3PNl54BHAdkhZinLLDcDvnriwyLIPUaxiRQdUbo55i9otpq2J3aPmRwQuL7RS24GC258h7zXEY5g+i7EpmUw2d6/ebjEZ3/NXSbmerL5YYiXwqqCFNvzbGlN0H1r2G9iTYS7FB/tSkihfU4GsulwcS4faPZECqWLgBlTLBB6ZD4qlIYymfVl</vt:lpwstr>
  </property>
  <property fmtid="{D5CDD505-2E9C-101B-9397-08002B2CF9AE}" pid="30" name="x1ye=33">
    <vt:lpwstr>nXSPI5VcSOX2aYg3rO6KIBUN2ww63SjEu33P7CtSvuMmNSLTuRfXrWAMzG6igo8NAnC7SVI3FfC4q5Y4g/rzgkJbb531T9VctlRBtKPn4bafvWjmJ6E3GB1RGrGXN+iY6/exGGsL5TTg0zjtioCIvYXFmObFZwiNba7Ckq+lsugTUuq63GJyl0uxdVO2+OvNV50Ue9TGmhjY4h2zcNj6PGAtzCbF1uk1cSsp9OwlJmxrFUXbR2QoV4Jw1y5n5mn</vt:lpwstr>
  </property>
  <property fmtid="{D5CDD505-2E9C-101B-9397-08002B2CF9AE}" pid="31" name="x1ye=34">
    <vt:lpwstr>k7PqC+fcsb+eF3QrlXU3u6iArasK0urCxFew3Re40iTV+wwfXDbZZKPFENWk8VfyeYw7rQmxZZU5/onbRCHUPUTWouHWyQ9jpya1b9SJuVgc81OGakuyYU4+Tch/VaxQKGwDzV3b5vly7bpaP160ygZ2M0e9dZpGjs5ZZ/FyP1R+/LAj/LJQFV9kmRJgigOMYGJ4y0BCFq85c5X79ZO1eiOu8Esk8s9hv7VUe+n26mHs+pfjtCKpy6ODXBJYCEF</vt:lpwstr>
  </property>
  <property fmtid="{D5CDD505-2E9C-101B-9397-08002B2CF9AE}" pid="32" name="x1ye=35">
    <vt:lpwstr>6kzg9RDN1oS0o7I3fto1+UKrOEYGLE7aqsGWDNbMHN+deqZsRSZaHPDPs+ADDrrA3/o+OMaP6XljDkJ3PHjANfEgrj+fV6GW2W6aVK52AiVeAuh8Vca3U/Sit04ie9AEjHgM5pKabvGJsEjfjIYDemrx9GoL4J0Zvzey62gsK97c/zRPzi7Mk0eKNAcplzd+mfDsnFR3WIVEQvILZEOrxbh1yE+TthjYtr2G5yzxef2FKHu9/ipFmpxurE0ajE9</vt:lpwstr>
  </property>
  <property fmtid="{D5CDD505-2E9C-101B-9397-08002B2CF9AE}" pid="33" name="x1ye=36">
    <vt:lpwstr>yadmvs96fEDiqqIHvzTPGBAW0biPdOWI1gOrC4k+YOITaOlS5kwgspVztSO2DSYoyB0gHUIbyqIjIDSjCn3FnXYS0oL/vwZBMXPbBzT2YVWM+JxFV1fkDv7gBrjhTo6BwF49rSfhyUotSNBWOUycix7AcOUf5clLk0CpLH7QX/YPjfKrCOmC31e8KD2dEU3qhkzn5SmkLQ3E7hLj94BMRv7pbBhacFFqTI9SwtwsmFTKMYo6qxHWW9IF8e03RQw</vt:lpwstr>
  </property>
  <property fmtid="{D5CDD505-2E9C-101B-9397-08002B2CF9AE}" pid="34" name="x1ye=37">
    <vt:lpwstr>X8jH+86/NAADX8vXpV+pWm+IDMb/Hz0FTngsARQKNAr3UNih6E53HAiyqyC1GQ6mr2C9s1k96EimLX2xv66cOaIecICTqkusiPrzqkmiP4yU89GZ0iOiHT6n3Kq0PxsVC2dgPJS9nls1XVprfXAH7z6AicTQd16STlgata3htaZ1XEGjHP1hp4HixXVe1FwPiUIdDKNuE1otCyi/g8l7EuQBygYmH+9COlNWvzXo/fzwR9fHgiNhfKZ1vMAERWY</vt:lpwstr>
  </property>
  <property fmtid="{D5CDD505-2E9C-101B-9397-08002B2CF9AE}" pid="35" name="x1ye=38">
    <vt:lpwstr>/vhRCPC9PNLwuH66PS2Fg4BNKAv/6994T1N7rXqmFSXK8/jSG/D0JFv+WXWp+b2PZhr2XMx4TVX7dDx9JQfLBSTywGTbCQzurrs+iAdcPcSR296nRDLcWjuqfQNyPbtOt5EqskA/+1S+H1h5jfINm0BSVYHfWmGbSVRTI9agzPL7um5P3xZFQ4Tevjsnjd5dldztdCa9Jeb5rHoupZB1MzNJ4Y9iQBcrVjNhYPI/oc+WUwg9WNf/lXlx8Ip75do</vt:lpwstr>
  </property>
  <property fmtid="{D5CDD505-2E9C-101B-9397-08002B2CF9AE}" pid="36" name="x1ye=39">
    <vt:lpwstr>yijg/KAk2GiKdNeRw7l6DnFEpihSfT1qYBX0DrXYjPFfH87mgMyq2BzSvLYoRfhQcBMtAyuKj9givKSlDUWCID2Fcca4IhrOKWMM8gJQjIbhllWbLsMY+9JNzMiQo6z8EupeFnQCI+YSdKxk2kgAl+pawrSwmBzFzsQQKm97qjGedKCzuhTKZDudbqoofX2n9LExhNJJ57K8MspInkLd+M6rI/yLS/LFCm/dUKLr3ukydCGeUeBbU+YB6dGgANb</vt:lpwstr>
  </property>
  <property fmtid="{D5CDD505-2E9C-101B-9397-08002B2CF9AE}" pid="37" name="x1ye=4">
    <vt:lpwstr>Xqpg1FHIlXZTtE1d59NTvivR436QZSQK4p8XdyypN83Awhbsq5rck8lfer+cOsusxos/qyGzjJGv4/TJsqDSHNLNfZjXPQSkGWGc1e9oxGegRVeqnSlyp1hRc5Ft4m3+QqS4PSFiBBoArk2qmsDgyoO8RTB7lkowF+bnDN/R8hVaQYX24u6y1BRVcSMlDiyzxPZb/m0+6U2VPrpNlAYUoRW6lpGpmOGa67zBBWqjvLwh1oLS4gCLs0Ya8bw6e36</vt:lpwstr>
  </property>
  <property fmtid="{D5CDD505-2E9C-101B-9397-08002B2CF9AE}" pid="38" name="x1ye=40">
    <vt:lpwstr>ILW7vW3nEp350wxgFmV+5guExtM4zvbUiApfLJKGUfITvbiCy1lwpWZZ0vd3wEqbZTlPngYXcaznFJgXcxGUG5VVJD2cD6Z5RX5Kjs7CFaHIa+K2s7X8FG8cR/s5Fj9EeRoeNoUsVyLAoF/i+ZEpxbFxmRzhAcirgFS2j1G1fqkAK7hN9xviBLfSCLsqaXfAAGZItA34M+7bcWkGmSD55EFdECWTUHB5eLdhPg4Je+zYhUiaH8y4qkU48Km3Z0Y</vt:lpwstr>
  </property>
  <property fmtid="{D5CDD505-2E9C-101B-9397-08002B2CF9AE}" pid="39" name="x1ye=41">
    <vt:lpwstr>OgR2FTTmJGOgLBZJIfL+2OPzlia/kVXMpdsc1P8I+YIKCqxxd0LCwnsHy4F9XOtBmHDF1rHRFMUkrbx/wTu/kQ2tp8bnsaP9KUsirVCqE376/DmiLyDYpZGI+/Xmt2T3q0rHFCMW7WiOraIE96RksDoG6AbmjQXtizOnWro7R4W+LpWbK5naiuiOr5kzJs9za9jTc4hEqPsaqS/NvJnDhlCMEAl+JErpyPjUgGsSg8WrlCw2y1d24gBnLrxYwF+</vt:lpwstr>
  </property>
  <property fmtid="{D5CDD505-2E9C-101B-9397-08002B2CF9AE}" pid="40" name="x1ye=42">
    <vt:lpwstr>XbTXeOE7/i5vvFUS//JXTBV10ZRRNoX42USe0lGfHu29bh7hCZmHsLcXIsHAJ/7AP6nQ7qdKsSUHeYZSiPGim2sc5xvFbvqzX6qG4gASfrcAOwZKurSfuM86nQabL9RKmdWEeuKAajSgD5nVaiV7x/YAxBOikiZm85yskFzA5OtuVfCXbjEjup+2CViCcXa5Nk8u61bA+w4mi8fYf+mCerh5ZA96S63RMQFXi94ykimgbNAAG2FZBR9DzZ6VtB3</vt:lpwstr>
  </property>
  <property fmtid="{D5CDD505-2E9C-101B-9397-08002B2CF9AE}" pid="41" name="x1ye=43">
    <vt:lpwstr>ODSjo46SMQlVtlQlPVhAX1Zg+n2hgN75eO5hrYIth/Sg/Mhmzi5LoB4aQicQMD1m/3r/FbRq/inJ/3oR2LNAVPk0uaibztk6k+Boayi2F1UVBR5SprPeVAAkDrooclFo2i0bltXemahX4k9SiioUcZUqA9e/4x9alrmqcSez0Y27ChxOH/pTzrzzqOCnSIN6SC/iYpATjUi18OBzmFz2XXtR3PwZUxNALYjQCZSaThTGmse2rfDORdDEyPuDaC5</vt:lpwstr>
  </property>
  <property fmtid="{D5CDD505-2E9C-101B-9397-08002B2CF9AE}" pid="42" name="x1ye=44">
    <vt:lpwstr>taApHuAOiXtD6AUdyRYU7ZLfV5F9dr764M7sWqpBMQK4Scjo6OuJDk8+NvbsG/FZC15+Pw4zBhULL4rh7Cfczqze/FA9E4E7l2IOd5wElcevVLeeSit9Vr0IabT4z4c4iNgFIZ8r1tGKF2u/bRRi3IM099hBA3oI2EKaC/9KgZ4uVUfQNt9tuOYxUBFFHHZaCqJs0IcUrUD/SHodOY2GRvS36RT2bI98I7ZfVgdXwUxZrJIm86slGOgvX2ZMgqU</vt:lpwstr>
  </property>
  <property fmtid="{D5CDD505-2E9C-101B-9397-08002B2CF9AE}" pid="43" name="x1ye=45">
    <vt:lpwstr>4RDb0hA8xLD2LbD2H1Ognf7bJ8hcRn3Q7O5inB8c3xzZTW69zA2S1cPNK6/m72YUpGYJi247Bip8RX+3w8ZNPj+X6BKuFWX1WwHqg5bFMtIi9B4ZHOLhbNLU6pD+2NAf3y/I2Q7V8R5j0j8EoCPo7HZ014ukMNcUjg98nO7qax2f6p4u1YlNK1WI2TU0YhQbqUm2NNoJWgpib0GRHwKwq9t54Z6crlZxFKkKA2BX99E3gE9OzO6m113+iw9m0kj</vt:lpwstr>
  </property>
  <property fmtid="{D5CDD505-2E9C-101B-9397-08002B2CF9AE}" pid="44" name="x1ye=46">
    <vt:lpwstr>dg7Hz2yCH92vajX11VEyH6yqEElCjsEULlgfcYabQHlkiRbzxrSn/eN/1pewtG6r3B3tL5nK3j43qDscfNa5D99ILcJPAHtK6E8hcK9DuzEGTssZNdCxU1k/ri5Xl64ezOYsX7sxV85klsgnprjp9mpXuTj31pzwg449JMhtbsxP0xiAYX7U+362rNgOmVGCu6ufJr3COAOULbQoHc5b/uiaBxDyMSAOA8aL7v1w+6TN9N53qF6s6DNjBgi85z+</vt:lpwstr>
  </property>
  <property fmtid="{D5CDD505-2E9C-101B-9397-08002B2CF9AE}" pid="45" name="x1ye=47">
    <vt:lpwstr>UX40T6ylI7i87sJSmVLmHJ1PZykXGNWX+1rZCw+frm5zGf0J4h9V/DlvFcIOv6C0KPuY6fIZvh4ZUNhuSYVgHbZ/erxjbRwbwcqbDtcYm23Y0PaLO+6AWCe32Rik6R9SRwEKVy4fUkyAdBYCTunGgdqS3tIbCtc1LEhxuTCrRH6Oc/Vnrhcvv4vwlKvHpDkSlXmWnsBU5A4lG51Cr8vZnh2Ak+1EOdGyEncyhd40HD+2kQJ3CpT3GwD+yX1lQk+</vt:lpwstr>
  </property>
  <property fmtid="{D5CDD505-2E9C-101B-9397-08002B2CF9AE}" pid="46" name="x1ye=48">
    <vt:lpwstr>B5YQg1I4RzvQAmTv0yzPi4umWvt+sOBrHJTJ0WXoJY5KXj7CrgDSWHJZ1WrlRW7sGSSrRLRscA82YzFbMNAcET+QSnus9TmvE9ezcjj00IFaHdSG+ujrONarPBWGvaATHEByaE/aXBBBUPkre6PKx+4h68yYTbCv+CyMzuzvbay+2OfrwW8dSnUTotGEx8LH/+xwOFGQiqBwTlPH1ojn48Wz0/Vi/ysC0bml+1PGeV/eOmgywpaQyWZLZdzd1vh</vt:lpwstr>
  </property>
  <property fmtid="{D5CDD505-2E9C-101B-9397-08002B2CF9AE}" pid="47" name="x1ye=49">
    <vt:lpwstr>A8aefJS+W+V8xcqVrUgb2u0d7RnlRVIK8MkgaN72QDdxoDk/sTcAxPOmdhmNHvd77WvqfR/U7wRzwRwbYE521HDX0pbwJhqkou1tYhdK/DLQMn7EQz5PmlSNVYh+xc+X1Q1EiYngP7XmcMoV96SOn08fypuBQ8/SqfzPQIaVqJQaSadAx4y220J5tjicezLVC+rGUI+ImOaPlR47+w+jqy0ypbXucJ3bXUPW1jLr09OVn1/Znnfb4lgq7qZXVTu</vt:lpwstr>
  </property>
  <property fmtid="{D5CDD505-2E9C-101B-9397-08002B2CF9AE}" pid="48" name="x1ye=5">
    <vt:lpwstr>BZ2CDDmeSabHBo0H8bomRz9Lin24OWX8/RLfkbPv30QGGyd7+S5Hg4BXeoFmBq+Gh/dlXqmFDLkLCz9Y5xq5Iw8C0RluEwRPVeNcdQbOjituG08zbOH5452omzyopZGpVAvtyINCK05dTsw+1sKVO7nWpg56F0QEx8ud3UZDvZXqdWaRIjwHg047Uvn+3XpgGufJu+L4rkTEzA3OnoQaAC3zOybsI26v2Endw1CE8kM2F33l7GVBjm17rZp0zdd</vt:lpwstr>
  </property>
  <property fmtid="{D5CDD505-2E9C-101B-9397-08002B2CF9AE}" pid="49" name="x1ye=50">
    <vt:lpwstr>+k9pufnx5IbEjRwVDa6h+v69Cax3hCkwHiQ7hVWntYxmgZyeAVO5RWVbB0SdrzVGjO1VPzCQU/d769VayasedOWtlEcJMEYNtrV9kaoKwZSFfTbpFmA7AKzwR3etEvBjb9aAFvE5y0nmhnEN5bWGv6ut73Mbp6wGS9hFiuqzuIgaxoXWt8JnZQYQAbNcQq65FPKOYpCNXkgJag6c7TwNsdmOF9k5R1ElbG3I6sxICBT8etvoRZYwWZ55WXT9Q6n</vt:lpwstr>
  </property>
  <property fmtid="{D5CDD505-2E9C-101B-9397-08002B2CF9AE}" pid="50" name="x1ye=51">
    <vt:lpwstr>vFV8Rh6lZDtNp7ew8v813u+2gmGPwBmFn0cU4YS4MQTMun4cmt4RLk9kwoOepUYO1fc8/6mVkuaxHKJwGNL/M5XgKYMqnCizCIK5L6EqHz76pLifUj1bVWboXw9o4A+cdvtzPXiv/TkPiRmG5LDaFJLf2S7bNePys7AwS85A8d71Ay/ro6bJl/qRHK233UzBWrQmVispv8lZ3rb78MROn3V0tD6fr0SRQKl0BST7iQpEtsVxfwHpi0cvfCHvgzY</vt:lpwstr>
  </property>
  <property fmtid="{D5CDD505-2E9C-101B-9397-08002B2CF9AE}" pid="51" name="x1ye=52">
    <vt:lpwstr>hnr96eBVwLHL43D1FozVxGI3iEhFPsixnXV3i8+BhnUkSHY38MMwHXT9FsTSIkfcrtTzwbRa6P1kPFf0QaT8NGcgrq/SQDVzL0fMNBbxGXl9kruo8uLhaUOr5IEELOBYQciVP02puIEUOyqcuk52Ae3OL/K0AVoxEOJdbKMFtA5zPtNx+ULeD2PZGwmo5ttec3MZqF+kcD1AJ0hKQdASVe29lwgZ+orFK2gMjLWhV01HpOlJlqDHgfbL+4R73vB</vt:lpwstr>
  </property>
  <property fmtid="{D5CDD505-2E9C-101B-9397-08002B2CF9AE}" pid="52" name="x1ye=53">
    <vt:lpwstr>YUspkmCGb9DqH6jAIVZWxK7A7TO+wyUe6Lod2aA0S+Cumn8REDYPEGC9Rrk0gfIAyiEthXa9hpqlfPpN7P30DNkUcCwwI8mo9pGbSHzgBg8CuEf7/NymHD8GfT0CptSi8qj6ACrTV/edDtS+dtjVYib4UNVOOjDf1iiDEqbQ41VIh3HSfCjnY53ds7iDUpB+Ac3766xGVe2eoeOJqiy4wZ7ASPRd2Mfo+n6EkSzgK+KBZyRDENL787+deWG4Ihd</vt:lpwstr>
  </property>
  <property fmtid="{D5CDD505-2E9C-101B-9397-08002B2CF9AE}" pid="53" name="x1ye=54">
    <vt:lpwstr>cSML6MwsAYx/FWk/ho4vW/F6OAG6WJactI1Ut0mvzRNNN0Sx3TS4MGDSr1+c9InIs7SOZOJPmRP7TZ86ufaS5unw7bdy0xEMjCnDRMIy1nU9VHG8lBFaOciNQn1V6sPyQE/7L08Vn5L9ceHnzL7ybhHKtyKO/vz1XLabSepCV/e7d/0J/QrU+Y8oSWxhJkH+KSGMrKrTIYsHBRWyH/FTx2cZVFKWMCp6I4m0+pUxL5S6+rFnFX6KTAqma2UkBhs</vt:lpwstr>
  </property>
  <property fmtid="{D5CDD505-2E9C-101B-9397-08002B2CF9AE}" pid="54" name="x1ye=55">
    <vt:lpwstr>92jw9dR74BebsAjXzj2DNed9UamxWuThElyRkNt+2PU4wsHROwN95rMHiL34sW1WqTIZjIfw32TYEW0xU/5d0lQ1iJSjQciPCRNCIXXfrta5ZqMLOC59byKdlsS4V4yLhsGbfyhLRPTgOAD59cnufSC1xJtiybSPhBSPa6k2+oupT803IlFQtNtLaTZ2wm8HuQsyZjvIy8FptFItkC72gqJzF7IdI46S7Ibarfne4W3ihqrOwflIRBbYH28QdQO</vt:lpwstr>
  </property>
  <property fmtid="{D5CDD505-2E9C-101B-9397-08002B2CF9AE}" pid="55" name="x1ye=56">
    <vt:lpwstr>YsIMHriagD/lOJf3yIC2S+BUgjCFJPzdTK/CYr0b4oNCugiH2aX+f4GlfB+YeC9ZVLs6et9wNBj207rfjb/P+kIl/IuHAuTJyUHYaIvr2JOJWMrf6SqHPA/KU95TC7vdKlskiL9IK+oUVJQSplowCJnePSC1Ks1d6Q+LD7oZpSc/LmndLTd+IKHlk4SzIK4/FHuevptILoEk+x6+1pep3oXokzeRASgMeebSgSx66y7h6jcbaOKgfNNO875JzCk</vt:lpwstr>
  </property>
  <property fmtid="{D5CDD505-2E9C-101B-9397-08002B2CF9AE}" pid="56" name="x1ye=57">
    <vt:lpwstr>S6JeyRQTorIIIo2JbeN/hgR/YLP9YxY9DAlvCrb5T9B6+XXt26fXkFl0yogO/LQawn8Hi9K/AZR0/GDooQUESaEOuYR04QSPGaEBhi+mxyUsyJ6fgiGWMaG6r6dby1cIRLuSQwWX5VzBJ73LNvDQzpk+mT0dsZ4IN9WOLLaW/pbjW1C4zdQHhZaw+GhIHP2x7W6ty0QPzTaNtuAI5B0rBe/+byKWYVIiWatIldm9mAgAJyY0U93TJUj80ug8o0y</vt:lpwstr>
  </property>
  <property fmtid="{D5CDD505-2E9C-101B-9397-08002B2CF9AE}" pid="57" name="x1ye=58">
    <vt:lpwstr>oaEje7lNX8OzH+RxJOitqQqwpcjYyoqXR0unb0yAeQx0lS6g1FxJ9674cs2o+uPy0ogWrxQaPcwwSsWmXysbrl+qKw066zKIhzhO3RvqvOMA0gsrZjjCi4DWnjYbL9KpwK64MMg7A+8PV7NSw9qxfevkkvEMK68IXo6tMtgVh2Cglzu5tEIa3/2HmFnoiZ39tGuJgswsB35vJGaF4AOuFH4Tti6EDfqY6WqRv4fAllBjsinf7/drcj9qQmOHVAv</vt:lpwstr>
  </property>
  <property fmtid="{D5CDD505-2E9C-101B-9397-08002B2CF9AE}" pid="58" name="x1ye=59">
    <vt:lpwstr>2Ye5MBz1/SFgfejyi5Q/pRy59T5p4YeCjbtcqjF/zdyQ67Ub0iGuOmabdnb3TgHXn38ojvi/+pnb/Bx+rU4ihpV8/HyAFbrpIxDlxft1/jut5eIa74e6hNDbqPqbPpSHQgwNB/szjrJoZpjOUhoajCXRv35QJ7NdT5tQ04Q0sMjGdUJOWjxAoyim2ak2FybcNmBDflgPNGkGQ/77bmr8cKLaITB5C7ZrUf1Aa8flIJCE+N9bImzpzEWuCx6dEQ2</vt:lpwstr>
  </property>
  <property fmtid="{D5CDD505-2E9C-101B-9397-08002B2CF9AE}" pid="59" name="x1ye=6">
    <vt:lpwstr>khJOMBVAvUrOZCo2Nx5RG4q/64NlBlbInf/sq+RS8INsu9vYZ1HCZLvmEvFZqMJwWvgYwfpfWQH/w6Al0ZQih/640Cf08J5wuG9/Jb72c5u/JNqAsEPFWDzNG5zmCFu+CFKagHTfFwS+dseAUHh3XuIlww4RLvYKmIp8JibUDQUAwCxT25Y2MQFJZMaeUXLn2i3a0jJur36yPcVBhLq9ejkprbYykK+2UBYXgaTzS88AkiLDqigA+jbxYNfVEQz</vt:lpwstr>
  </property>
  <property fmtid="{D5CDD505-2E9C-101B-9397-08002B2CF9AE}" pid="60" name="x1ye=60">
    <vt:lpwstr>2oBrrMuJczDvtuXGp1j9jYkITmd6ZNEE32gcT0nhKmcR1Gn2/gFVEiF+6u3l3RuF0uivZf5Jfq/qPEi4bdfgWLzuaBNOo8tv00B0ZozsvgeS+13Qb5nFnZufjDPkIj4vTkrLINVOAx3saRR9l+iXCeZN8VVpRp+rMIN+9qAWBBhSCfMtNktvEBNt98T2f4ER2XFgPvi4n/4ZLUCiO9zq9zteZN4xFr6GKTQ499bFTj2mjNG6FLrrp3g8J3nU4x2</vt:lpwstr>
  </property>
  <property fmtid="{D5CDD505-2E9C-101B-9397-08002B2CF9AE}" pid="61" name="x1ye=61">
    <vt:lpwstr>Eq3DennTH5/6pfFFSumixDGfWl4exXL9wh55N/uZIg9HBKaLLgqW1elvNR3tkXJiV7U2ybaZ82YR18V2EKrbzprFdkSCrNSD8GZiRyUdtlqTaQnWtz35FCJwQVYFuR5jXY47pFEZA+fXdfQt42qSMYOnjv1XFAvCXb09dGwlSMG4xXYlch8NmIFqvj1bHtdNy77jUuXdNSndt0SfuS7XonTtgnIDxTSIuIu9t5bRyaHCyNUH2JsumHFeLKsUlpb</vt:lpwstr>
  </property>
  <property fmtid="{D5CDD505-2E9C-101B-9397-08002B2CF9AE}" pid="62" name="x1ye=62">
    <vt:lpwstr>Jt/5NrTXSLa/G4frFnLhjjws5OPEETd4Ml9IZxFVcdJP8Z10IKPoBFSnE6zOuSl2mIltpG+dejv7yyP/TtAzgU7oZpeC9ofU7JjVSafUBk5/XmML40wRCRDA+DZzFsOH3dnkPwH0LCddieX02Xf7wG0HsH1Z3BKpzlUERXP1gKZeutTxuhZ/QkBvB7FxOeeXE6WkW9D2aSPrT3ah81515nCPrNHSsF3vs5OCf2HXjWmxZO2WBkjn5EaB/mBJxjK</vt:lpwstr>
  </property>
  <property fmtid="{D5CDD505-2E9C-101B-9397-08002B2CF9AE}" pid="63" name="x1ye=63">
    <vt:lpwstr>xh2GnoVszwfKbIrRD92s07Z8yvB7dhChuy/o6BdzGkNEgkaFuObhVasqt/cLKAg0IOaQvRLfZ2YkBj1LO6V8TAuaYDpqa/6oZ4jPqSeM2WdXpf1sGRjCe5XzQGyDXi7CKYJ3A9TzmyhpSPiYFxg3nII1qH7XLn3QMew9cGf0/xI7YLgT36RJWNYpHb7s5V9onu89d9dJk4mSjuDoSI4zt+5oTxsRJypVRh8zqRv6KN8OVt3AVU17Wso1NPN0bhU</vt:lpwstr>
  </property>
  <property fmtid="{D5CDD505-2E9C-101B-9397-08002B2CF9AE}" pid="64" name="x1ye=64">
    <vt:lpwstr>N/+SRFKYCLFYmNQxpaPXXVwXXBKShpQAhfj/j6m6MSurYBnFt4Va48r4fGab5rdqNGTB9idlsSZE4VLDwiHW+AyUR9owpV7LOH0fY1HvPg1Xq315v8d5ZpJlH7dLR0wBM211OOJ1CJYBmnA9RKBdWVYHKcozhowkIvQ6pXVRT2/cfUFNtkBx6ZaK8kv7z5hv4vNd7qQ0F5PeftWj1i0LR4lnZ4kgzKsR1h56cjt5T5/itXoVl5LnjWxadaSLVfr</vt:lpwstr>
  </property>
  <property fmtid="{D5CDD505-2E9C-101B-9397-08002B2CF9AE}" pid="65" name="x1ye=65">
    <vt:lpwstr>cYRrTGjvsVXf2hbHKGkitHYOWyYIhIZ2YBhvRy02FqrPz58VxF04fmI0P2sCUIPapRM4/1Ro+EvReayqhF4FOJRsd4fpS83xsgS1UZBD4laIwJkO13bffT9To37VGsvAHYYUYa551CZOHKF66pfjkRmW5DzYnGfDm1SSBySlXAI4zK8Ww/EJEdyIWGQAHY/BHNk1RbKUPB+gw525k6xQl4USVmDvTPEZtaTxy/1Pvaoo+vxYK4HwZjhNGAP4VJz</vt:lpwstr>
  </property>
  <property fmtid="{D5CDD505-2E9C-101B-9397-08002B2CF9AE}" pid="66" name="x1ye=66">
    <vt:lpwstr>dAtdaMm8M7+ZcPhx5dennaW3KsqYHOGDCmT70iN6QgOJjA8Q4Q+oIm28JLo6xwsgCuoImSviyLazd8sRZnLzOvWxRh1Q3cZDXuByw0qWQTvvD7lMyXdZ1JnBL/WVU2oS6IaC7rOOKh6uMfhtR6t+G/Isw4Rw0Id5x8bJLP5bDlL0ze/thP6DhytFc0v6udIN7/q9istW1Voij4QQTIRoMX4C4Hhwx3d77+cVOiHnSvOasGzcVWa+ss3sZTMyHR9</vt:lpwstr>
  </property>
  <property fmtid="{D5CDD505-2E9C-101B-9397-08002B2CF9AE}" pid="67" name="x1ye=67">
    <vt:lpwstr>E37dvrrnLelOqIkYAZmKdKr5APd4aZKxDaZiffVO0WGkYJanDGGxomqSiF661/IB9N2/cCnzyYKCSm+4Ufd1v5YnVDp3+vP2u/jWaoRfVvbPPYEh6tJhOvSsI6KyfBi9vRX2RzXv4MozLx5aKn1RzckGEguJKkSTGfL3GdBJG8AwEWpWfagiu9kBCE7ItMpaBe713A0IUOJvqFvsP+Q89YbU52G/NVnJrDkT/Lv+82BoCAqb6ynyvRCng6W7I89</vt:lpwstr>
  </property>
  <property fmtid="{D5CDD505-2E9C-101B-9397-08002B2CF9AE}" pid="68" name="x1ye=68">
    <vt:lpwstr>Yps8g+Zqn3Rq9hODKiFm8qT4lYymD94pk5CHlYUiCFnauf7fXvn+iCwmhETeE/RYU2bSi2Keg2HF5zJOpWKGjsjUEsxfsehje3PxGGc0DzSlH6auV0yL1bfVbH/Igs48CCC4da8V7/v10jdZO2w3L9ww2Da7y/5kinhYvCYOPzvE1k1E+zenCYMAys13lkPlroGRKo8yxnVLf5lCDAFbm38CXT+T79wF789tZU1PrFKdx2TSJmKEwHLdV15uuqA</vt:lpwstr>
  </property>
  <property fmtid="{D5CDD505-2E9C-101B-9397-08002B2CF9AE}" pid="69" name="x1ye=69">
    <vt:lpwstr>bxNuEHD9Cu2O0UHaQQzJ74r1isSdmL8svvpy4gOsA3w7QYOOsK4Xe/ufAWzM7fOu30rYAIoalSHnfnhbeIWFDo+Vtcd60CH2MEVjFAcJc6dupX+CQGwMHAkCE/ujS7Vf71/pnpNoyBlvah8MjZFMBa8+MM6rs5Ox655L5zd0qkuxBQ/EfaCJsunMuAhUV4nvjsvDGcvfjuCUsb3QFVQKRpPd0i0hreUXkl61QIjFtBQ6f6b3JhgLpMuaspgF/RK</vt:lpwstr>
  </property>
  <property fmtid="{D5CDD505-2E9C-101B-9397-08002B2CF9AE}" pid="70" name="x1ye=7">
    <vt:lpwstr>LJdAOfbeegVtr5sIEwaxCQFHoO6SeJhD9V84Q+ejyeXKDh1z/MiptfKPCK5ztfZdnQ4clq/v/yDtMfaoTNMNMa3GmYmqHq5LLYR4qHCmg2J1fmXv0YrkjN+CXoflpOxDvf4dFZnHeU2E8vma2vK+WxT1Ko4HC9jcUy/C4uqqe6LyyLQAVCu1Vc+v9je6UD1HZco+WXx2+WdSPFaQEY6XFdKptO92AZaRMo36gmHZcBnSQb5mmdfQEIGXEOlbUmG</vt:lpwstr>
  </property>
  <property fmtid="{D5CDD505-2E9C-101B-9397-08002B2CF9AE}" pid="71" name="x1ye=70">
    <vt:lpwstr>W+9B0pt+hADLaZo7+VKVFp5HlvPiAp5NazPgUhlkUirIiJzployuoiqqrEWbTBNvK1HoRlF2nZqe+j1HsYaSbipM97vWT/bktRGuNNivx39pXNHrkbJKRQK+IFNS/8uWI4G38C63RA4MAi4VqL7emDIvgpLpi0xZgb5+wDfAAy/J0Z4vmr6fsSTSdt0NfHLhZyk2wWjKCr4kW76t8a77mcXnDXwxpZBxX4eNsPFZ2Z1NeV6H0emqPa29f+ZwDwE</vt:lpwstr>
  </property>
  <property fmtid="{D5CDD505-2E9C-101B-9397-08002B2CF9AE}" pid="72" name="x1ye=71">
    <vt:lpwstr>e968ZUAf85/WHo305OYaHnxMtkmZhavf4iamc+DcB18sG4ZbDi3WWIH4SoliCDcv4XH23D/LTPlkw0IBmGehVL8ubrR6XB9UWSRF16MjzmpD5L+Uucf86PTFr3pWNIG9Df9vYq6TWHN/NF5AlPGoQmkm/QPcfp6CabLdse/Kf6ENdqiP55Z6x1TaA8xfiZ2xdAJm2syh9GvOQNjhLqMJiJd/pMKeePYFBOafFkWkD/+arELUcGDe4EtKT4rto0J</vt:lpwstr>
  </property>
  <property fmtid="{D5CDD505-2E9C-101B-9397-08002B2CF9AE}" pid="73" name="x1ye=72">
    <vt:lpwstr>0rq/1aEazgrkz+1PSqbWokjnVby1IBIKGX81WNYHo9VfBjUzBf9YXZEMrjtIWEMR+fbsm9P0RSk2W4/qNgJLQcmF5Gy6e637spK6Qsg+XtWGybaYaQUziEz4NA0KOyXxVm/Dsjmy6cJHXUVgwcqnPa1iDrKTv5btVUVYsQ16oRmFCK0jMO077L3z+jXdGmecO+Tfm1Ff0q3CqqsGGtSVUX6CqyD3KMZ8RNjSl/L5KnmnNu0BWt6RBDAOHVeIEQc</vt:lpwstr>
  </property>
  <property fmtid="{D5CDD505-2E9C-101B-9397-08002B2CF9AE}" pid="74" name="x1ye=73">
    <vt:lpwstr>QGqSbSjieFxtegP96NPyLnzaQxDyHztPSceTBHFvuUTggixUSVsD44UKHtVST/GzeuI4NEJzXsZQyTXmEOLlKTCKAfwatCPnZoZiPWZRz2BC15rAGJEtTf40/HKYgT9Dmw7GYYn0HiEXRGkNi1GKG7OfmnrPCNlaPVnIS/J+NXw8X5TCp2BDucj75UFWifKNC15oLfXm0JU37C2mo169A1KmqvnecVdIkOzjEIL2uIWxivQ1v/JVo76gJIWi4Ni</vt:lpwstr>
  </property>
  <property fmtid="{D5CDD505-2E9C-101B-9397-08002B2CF9AE}" pid="75" name="x1ye=74">
    <vt:lpwstr>NMHb/3wjzx6OUnu3C4t6b69wLk9vxL80mXIBjzCvECi0mIKG9vObjlsZeVi2LiAkFRYfYhQ4bIxiKxTNtBOKqyAKBlEjp1CTHh6N/hA3r6ELeZdlMR+Fu3IvwF1a3aZmtdPD3V6W2OAGZwkBqM19BULbW2dJzdJe30KuU2EKJUtkTab61QRXPC0D6K7jyCSZz4BkLn/5IN142n88PCT6abo3kdvTf6lBjfYzG6pIOilKNstyyBWxaFrjhlBcPRM</vt:lpwstr>
  </property>
  <property fmtid="{D5CDD505-2E9C-101B-9397-08002B2CF9AE}" pid="76" name="x1ye=75">
    <vt:lpwstr>j9cVcmZ9MukqlJgMBGMq2xDquvBeym+vOUvjT6y0YpW5QDvdrxyh+qM+WOYUDKaSpP6IP6DNhKRCzO37mEDZs4sUwGGOi2L+QmKf8tbu4S7GeW4lZLwtoyCmiMZswDgiVn+9Zd/a2eBFd4L+CxupVs376hsLeUD8+N7G2jknEAv/Fl9j2AuwlpNKnwdiOQ9dEfQGsitF6sAk2MHhgtbMaV9XsltXJW/+pw1xdKBsMOYnHN+cFhhguqPFCCw7Juf</vt:lpwstr>
  </property>
  <property fmtid="{D5CDD505-2E9C-101B-9397-08002B2CF9AE}" pid="77" name="x1ye=76">
    <vt:lpwstr>+UeziJbxaXjcaNGdvBLhGdSbwALIJh7bHhGAF+2Q5DW2Z1hR4LFGiJseKdbVLK9yPflTMJ7V4xojQ1V0ge7LcE9x7hxnNdDVB4zVz4YwW+lCmy+yfZ3xrxdvCo6JAa9TfUyRO3T+yWyZs3z1RHT6Y5xIk3SNCeIei3ZIoSgXGShd22DTPkp/a1K3giLMDt9X2RAqsT8smDSAYZea+lHDuYUErg/DhF2qVE1/ujzmt1V0GoNiOECRpP5pZE5Ds/L</vt:lpwstr>
  </property>
  <property fmtid="{D5CDD505-2E9C-101B-9397-08002B2CF9AE}" pid="78" name="x1ye=77">
    <vt:lpwstr>Y5HLrGqzzdAW94e7mFEqLud5qHiwKoDErFWc51nBjTYLo2akvT0RsQziH63HD1eONXnPs0MEdWbsrd+ucVKZan61+cOXZZKjQK498GFuva/HAW48ansvZeeZHJfKn5/jH/5qeJ0Jxdkr3m4cDKll/b8bUU5DGlK4KFPP17/wd4PEYcUPn78QIynMzZ9RtnFVr1T30MRxY0RExx5MUH1fvIA+3f+7aV5LlfLvlXr4i7T+FlgzytfAkFXA3zctsgJ</vt:lpwstr>
  </property>
  <property fmtid="{D5CDD505-2E9C-101B-9397-08002B2CF9AE}" pid="79" name="x1ye=78">
    <vt:lpwstr>1v29mI5yFocjvhINu0FX9cv/YOwZ9k+KjnPHw79dNoRdJ4vCqe9VTTkcliCfpVdJZSkA9Xi0JCHEdB5YAhLgbR8J8Zzv0Zv0egshP4A77C8fMmq0ypbwAfWWnWFH0pvQN1aVbEbcO1uKLdup3B/a24OByPlJkjQkwPRsxXAehJmoG+1e7J3AeGgrdWoRBGCMGGv1SeSEak1Jozuzyu6v8JJmuseov2KHUOtOREeGFOMx6u86HUYZcZFTs/VTWdV</vt:lpwstr>
  </property>
  <property fmtid="{D5CDD505-2E9C-101B-9397-08002B2CF9AE}" pid="80" name="x1ye=79">
    <vt:lpwstr>d+CEjrx6uVh2yQFu/XvTvxN2n1iJx9SeqPpqt9LFDdDAD8uEvPfUp+tSVICm17YzF8nACKljqHiRZ9bdg6crSMHYELNT8+p5cn2LekZjC/X2BqkxNWXz/hEHlK/w2u14Jqr5IWvykeJoF9gI50I/OsNv4n443f7laQHBNl1FilhhxNb0Vy3BpnIgShi92P4xOLLRy4COV9fCcdxst8SJiY5gJUw4KkjEozYDdnpmPlfiymKPP5pUufsXZY7uP25</vt:lpwstr>
  </property>
  <property fmtid="{D5CDD505-2E9C-101B-9397-08002B2CF9AE}" pid="81" name="x1ye=8">
    <vt:lpwstr>7m5OhyjIIQ+yDiwmACcFTqedpWFxt2E3q3MPC6OASISeE+u7GKPOuNnsjFJbXnQwHNulq8n8INoUGBPEO4RpGTh/3G/ixYEQoVKJGuUj4AUNjkmjCkLA+xepjUiuO77LbGWrvymIfJmuZ4q0eJzXIoLie21nHPmhLpyPGaQAQMBjvtvfX7BwSO+jMH5tTE5HCxY+J6OXVWG/rG5G+3IFHp5+u0Egcu63/4WgG1syyPqAEmA1z+MdP7jTpjx04JB</vt:lpwstr>
  </property>
  <property fmtid="{D5CDD505-2E9C-101B-9397-08002B2CF9AE}" pid="82" name="x1ye=80">
    <vt:lpwstr>ixEvXHiR+mjwvgR8Xt4+CC5adsXEQSRoOuaGi+FtpdH/SY6kRqkCzy0Op/oA4xL8N/8iZmtvMT5FxyPkh0/727qachL3gwr11YrrCXAXG0KnFLeiXefZh6mpMrHk4Rkhd4XBLX8fprJbPYramNirq1BzodxSKVuhNE6PXZMKhEdYXpDVwNQgGWwpNHOC4EILM/3Jxd+ooVHM9tXdUXIasgE/2cY2DVmWtnylNtjhaseNRSM8g/gJjiRzBBlRz1Y</vt:lpwstr>
  </property>
  <property fmtid="{D5CDD505-2E9C-101B-9397-08002B2CF9AE}" pid="83" name="x1ye=81">
    <vt:lpwstr>O+KHP78yg8Iw0ZYrkdzp/q0EGSD5khMvZhFPSv0u9IwALuDXSieqO8F8H+wnFp3JmiRg4lFjHGNO1Ci8virjmV+9Q4lIOeOZZQhdSrGuIQIEMtGDS0z0oS+UhAohEqnqMph2NGsYyBMNfo4CKKjgSnUc1l6lmhLY2w0nzOrwy3og1+Uh3p9MWdsTQBvvg+eeWeHtj51cnVunBHWxcKjXqPh3+YOb1plRT29+IG4xYy/uf8GogPtBcu8pIABWiDH</vt:lpwstr>
  </property>
  <property fmtid="{D5CDD505-2E9C-101B-9397-08002B2CF9AE}" pid="84" name="x1ye=82">
    <vt:lpwstr>xeyZqZd2N3j7qmNjBb1NnOa/2tr+amKE3eiWLtS4C3zqvivTcdtxrx0MkNwt46dx1c/hdcwMUA+163+scTQ6hmFmuORKylGSYTc7monUl0koSs0RfzsILYJK0gIqBF5rRVdn2XJ7EyBg2IiXrsWOuTscQ1L3UgZoz5l/oVdIP8FA7++0tvqJTZCbD1UCVZVlHbUsWBWNt+IqJ7RaQrvDF/KUPMGwLxhneGGYNfZdsBW/nXa6Kzi2kQvALI67Q7Y</vt:lpwstr>
  </property>
  <property fmtid="{D5CDD505-2E9C-101B-9397-08002B2CF9AE}" pid="85" name="x1ye=83">
    <vt:lpwstr>UdKTkyXOi1+nYHc3d4C+5425plQTtMbdZol37z3JdePw9liJg5GCRS7XGASfQUZgHBeP24SW6KZCQMwAxSttrcMy/t4fznj1Kq4IAp0o2kNUwiiBvUFot155WZEL21ZKG3ExtC/r07+rC+sGGb/mpF3JU1u6deUHZsZy09Z8WJSruJpHPBPjFvmmArRkVP3Ej0VvV98E1NP0/eWae4gjcuqxhNHatekVgi79yiZcfrokUAXjdhwN/aCq6GIyPrn</vt:lpwstr>
  </property>
  <property fmtid="{D5CDD505-2E9C-101B-9397-08002B2CF9AE}" pid="86" name="x1ye=84">
    <vt:lpwstr>slRcDCup3qSlYWyt4cfrD7LEnlw8y7DCU5tXf0rU+gKHeoPdwJPMskbVEwhpJuET4MFvBOM1+M25hLJj0xP5mZsX15ZEN33YwR7f6fmWmgXERbZa9lXOiEfmLWAMm3v+2M+2Km6mGNQcHvaeTrJk+GfA4yw8L/Dvyu8nR0Tf9BypErn9RWJjRfKOb9cnFpYiN9b5xSKPaBvw/nJ/gnH974MJNtKfzIsrgpZN1y9Ub8ubDpZpVGNovfcs9cae4vf</vt:lpwstr>
  </property>
  <property fmtid="{D5CDD505-2E9C-101B-9397-08002B2CF9AE}" pid="87" name="x1ye=85">
    <vt:lpwstr>vj8Dm01N2FI5BFEOx17JtE9WohMuLwQaeiJQicgYr/CZBfUKBI7Cq4wsU4Vi09Y2VaE+zWfXyufPWXm8zX8uFLjSQUjglr46bcQJs3k1BuklRTSVcErWRjGZJOz5TgHqsFI6bnsCw96UlAARJ8EP3xskM1SsgdiQPXbqpIrwbhOcON/kO/Pt7wFdx+2w7saOovjo0TPTD+xgUzR3yscdg5rXQKDfgnockrMbiTCapJIMQXCSBIEueSoyrm2Gu8z</vt:lpwstr>
  </property>
  <property fmtid="{D5CDD505-2E9C-101B-9397-08002B2CF9AE}" pid="88" name="x1ye=86">
    <vt:lpwstr>WcG6iaxCSY4xQov4F/BnOTSR4ADgJ2vqBfsMI2FA+JKOAda5nYpygMfO4W9Xuwr6o0SDQmrx6mg21Rmz4IC6SIRVMDN23W/Y8wG2J2es+P7d6KHlU5fSbfZGrAcnpC4EGa0ULBiFuZ+hDqx9JOL2KJgp9Jl1fT27dhOnMB0NBwAthWD/orKBdWXKZSZoeztFJpnj/eM+gVDddR1M8UHOcJ4LXBmrxfIKMlyRkDkId2F4+qwV0/jbxdm9koru7cX</vt:lpwstr>
  </property>
  <property fmtid="{D5CDD505-2E9C-101B-9397-08002B2CF9AE}" pid="89" name="x1ye=87">
    <vt:lpwstr>QNZuhOI0W92Wz5H6P3h2XhC1XwqlAw9G1rK1NiTzDXd0akyPiZ/slECE9ersLpU0KKnHJBr+PxjkgQweONY2t8r6lHXL1mwCWP+zDXaXSmxUuYoUD0eKrAtqB6hGFNTBW/CToEIorPKVEBFvePegLmGCOnChkAKJsxc2hGKBlZY7bEi/zJDpasNMobZ/ncrseW9mvpSTGkMQ4YtBd9k08Pb7ugP6Y9wBN3wnCsB6Ldg+Gxtnxb8i4ZVZsZtpTGc</vt:lpwstr>
  </property>
  <property fmtid="{D5CDD505-2E9C-101B-9397-08002B2CF9AE}" pid="90" name="x1ye=88">
    <vt:lpwstr>+PmFJ9SMNgnxxKT28ed70ezYn2KBVAsyh/ju88zbIhA9k3cVgvuXcOO+KPtaci9DZ4oGJqzLD6QcWyiHlfp9qQp5K1LdY1e3jmyw1dy20QvOiawW/YFzMubhj9HVtE0C+gUtBdP8bd/T4tt7eNCUA4B8GTcmF8tFBYZAcd5QVAFwqK1UI4US2IBnhMbDAwdarQRJXrX5ib21gzbv4Hhv2zmxtLY0tb/5zEYW0Bh2gTsIiQXLruyMdCXnQBUWgx4</vt:lpwstr>
  </property>
  <property fmtid="{D5CDD505-2E9C-101B-9397-08002B2CF9AE}" pid="91" name="x1ye=89">
    <vt:lpwstr>smtk5VVBY52Gk3ySQR33kR+CKY7QbByI7sIR3NqrG4kLkHaBjJZcUUQBaEJhAzBK1SLUykbjOCb7Uhyi7u/q5zDxCISjR6Xog5Mdiay2BOE/KD8XJfRJvd58n1ReE59oE+dUOhXnQv8WCdERVi1JSM1T4Uq+XN55qmdEGb+tU7/5kRF6FouM7uNSfDhyRyfqm0yfT2dYLOwSzroKR1yo0UtRYzhDgHxZ4IlyVKS1GL9M1Nhc/oNCznD+n6hBPM+</vt:lpwstr>
  </property>
  <property fmtid="{D5CDD505-2E9C-101B-9397-08002B2CF9AE}" pid="92" name="x1ye=9">
    <vt:lpwstr>uPFZDMcnxK4pSFDdhHGbkGBPOQb+C36XxHnGBIUgBGQOlndJ+15weT/WvUd+Ru46/h+ixcMRngGMz3IJ5NCGYGJJt+xxACWNAZyPR0Km3N5BiW70FUWOvoKpwL7Wg2AaJTvTjiHcnl7WesB+/Z6eCIH1W4iktUvdqcLNe4b/cj4ce0zlrkZcpYtLAOOCf6CWf54n1b4D0F3/gL/7p46/DIl6/lo/uzV21W+8A17r/lXnXuLwQiZQIZXwpTD9yWA</vt:lpwstr>
  </property>
  <property fmtid="{D5CDD505-2E9C-101B-9397-08002B2CF9AE}" pid="93" name="x1ye=90">
    <vt:lpwstr>2vqki6cI6AOgptZbfl83mUDqjXinWXMGPuXT+ejOC9qiXoqW5vLzlumOWBIUTNer0s9KNw4cRisQjmEYKbOqa9vskUBG+W7rFmxYmySQprjakeamOGGne4J3NJjAgJG0BjmWifWsP9pBCA5X9T0LZ327UfBn2lILDTF8NTi2ZlqC++ejYzRzpLR+YhdV2tiQUNs/7O/m29sqSb/oFwT4UD2mn8mnj631Y/6G69WIqxH/wp8bs+Hf/NAgyEhhSh5</vt:lpwstr>
  </property>
  <property fmtid="{D5CDD505-2E9C-101B-9397-08002B2CF9AE}" pid="94" name="x1ye=91">
    <vt:lpwstr>uwxvUS5b+KViDTmVek6A+azycwPcUzPLH1S4/2gHEfYsMehguzx1i+0r01wrtM45ed1Ua+AMxLWBG1zb+CTYKNAzDnjCXjSL5vIKF4ZX08SrY0XpbBTP8fA+pHqjFu5/IStRXgXzdMeGxqViPXe60vBqz/t1lQSYgf41XcX4jVZIvx3hiHOdc0y9KoqnUZEacoLKnQKWG/JUbtxxqUojef+sIN90quTx1bKGc4BZBzLGHFAntsZ/evpFez8OJsK</vt:lpwstr>
  </property>
  <property fmtid="{D5CDD505-2E9C-101B-9397-08002B2CF9AE}" pid="95" name="x1ye=92">
    <vt:lpwstr>dORIgLice6bw+47etYgxT+HjpLfmnzZ8z8spSPa/Pfdci5qRU/Jmu78nhgK7OdcLpCfTJO69xlEQ37MDQ0qAkS3iX/6XdAvL7Ufov5j052a4JTF9IO6OowmDRO4M6h9u9KId6bXkLib2TMx/Zdn52MW1559prUbwqv0wtcDOeZfuPYF2EZ+6u9I0xIxhDwMIe1oD0SOxdMLbG7j+tN6pdtqL4qpidtEpKBmnnaG3XD1iN385mqPWZZQn80UX89v</vt:lpwstr>
  </property>
  <property fmtid="{D5CDD505-2E9C-101B-9397-08002B2CF9AE}" pid="96" name="x1ye=93">
    <vt:lpwstr>+SGvk6fAC99uQ+38fzMXG7CDoE68zUZjEc5Bq7kKTJ7Y4jp4mtynnJ1SbV7RhvPQ8fiC9OXbGIzIsuTs3gm+kWa3aZ9KeoO3rxGvKw3iNkTnHC1V89ueYDMlS6ZIlsS8KYUBPTFWslITLaCMNyPwpxsyK0jLq5Ajt2wrGOwcHvRBtJY//5sm2EHG/Tr/4wwN/3uaBTR1VUlt+4DTQlS2STZhD2AaR/ZuAGUAeT0AZ378feC57Ebgcf7qtwR0bgE</vt:lpwstr>
  </property>
  <property fmtid="{D5CDD505-2E9C-101B-9397-08002B2CF9AE}" pid="97" name="x1ye=94">
    <vt:lpwstr>ShfPSah9c3CSvz+hIGBWiyREpbidWHdnG72Hm3R3aTzWtdbTFetprqhwrXaAzg0qTqrKz3ggiPr0q1ITB2+f1ju3d1V2nFPGxqvaNemJ1/sgUt/XX673+E4DfqDF0AAA==</vt:lpwstr>
  </property>
</Properties>
</file>