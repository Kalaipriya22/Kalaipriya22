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686A076F" w:rsidR="00672AB5" w:rsidRDefault="008810C7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17BD64F1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</w:t>
            </w:r>
            <w:r w:rsidR="00A83FE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project management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cross functional team leadership. </w:t>
            </w:r>
            <w:r w:rsidR="002704AC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Skilled in Agile methodologies, with a proven track of implementing scrum </w:t>
            </w:r>
            <w:r w:rsidR="00AD06A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frameworks to deliver high quality </w:t>
            </w:r>
            <w:r w:rsidR="00DC07C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results on time. Strong expertise in facilitating sprints, managing backlogs,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and driving continuous improvements. Adept at fostering collaboration, removing roadblocks, and ensuring alignment with business goals. Seeking a Scrum Master role</w:t>
            </w:r>
            <w:r w:rsidR="00BE351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to leverage my expertise in guiding teams towards Agile success and delivering impactful solutions.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27DB7D36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L&amp;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13974D17" w14:textId="7999493C" w:rsidR="00C5150A" w:rsidRPr="008777D9" w:rsidRDefault="00C5150A" w:rsidP="008777D9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Currently leading </w:t>
                        </w:r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cross functional teams in the </w:t>
                        </w:r>
                        <w:proofErr w:type="gramStart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end to end</w:t>
                        </w:r>
                        <w:proofErr w:type="gramEnd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implementation of complex projects.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assist with backlog refinement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4F9F7FC9" w14:textId="3E662123" w:rsidR="007416A8" w:rsidRDefault="007416A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Ensure the team stay aligned with project goals </w:t>
                        </w:r>
                        <w:r w:rsidR="00C7278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timelines while promoting collaboration and accountability.</w:t>
                        </w:r>
                      </w:p>
                      <w:p w14:paraId="24BA8FC9" w14:textId="24054D73" w:rsidR="00C72788" w:rsidRDefault="00C7278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Played a pivotal role in transitioning teams to Agile frameworks, implementing Scrum practices and facilitating smooth sprint cycles.</w:t>
                        </w:r>
                      </w:p>
                      <w:p w14:paraId="0F134D84" w14:textId="7A9BDDE6" w:rsidR="00C72788" w:rsidRDefault="0026333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 daily stand-ups, sprint planning, retrospectives, and reviews to maintain consistent progress.</w:t>
                        </w:r>
                      </w:p>
                      <w:p w14:paraId="41CF3676" w14:textId="4B2F1D1F" w:rsidR="00263338" w:rsidRDefault="00596C9B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Foster a culture of continuous improvement </w:t>
                        </w:r>
                        <w:r w:rsidR="00565A7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 regular feedback loops, encouraging teams to identify areas of improvement in each sprint.</w:t>
                        </w:r>
                      </w:p>
                      <w:p w14:paraId="305DCC72" w14:textId="78081F01" w:rsidR="00400E22" w:rsidRDefault="00400E22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Proactively identify and remove blockers, helping teams stay focused and deliver on their commitments.</w:t>
                        </w:r>
                      </w:p>
                      <w:p w14:paraId="7C722C83" w14:textId="350C79E4" w:rsidR="007635B6" w:rsidRDefault="007635B6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Track project budgets, mitigate risks, and ensure the solutions are delivered within sc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ope and timeline, contributing to successful project outcomes.</w:t>
                        </w:r>
                      </w:p>
                      <w:p w14:paraId="50E7A5FE" w14:textId="777661EA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 w:rsidTr="00ED72E1">
              <w:trPr>
                <w:trHeight w:val="1521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 w:rsidTr="00ED72E1">
                    <w:trPr>
                      <w:trHeight w:val="540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E5935D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0F72C7F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0E8AFBBA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E9AB2" w14:textId="77777777" w:rsidR="00085B7A" w:rsidRDefault="00085B7A">
      <w:pPr>
        <w:spacing w:line="240" w:lineRule="auto"/>
      </w:pPr>
      <w:r>
        <w:separator/>
      </w:r>
    </w:p>
  </w:endnote>
  <w:endnote w:type="continuationSeparator" w:id="0">
    <w:p w14:paraId="36B5412E" w14:textId="77777777" w:rsidR="00085B7A" w:rsidRDefault="00085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794437B-D615-424D-BD51-39B1F3877812}"/>
    <w:embedBold r:id="rId2" w:fontKey="{769CC589-B886-4DAE-9ABC-C22AC47F069A}"/>
    <w:embedItalic r:id="rId3" w:fontKey="{F9529905-E6C5-46F7-8464-34CD930FEEE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1E625" w14:textId="77777777" w:rsidR="00085B7A" w:rsidRDefault="00085B7A">
      <w:pPr>
        <w:spacing w:line="240" w:lineRule="auto"/>
      </w:pPr>
      <w:r>
        <w:separator/>
      </w:r>
    </w:p>
  </w:footnote>
  <w:footnote w:type="continuationSeparator" w:id="0">
    <w:p w14:paraId="26AF36B1" w14:textId="77777777" w:rsidR="00085B7A" w:rsidRDefault="00085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85B7A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764C2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338"/>
    <w:rsid w:val="00263D61"/>
    <w:rsid w:val="002704AC"/>
    <w:rsid w:val="002843D5"/>
    <w:rsid w:val="002B5CF9"/>
    <w:rsid w:val="002D38CC"/>
    <w:rsid w:val="00340EF5"/>
    <w:rsid w:val="003508CF"/>
    <w:rsid w:val="003A2465"/>
    <w:rsid w:val="003B3B11"/>
    <w:rsid w:val="003C19FB"/>
    <w:rsid w:val="003C7341"/>
    <w:rsid w:val="00400E22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65A7D"/>
    <w:rsid w:val="00573E47"/>
    <w:rsid w:val="00587A91"/>
    <w:rsid w:val="00592795"/>
    <w:rsid w:val="00596C9B"/>
    <w:rsid w:val="005B0608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414C"/>
    <w:rsid w:val="006E459B"/>
    <w:rsid w:val="00710D3C"/>
    <w:rsid w:val="007114D3"/>
    <w:rsid w:val="0071189E"/>
    <w:rsid w:val="00735EB7"/>
    <w:rsid w:val="007416A8"/>
    <w:rsid w:val="007635B6"/>
    <w:rsid w:val="00766682"/>
    <w:rsid w:val="00772D4B"/>
    <w:rsid w:val="0078205E"/>
    <w:rsid w:val="00785590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20FA8"/>
    <w:rsid w:val="00823FF9"/>
    <w:rsid w:val="00842725"/>
    <w:rsid w:val="00852A8E"/>
    <w:rsid w:val="00860286"/>
    <w:rsid w:val="00863B67"/>
    <w:rsid w:val="0087335B"/>
    <w:rsid w:val="00876527"/>
    <w:rsid w:val="008777D9"/>
    <w:rsid w:val="008779DB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0963"/>
    <w:rsid w:val="00A43CB0"/>
    <w:rsid w:val="00A63ADC"/>
    <w:rsid w:val="00A76E30"/>
    <w:rsid w:val="00A83FE6"/>
    <w:rsid w:val="00A936C2"/>
    <w:rsid w:val="00A95AC7"/>
    <w:rsid w:val="00AA4187"/>
    <w:rsid w:val="00AA5EEA"/>
    <w:rsid w:val="00AB1DBC"/>
    <w:rsid w:val="00AD0507"/>
    <w:rsid w:val="00AD06AB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95559"/>
    <w:rsid w:val="00BA53BE"/>
    <w:rsid w:val="00BB7A75"/>
    <w:rsid w:val="00BE351B"/>
    <w:rsid w:val="00BE6D9A"/>
    <w:rsid w:val="00BE7D54"/>
    <w:rsid w:val="00BF78D2"/>
    <w:rsid w:val="00C04946"/>
    <w:rsid w:val="00C0497B"/>
    <w:rsid w:val="00C1608A"/>
    <w:rsid w:val="00C23BB7"/>
    <w:rsid w:val="00C2411C"/>
    <w:rsid w:val="00C402BA"/>
    <w:rsid w:val="00C50BF9"/>
    <w:rsid w:val="00C5150A"/>
    <w:rsid w:val="00C529DC"/>
    <w:rsid w:val="00C64900"/>
    <w:rsid w:val="00C72788"/>
    <w:rsid w:val="00C767F8"/>
    <w:rsid w:val="00C852E7"/>
    <w:rsid w:val="00C91F38"/>
    <w:rsid w:val="00CB68E5"/>
    <w:rsid w:val="00CC7DCF"/>
    <w:rsid w:val="00CE0226"/>
    <w:rsid w:val="00CE2AD1"/>
    <w:rsid w:val="00CE3881"/>
    <w:rsid w:val="00CF2136"/>
    <w:rsid w:val="00D1134D"/>
    <w:rsid w:val="00D117B6"/>
    <w:rsid w:val="00D16355"/>
    <w:rsid w:val="00D24FE4"/>
    <w:rsid w:val="00D81ADD"/>
    <w:rsid w:val="00D906C9"/>
    <w:rsid w:val="00D93853"/>
    <w:rsid w:val="00DA2C82"/>
    <w:rsid w:val="00DC07CB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D72E1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22</cp:revision>
  <dcterms:created xsi:type="dcterms:W3CDTF">2024-09-30T15:24:00Z</dcterms:created>
  <dcterms:modified xsi:type="dcterms:W3CDTF">2024-09-30T15:45:00Z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