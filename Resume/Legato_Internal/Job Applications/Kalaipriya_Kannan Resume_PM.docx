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5842A" w14:textId="1108E9C2" w:rsidR="00184278" w:rsidRPr="00184278" w:rsidRDefault="00184278" w:rsidP="00184278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44E5679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0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4278">
              <w:rPr>
                <w:color w:val="FFFFFF" w:themeColor="background1"/>
              </w:rPr>
              <w:drawing>
                <wp:inline distT="0" distB="0" distL="0" distR="0" wp14:anchorId="56CDC759" wp14:editId="1DFC803C">
                  <wp:extent cx="1524000" cy="1524000"/>
                  <wp:effectExtent l="0" t="0" r="0" b="0"/>
                  <wp:docPr id="8090122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1E2C0" w14:textId="38F6C450" w:rsidR="00863B67" w:rsidRPr="00863B67" w:rsidRDefault="00863B67" w:rsidP="00863B67">
            <w:pPr>
              <w:rPr>
                <w:color w:val="FFFFFF" w:themeColor="background1"/>
              </w:rPr>
            </w:pPr>
            <w:r w:rsidRPr="00863B67">
              <w:rPr>
                <w:color w:val="FFFFFF" w:themeColor="background1"/>
              </w:rPr>
              <w:drawing>
                <wp:inline distT="0" distB="0" distL="0" distR="0" wp14:anchorId="7C42E757" wp14:editId="1771734B">
                  <wp:extent cx="1524000" cy="1524000"/>
                  <wp:effectExtent l="0" t="0" r="0" b="0"/>
                  <wp:docPr id="1695236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36C2E" w14:textId="5A051BD0" w:rsidR="00672AB5" w:rsidRPr="005F644C" w:rsidRDefault="00672AB5">
            <w:pPr>
              <w:rPr>
                <w:color w:val="FFFFFF" w:themeColor="background1"/>
              </w:rPr>
            </w:pP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 w:rsidP="00D16355">
                  <w:pPr>
                    <w:pStyle w:val="documentword-break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2E88EAAE" w:rsidR="00672AB5" w:rsidRDefault="002D38CC" w:rsidP="00D16355">
                  <w:pPr>
                    <w:pStyle w:val="documentresumeTitle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Project Management</w:t>
                  </w:r>
                  <w:r w:rsidR="00D906C9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 w:rsidP="00D16355">
                        <w:pPr>
                          <w:spacing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 w:rsidTr="00D16355">
                          <w:trPr>
                            <w:trHeight w:val="369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0FE6E550" w:rsidR="00672AB5" w:rsidRDefault="008D4839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noProof/>
                                  <w:color w:val="002E58"/>
                                  <w:sz w:val="22"/>
                                  <w:szCs w:val="22"/>
                                </w:rPr>
                                <w:drawing>
                                  <wp:anchor distT="0" distB="0" distL="114300" distR="114300" simplePos="0" relativeHeight="251689984" behindDoc="0" locked="0" layoutInCell="1" allowOverlap="1" wp14:anchorId="09CB3B2E" wp14:editId="296D1616">
                                    <wp:simplePos x="0" y="0"/>
                                    <wp:positionH relativeFrom="column">
                                      <wp:posOffset>-69684</wp:posOffset>
                                    </wp:positionH>
                                    <wp:positionV relativeFrom="paragraph">
                                      <wp:posOffset>330587</wp:posOffset>
                                    </wp:positionV>
                                    <wp:extent cx="368466" cy="368677"/>
                                    <wp:effectExtent l="0" t="0" r="0" b="0"/>
                                    <wp:wrapNone/>
                                    <wp:docPr id="634612183" name="Picture 63461218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466" cy="368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r w:rsidR="00876527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134024F" w14:textId="77777777" w:rsidR="008D4839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hyperlink r:id="rId13" w:history="1">
                                <w:r w:rsidR="008D4839" w:rsidRPr="006823A1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kalaipriya.kannan@gmail.com</w:t>
                                </w:r>
                              </w:hyperlink>
                            </w:p>
                            <w:p w14:paraId="6AFC0A07" w14:textId="7777777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eastAsia="Century Gothic"/>
                                </w:rPr>
                              </w:pPr>
                            </w:p>
                            <w:p w14:paraId="6219908C" w14:textId="35AFED34" w:rsidR="008D4839" w:rsidRDefault="008D4839" w:rsidP="00D16355">
                              <w:pPr>
                                <w:pStyle w:val="documentsectionparagraphwrapperheading"/>
                                <w:pBdr>
                                  <w:bottom w:val="none" w:sz="0" w:space="10" w:color="auto"/>
                                </w:pBdr>
                                <w:spacing w:line="240" w:lineRule="auto"/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2E5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sectiontitle"/>
                                  <w:rFonts w:ascii="Century Gothic" w:eastAsia="Century Gothic" w:hAnsi="Century Gothic" w:cs="Century Gothic"/>
                                  <w:b/>
                                  <w:bCs/>
                                </w:rPr>
                                <w:t xml:space="preserve">  Summary</w:t>
                              </w:r>
                            </w:p>
                            <w:p w14:paraId="53FFF031" w14:textId="70B6893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BD0009F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 w:rsidP="00D16355">
                  <w:pPr>
                    <w:pStyle w:val="documentleft-boxParagraph"/>
                    <w:spacing w:line="240" w:lineRule="auto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518E9CA2" w:rsidR="00672AB5" w:rsidRPr="00573E47" w:rsidRDefault="00876527" w:rsidP="00573E47">
            <w:pPr>
              <w:pStyle w:val="documentulli"/>
              <w:spacing w:line="340" w:lineRule="atLeast"/>
              <w:ind w:left="320"/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</w:pP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Certified Scrum Master </w:t>
            </w:r>
            <w:r w:rsidR="002B5CF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Google certified Project Management professional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with a decade</w:t>
            </w: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of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expertise</w:t>
            </w:r>
            <w:r w:rsidR="00D9385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in L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earning </w:t>
            </w:r>
            <w:r w:rsidR="00D9385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&amp;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</w:t>
            </w:r>
            <w:r w:rsidR="00D9385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D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evelopment</w:t>
            </w:r>
            <w:r w:rsidR="00F95D1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(L&amp;D)</w:t>
            </w:r>
            <w:r w:rsidR="00D9385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</w:t>
            </w:r>
            <w:r w:rsidR="00F95D1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and data reporting</w:t>
            </w: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. </w:t>
            </w:r>
            <w:r w:rsidR="00F95D1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Currently serving as a Lead, demonstrating strong leadership in managing implementations, </w:t>
            </w:r>
            <w:r w:rsidR="00015F71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data reporting projects. </w:t>
            </w:r>
            <w:r w:rsidR="00E9340E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Adept at coordinating cross-functional </w:t>
            </w:r>
            <w:r w:rsidR="00842725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teams</w:t>
            </w:r>
            <w:r w:rsidR="008C023F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, negotiating project scopes, </w:t>
            </w:r>
            <w:r w:rsidR="00820FA8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ensuring compliance </w:t>
            </w:r>
            <w:r w:rsidR="00C64900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with organizational standards. Seeking a Project Manager role </w:t>
            </w:r>
            <w:r w:rsidR="0086028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across various domains </w:t>
            </w:r>
            <w:r w:rsidR="00AE05AA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t</w:t>
            </w:r>
            <w:r w:rsidR="00C64900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o leverage </w:t>
            </w:r>
            <w:r w:rsidR="001303F4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my technical acumen</w:t>
            </w:r>
            <w:r w:rsidR="00AE05AA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, </w:t>
            </w:r>
            <w:r w:rsidR="001303F4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strategic planning capabilities</w:t>
            </w:r>
            <w:r w:rsidR="00AE05AA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and project management skills </w:t>
            </w:r>
            <w:r w:rsidR="001303F4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to drive success</w:t>
            </w:r>
            <w:r w:rsidR="002411E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ful outcomes</w:t>
            </w:r>
            <w:r w:rsidR="008B18C8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6763"/>
                        </w:tblGrid>
                        <w:tr w:rsidR="00955507" w14:paraId="2A7A8B1A" w14:textId="77777777" w:rsidTr="00DA2C82">
                          <w:trPr>
                            <w:tblCellSpacing w:w="0" w:type="dxa"/>
                          </w:trPr>
                          <w:tc>
                            <w:tcPr>
                              <w:tcW w:w="676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584AC53F" w:rsidR="00955507" w:rsidRDefault="00DD22B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Project Management &amp; Co-ordination 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60C4B8D7" w:rsidR="00672AB5" w:rsidRDefault="00DA2C82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42F3FBE" w14:textId="7A8B1DE3" w:rsidR="00672AB5" w:rsidRDefault="00672AB5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2F263AE7" w:rsidR="00955507" w:rsidRDefault="00811B8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Stakeholder Management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699B09B1" w:rsidR="00955507" w:rsidRDefault="00CC7DC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07780556" w:rsidR="00955507" w:rsidRDefault="00911FDA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Leadership &amp; </w:t>
                              </w:r>
                              <w:r w:rsidR="00766682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Team Management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30F878B8" w:rsidR="00955507" w:rsidRDefault="0095550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Strategic 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lanning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&amp; Implementation</w:t>
                              </w:r>
                            </w:p>
                          </w:tc>
                        </w:tr>
                      </w:tbl>
                      <w:p w14:paraId="709893CD" w14:textId="647C68F0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0E9D400C" w:rsidR="00955507" w:rsidRDefault="004332A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&amp; Requirement Analysis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96"/>
                    <w:gridCol w:w="8273"/>
                  </w:tblGrid>
                  <w:tr w:rsidR="00672AB5" w14:paraId="61D7DFFB" w14:textId="77777777" w:rsidTr="007D1A0D">
                    <w:trPr>
                      <w:trHeight w:val="855"/>
                      <w:tblCellSpacing w:w="0" w:type="dxa"/>
                    </w:trPr>
                    <w:tc>
                      <w:tcPr>
                        <w:tcW w:w="49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2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27DB7D36" w:rsidR="00672AB5" w:rsidRDefault="00A43CB0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Lead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L&amp;</w:t>
                        </w: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1885A466" w14:textId="69BC4D24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 w:rsidR="00EA1D4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Affiliates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of 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Elevance Healt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h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  <w:p w14:paraId="431776A7" w14:textId="77777777" w:rsidR="00DC7984" w:rsidRDefault="003508CF" w:rsidP="003508CF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</w:t>
                        </w:r>
                        <w:r w:rsidR="001D1C6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comprehensive project plans, defining project scope, milestones and deliverables.</w:t>
                        </w:r>
                      </w:p>
                      <w:p w14:paraId="3EA75A0F" w14:textId="79DD5172" w:rsidR="00140628" w:rsidRDefault="00140628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Executed projects from initiation to closure ensuring they were completed on time, within scope and budget.</w:t>
                        </w:r>
                        <w:r w:rsidR="00CE022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CE022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Identified potential project risks and implemented m</w:t>
                        </w:r>
                        <w:r w:rsidR="00614B7A" w:rsidRPr="00CE022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itigation strategies to minimize impact.</w:t>
                        </w:r>
                      </w:p>
                      <w:p w14:paraId="33CFC7CB" w14:textId="76D13557" w:rsidR="00EF5441" w:rsidRDefault="00EF5441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Leveraged Blockchain Technology </w:t>
                        </w:r>
                        <w:r w:rsidR="000B29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maintain user completions, </w:t>
                        </w:r>
                        <w:r w:rsidR="00772D4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and </w:t>
                        </w:r>
                        <w:r w:rsidR="000B29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automate learning recommendations</w:t>
                        </w:r>
                        <w:r w:rsidR="00772D4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using smart contracts.</w:t>
                        </w:r>
                      </w:p>
                      <w:p w14:paraId="4204E9D0" w14:textId="582773DF" w:rsidR="00CE2AD1" w:rsidRDefault="00CE2AD1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Successfully led cross functional teams to deliver projects on time and within budget.</w:t>
                        </w:r>
                      </w:p>
                      <w:p w14:paraId="6EF576D1" w14:textId="0EBCDD5F" w:rsidR="00CE0226" w:rsidRPr="00CE0226" w:rsidRDefault="00CE0226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Mentor</w:t>
                        </w:r>
                        <w:r w:rsidR="00E51CA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ed and developed junior team members, fostering a collaborative and </w:t>
                        </w:r>
                        <w:r w:rsidR="00DE62E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high-performance</w:t>
                        </w:r>
                        <w:r w:rsidR="00E51CA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work environment.</w:t>
                        </w:r>
                      </w:p>
                      <w:p w14:paraId="7D9D48A7" w14:textId="094116C9" w:rsidR="00614B7A" w:rsidRDefault="00A936C2" w:rsidP="003508CF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Built and maintained strong relationships with clients and </w:t>
                        </w:r>
                        <w:r w:rsidR="00DE732E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stakeholders, ensuring clear understanding of project goals, </w:t>
                        </w:r>
                        <w:r w:rsidR="00A63AD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and their needs and expectations were met.</w:t>
                        </w:r>
                      </w:p>
                      <w:p w14:paraId="50E7A5FE" w14:textId="48E20011" w:rsidR="00A16F15" w:rsidRPr="00A16F15" w:rsidRDefault="00AD715A" w:rsidP="00A16F15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0224B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Facilitated stakeholder engagement sessions</w:t>
                        </w:r>
                        <w:r w:rsidR="00FB779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gather requirements and feedback, ensuring project alignment with business objectives.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32BE905B" w:rsidR="00672AB5" w:rsidRDefault="00B80F4A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Sr. Business </w:t>
                        </w:r>
                        <w:r w:rsidR="00C852E7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Analyst</w:t>
                        </w:r>
                      </w:p>
                      <w:p w14:paraId="23C817C6" w14:textId="58C50AB3" w:rsidR="00672AB5" w:rsidRPr="006E414C" w:rsidRDefault="00876527" w:rsidP="006E414C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</w:t>
                        </w:r>
                      </w:p>
                      <w:p w14:paraId="4E44C81E" w14:textId="45F652B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Managed team of </w:t>
                        </w:r>
                        <w:r w:rsidR="003C734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6 and acted as escalation point of contact for various learning leads across EMEA and APAC region,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</w:t>
                        </w:r>
                        <w:r w:rsidR="00513BFA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3FBE01C9" w14:textId="6760EDD0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Collaborated with Project Owners, Project Managers to </w:t>
                        </w:r>
                        <w:r w:rsidR="00AA418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assist with </w:t>
                        </w:r>
                        <w:r w:rsidR="00BF78D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backlog refinement</w:t>
                        </w:r>
                      </w:p>
                      <w:p w14:paraId="2B1211F7" w14:textId="1DABC4E8" w:rsidR="00662EF0" w:rsidRDefault="007C27EC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Partnered with business stakeholders to gather and interpret client business needs and practices. Tracked and reporting on project milestone</w:t>
                        </w:r>
                        <w:r w:rsidR="0021481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s, managing project scope by ensuring any changes to scope are documented and approved.</w:t>
                        </w:r>
                      </w:p>
                      <w:p w14:paraId="6E6B74BC" w14:textId="62F25D79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Identified and implemented operational improvements, enhancements, customizations and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learning solutions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need analysis, </w:t>
                        </w:r>
                        <w:r w:rsidR="00056EE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effective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communications &amp; project management</w:t>
                        </w:r>
                      </w:p>
                      <w:p w14:paraId="26B8251E" w14:textId="77777777" w:rsidR="00DC7984" w:rsidRDefault="00876527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Facilitated various user groups meeting with learning leaders across geographical regions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to share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best practices and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align on a unified vision for business growth.</w:t>
                        </w:r>
                      </w:p>
                      <w:p w14:paraId="4A24626E" w14:textId="4D2C4C82" w:rsidR="00CB68E5" w:rsidRDefault="00A14A79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Administered 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learning management systems, trained, coached and supported associates on the effective use of learning technologies.</w:t>
                        </w: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5DB92B5A" w:rsidR="00672AB5" w:rsidRDefault="007C56BC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Delivered</w:t>
                        </w:r>
                        <w:r w:rsidR="0087652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L&amp;D requirements to meet client needs for functionality and organization development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enhancing user experience and training effectiveness.</w:t>
                        </w:r>
                      </w:p>
                      <w:p w14:paraId="2DDDD83F" w14:textId="6E3DE0C3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reducing defect rates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improving user satisfaction.</w:t>
                        </w:r>
                      </w:p>
                      <w:p w14:paraId="32BDB6F7" w14:textId="3DD8A7E0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training modules 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create a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multi skilled work force and mentored new team members </w:t>
                        </w:r>
                        <w:r w:rsidR="00C91F3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accelerating their learning curve and performance.</w:t>
                        </w:r>
                      </w:p>
                      <w:p w14:paraId="3320DF8C" w14:textId="5894A82C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focus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 </w:t>
                        </w:r>
                        <w:r w:rsidR="00965E9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achieving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business targets &amp; service delivery metrics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13D99867" w14:textId="77777777" w:rsidR="007A4E63" w:rsidRDefault="00876527" w:rsidP="00BE7D54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  <w:r w:rsidR="00BE7D5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continuous improvement.</w:t>
                        </w:r>
                      </w:p>
                      <w:p w14:paraId="45304D1B" w14:textId="77777777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842966" w14:textId="31229B6C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B.Tech: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098AA31E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p w14:paraId="7C971997" w14:textId="77777777" w:rsidR="00680FB2" w:rsidRDefault="00680FB2" w:rsidP="00680FB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A007627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BDBDDA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2C66193E" wp14:editId="63E3292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92921BF" w14:textId="41ACE6C5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Professional Scrum Master (PSM1)</w:t>
                        </w:r>
                      </w:p>
                    </w:tc>
                  </w:tr>
                </w:tbl>
                <w:p w14:paraId="0EC180E0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07E552AF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79C886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1CAF9265" wp14:editId="168FE78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0E8A88" w14:textId="60EE8CEF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Google Project Management Professional</w:t>
                        </w:r>
                      </w:p>
                    </w:tc>
                  </w:tr>
                  <w:tr w:rsidR="00680FB2" w14:paraId="38C5E850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9B1569F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1C2F254F" wp14:editId="57B7031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551139254" name="Picture 15511392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54D6EC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IBM Certified Big Data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 Science Foundations</w:t>
                        </w:r>
                      </w:p>
                    </w:tc>
                  </w:tr>
                </w:tbl>
                <w:p w14:paraId="1B6E10F8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E6B0866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8DADA4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22FF7150" wp14:editId="3CAAD49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533852137" name="Picture 53385213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4B6B95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Scrum Concepts &amp; Product Owner</w:t>
                        </w:r>
                      </w:p>
                    </w:tc>
                  </w:tr>
                </w:tbl>
                <w:p w14:paraId="7B2DFFA7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7E9E5BA8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B59843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00AB80FA" wp14:editId="4E7FA6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306983757" name="Picture 30698375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9F2014" w14:textId="77777777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Agile Principles &amp; Methodologies</w:t>
                        </w:r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497C206" w14:textId="2D8394F4" w:rsidR="00F84CCB" w:rsidRDefault="00F84CC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Blockchain</w:t>
                        </w:r>
                      </w:p>
                      <w:p w14:paraId="0DCFA0D6" w14:textId="53FFBA3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</w:p>
                      <w:p w14:paraId="7159F360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</w:p>
                      <w:p w14:paraId="2BF7640D" w14:textId="761B32E2" w:rsidR="00DC7984" w:rsidRDefault="00876527" w:rsidP="00F84CC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Advanced </w:t>
                        </w:r>
                        <w:r w:rsidR="00F84CCB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xcel</w:t>
                        </w: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1C6C90C6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0BFAC118" w:rsidR="00672AB5" w:rsidRDefault="00A95AC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92032" behindDoc="0" locked="0" layoutInCell="1" allowOverlap="1" wp14:anchorId="0808D6DD" wp14:editId="381867CD">
                              <wp:simplePos x="0" y="0"/>
                              <wp:positionH relativeFrom="column">
                                <wp:posOffset>-52374</wp:posOffset>
                              </wp:positionH>
                              <wp:positionV relativeFrom="paragraph">
                                <wp:posOffset>1957871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68352240" name="Picture 1683522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documentsectionparagraph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002E58"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7696" behindDoc="0" locked="0" layoutInCell="1" allowOverlap="1" wp14:anchorId="78882FBE" wp14:editId="0AC2B409">
                              <wp:simplePos x="0" y="0"/>
                              <wp:positionH relativeFrom="column">
                                <wp:posOffset>-196685</wp:posOffset>
                              </wp:positionH>
                              <wp:positionV relativeFrom="paragraph">
                                <wp:posOffset>1454122</wp:posOffset>
                              </wp:positionV>
                              <wp:extent cx="368466" cy="368677"/>
                              <wp:effectExtent l="0" t="0" r="0" b="0"/>
                              <wp:wrapNone/>
                              <wp:docPr id="296124380" name="Picture 29612438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466" cy="3686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876527"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63D4D3E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4D87F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</w:p>
                      <w:p w14:paraId="1BA2D368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ServiceNow</w:t>
                        </w:r>
                      </w:p>
                      <w:p w14:paraId="509507A2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Salesforce</w:t>
                        </w:r>
                      </w:p>
                      <w:p w14:paraId="0052BD4E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Remedy</w:t>
                        </w:r>
                      </w:p>
                      <w:p w14:paraId="0134F89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MS SQL Server</w:t>
                        </w:r>
                      </w:p>
                      <w:p w14:paraId="525E3EA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DB</w:t>
                        </w:r>
                      </w:p>
                      <w:p w14:paraId="04958E7E" w14:textId="4FBFA4E8" w:rsidR="00973871" w:rsidRDefault="00973871" w:rsidP="00973871">
                        <w:pPr>
                          <w:pStyle w:val="documentsectionparagraphwrapperheading"/>
                          <w:pBdr>
                            <w:top w:val="none" w:sz="0" w:space="15" w:color="auto"/>
                            <w:bottom w:val="none" w:sz="0" w:space="10" w:color="auto"/>
                          </w:pBdr>
                          <w:spacing w:line="320" w:lineRule="atLeast"/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LMS Worked</w:t>
                        </w:r>
                      </w:p>
                      <w:p w14:paraId="5979E1C4" w14:textId="639967B4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SuccessFactors</w:t>
                        </w:r>
                      </w:p>
                      <w:p w14:paraId="0CA86FFD" w14:textId="656C2794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Saba</w:t>
                        </w:r>
                      </w:p>
                      <w:p w14:paraId="31BC23CB" w14:textId="7734D7C7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Plateau</w:t>
                        </w:r>
                      </w:p>
                      <w:p w14:paraId="40467755" w14:textId="4C330370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Corner Stone On Demand (CSOD)</w:t>
                        </w:r>
                      </w:p>
                      <w:p w14:paraId="658ADDD5" w14:textId="121BB673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Moodle</w:t>
                        </w:r>
                      </w:p>
                      <w:p w14:paraId="1529C23C" w14:textId="70645AC9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</w:t>
                        </w:r>
                      </w:p>
                      <w:p w14:paraId="522912D4" w14:textId="78965690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Workday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5D3056DB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B4B6C" w14:textId="77777777" w:rsidR="00246655" w:rsidRDefault="00246655">
      <w:pPr>
        <w:spacing w:line="240" w:lineRule="auto"/>
      </w:pPr>
      <w:r>
        <w:separator/>
      </w:r>
    </w:p>
  </w:endnote>
  <w:endnote w:type="continuationSeparator" w:id="0">
    <w:p w14:paraId="6A3B10A6" w14:textId="77777777" w:rsidR="00246655" w:rsidRDefault="00246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C6BA7F54-615C-4F61-83A0-8DB9064354DF}"/>
    <w:embedBold r:id="rId2" w:fontKey="{09A3E961-2DB0-4F38-ACDC-C4C47D6691D6}"/>
    <w:embedItalic r:id="rId3" w:fontKey="{E8C6CFD5-B6D7-4E47-8C0E-E6F0934EC90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EF1AC" w14:textId="77777777" w:rsidR="00246655" w:rsidRDefault="00246655">
      <w:pPr>
        <w:spacing w:line="240" w:lineRule="auto"/>
      </w:pPr>
      <w:r>
        <w:separator/>
      </w:r>
    </w:p>
  </w:footnote>
  <w:footnote w:type="continuationSeparator" w:id="0">
    <w:p w14:paraId="4FCE8911" w14:textId="77777777" w:rsidR="00246655" w:rsidRDefault="002466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15F71"/>
    <w:rsid w:val="000224B3"/>
    <w:rsid w:val="000334A5"/>
    <w:rsid w:val="00056EE1"/>
    <w:rsid w:val="00095E0C"/>
    <w:rsid w:val="000B2963"/>
    <w:rsid w:val="000F06D3"/>
    <w:rsid w:val="00100E54"/>
    <w:rsid w:val="00115290"/>
    <w:rsid w:val="001303F4"/>
    <w:rsid w:val="00137956"/>
    <w:rsid w:val="00140628"/>
    <w:rsid w:val="0014408B"/>
    <w:rsid w:val="001802ED"/>
    <w:rsid w:val="00184278"/>
    <w:rsid w:val="001864C4"/>
    <w:rsid w:val="00191794"/>
    <w:rsid w:val="001B7579"/>
    <w:rsid w:val="001C36D4"/>
    <w:rsid w:val="001D1C6B"/>
    <w:rsid w:val="001F2D2F"/>
    <w:rsid w:val="002120F9"/>
    <w:rsid w:val="0021481C"/>
    <w:rsid w:val="00225647"/>
    <w:rsid w:val="002411E7"/>
    <w:rsid w:val="00245BD4"/>
    <w:rsid w:val="00246655"/>
    <w:rsid w:val="002843D5"/>
    <w:rsid w:val="002B5CF9"/>
    <w:rsid w:val="002D38CC"/>
    <w:rsid w:val="003508CF"/>
    <w:rsid w:val="003A2465"/>
    <w:rsid w:val="003C19FB"/>
    <w:rsid w:val="003C7341"/>
    <w:rsid w:val="004332A1"/>
    <w:rsid w:val="00457F77"/>
    <w:rsid w:val="00487B2E"/>
    <w:rsid w:val="0049301B"/>
    <w:rsid w:val="004B5565"/>
    <w:rsid w:val="004C7FB9"/>
    <w:rsid w:val="004D0C19"/>
    <w:rsid w:val="00513BFA"/>
    <w:rsid w:val="00522D4D"/>
    <w:rsid w:val="0054629B"/>
    <w:rsid w:val="005655B7"/>
    <w:rsid w:val="00573E47"/>
    <w:rsid w:val="00587A91"/>
    <w:rsid w:val="00592795"/>
    <w:rsid w:val="005B0608"/>
    <w:rsid w:val="005F644C"/>
    <w:rsid w:val="00600C8C"/>
    <w:rsid w:val="00602A7D"/>
    <w:rsid w:val="00614B7A"/>
    <w:rsid w:val="0062183B"/>
    <w:rsid w:val="00662EF0"/>
    <w:rsid w:val="00672AB5"/>
    <w:rsid w:val="00680FB2"/>
    <w:rsid w:val="00694EE1"/>
    <w:rsid w:val="00695F1F"/>
    <w:rsid w:val="006A0E8D"/>
    <w:rsid w:val="006A541A"/>
    <w:rsid w:val="006B0CC2"/>
    <w:rsid w:val="006E414C"/>
    <w:rsid w:val="006E459B"/>
    <w:rsid w:val="00710D3C"/>
    <w:rsid w:val="007114D3"/>
    <w:rsid w:val="00735EB7"/>
    <w:rsid w:val="00766682"/>
    <w:rsid w:val="00772D4B"/>
    <w:rsid w:val="0078205E"/>
    <w:rsid w:val="007A4E63"/>
    <w:rsid w:val="007C27EC"/>
    <w:rsid w:val="007C56BC"/>
    <w:rsid w:val="007D1A0D"/>
    <w:rsid w:val="007F25A6"/>
    <w:rsid w:val="00801082"/>
    <w:rsid w:val="00811B8F"/>
    <w:rsid w:val="00820FA8"/>
    <w:rsid w:val="00823FF9"/>
    <w:rsid w:val="00842725"/>
    <w:rsid w:val="00860286"/>
    <w:rsid w:val="00863B67"/>
    <w:rsid w:val="0087335B"/>
    <w:rsid w:val="00876527"/>
    <w:rsid w:val="008810C7"/>
    <w:rsid w:val="0088598B"/>
    <w:rsid w:val="008A508C"/>
    <w:rsid w:val="008B18C8"/>
    <w:rsid w:val="008C023F"/>
    <w:rsid w:val="008D4839"/>
    <w:rsid w:val="008E5F97"/>
    <w:rsid w:val="00911FDA"/>
    <w:rsid w:val="00914332"/>
    <w:rsid w:val="00943B24"/>
    <w:rsid w:val="00955507"/>
    <w:rsid w:val="00965E9F"/>
    <w:rsid w:val="00973871"/>
    <w:rsid w:val="00986166"/>
    <w:rsid w:val="009912C7"/>
    <w:rsid w:val="009A450D"/>
    <w:rsid w:val="009C267A"/>
    <w:rsid w:val="009C5665"/>
    <w:rsid w:val="009D3A36"/>
    <w:rsid w:val="00A06F27"/>
    <w:rsid w:val="00A14A79"/>
    <w:rsid w:val="00A16F15"/>
    <w:rsid w:val="00A43CB0"/>
    <w:rsid w:val="00A63ADC"/>
    <w:rsid w:val="00A76E30"/>
    <w:rsid w:val="00A936C2"/>
    <w:rsid w:val="00A95AC7"/>
    <w:rsid w:val="00AA4187"/>
    <w:rsid w:val="00AD0507"/>
    <w:rsid w:val="00AD715A"/>
    <w:rsid w:val="00AE05AA"/>
    <w:rsid w:val="00B32C5E"/>
    <w:rsid w:val="00B541E2"/>
    <w:rsid w:val="00B60CB1"/>
    <w:rsid w:val="00B80B92"/>
    <w:rsid w:val="00B80F4A"/>
    <w:rsid w:val="00BA53BE"/>
    <w:rsid w:val="00BB7A75"/>
    <w:rsid w:val="00BE6D9A"/>
    <w:rsid w:val="00BE7D54"/>
    <w:rsid w:val="00BF78D2"/>
    <w:rsid w:val="00C0497B"/>
    <w:rsid w:val="00C23BB7"/>
    <w:rsid w:val="00C50BF9"/>
    <w:rsid w:val="00C64900"/>
    <w:rsid w:val="00C767F8"/>
    <w:rsid w:val="00C852E7"/>
    <w:rsid w:val="00C91F38"/>
    <w:rsid w:val="00CB68E5"/>
    <w:rsid w:val="00CC7DCF"/>
    <w:rsid w:val="00CE0226"/>
    <w:rsid w:val="00CE2AD1"/>
    <w:rsid w:val="00D1134D"/>
    <w:rsid w:val="00D117B6"/>
    <w:rsid w:val="00D16355"/>
    <w:rsid w:val="00D24FE4"/>
    <w:rsid w:val="00D81ADD"/>
    <w:rsid w:val="00D906C9"/>
    <w:rsid w:val="00D93853"/>
    <w:rsid w:val="00DA2C82"/>
    <w:rsid w:val="00DC7984"/>
    <w:rsid w:val="00DD22B1"/>
    <w:rsid w:val="00DE62E8"/>
    <w:rsid w:val="00DE732E"/>
    <w:rsid w:val="00E407F7"/>
    <w:rsid w:val="00E51CA9"/>
    <w:rsid w:val="00E80F9B"/>
    <w:rsid w:val="00E9340E"/>
    <w:rsid w:val="00EA1D48"/>
    <w:rsid w:val="00EA4E41"/>
    <w:rsid w:val="00EC5CE7"/>
    <w:rsid w:val="00EF5441"/>
    <w:rsid w:val="00F326FD"/>
    <w:rsid w:val="00F34BF1"/>
    <w:rsid w:val="00F51FEC"/>
    <w:rsid w:val="00F84CCB"/>
    <w:rsid w:val="00F86A6C"/>
    <w:rsid w:val="00F95D13"/>
    <w:rsid w:val="00F9788C"/>
    <w:rsid w:val="00FA10B4"/>
    <w:rsid w:val="00FA1C90"/>
    <w:rsid w:val="00FB7796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laipriya.kannan@gmail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112</cp:revision>
  <dcterms:created xsi:type="dcterms:W3CDTF">2024-07-17T10:53:00Z</dcterms:created>
  <dcterms:modified xsi:type="dcterms:W3CDTF">2024-09-23T14:53:00Z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