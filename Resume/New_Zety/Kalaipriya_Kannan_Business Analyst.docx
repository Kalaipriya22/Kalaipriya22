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 w:rsidTr="00CA32F3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36C2E" w14:textId="0BC295B8" w:rsidR="00672AB5" w:rsidRPr="005F644C" w:rsidRDefault="00DC7984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42F6600D" wp14:editId="06C967D2">
                  <wp:simplePos x="0" y="0"/>
                  <wp:positionH relativeFrom="column">
                    <wp:posOffset>245800</wp:posOffset>
                  </wp:positionH>
                  <wp:positionV relativeFrom="paragraph">
                    <wp:posOffset>1175633</wp:posOffset>
                  </wp:positionV>
                  <wp:extent cx="1073150" cy="107315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5713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333B58C6">
                  <wp:simplePos x="0" y="0"/>
                  <wp:positionH relativeFrom="column">
                    <wp:posOffset>238374</wp:posOffset>
                  </wp:positionH>
                  <wp:positionV relativeFrom="paragraph">
                    <wp:posOffset>-413468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>
                  <w:pPr>
                    <w:pStyle w:val="documentword-break"/>
                    <w:spacing w:line="920" w:lineRule="atLeast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5577F6EB" w:rsidR="00672AB5" w:rsidRDefault="00876527">
                  <w:pPr>
                    <w:pStyle w:val="documentresumeTitle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>Lead</w:t>
                  </w:r>
                  <w:r w:rsidR="003805B9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- </w:t>
                  </w: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L&amp;D Data </w:t>
                  </w:r>
                  <w:r w:rsidR="00225647">
                    <w:rPr>
                      <w:rStyle w:val="documentleft-box"/>
                      <w:rFonts w:ascii="Century Gothic" w:eastAsia="Century Gothic" w:hAnsi="Century Gothic" w:cs="Century Gothic"/>
                    </w:rPr>
                    <w:t>and</w:t>
                  </w: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Reporting | </w:t>
                  </w:r>
                  <w:r w:rsidR="00F830F1">
                    <w:rPr>
                      <w:rStyle w:val="documentleft-box"/>
                      <w:rFonts w:ascii="Century Gothic" w:eastAsia="Century Gothic" w:hAnsi="Century Gothic" w:cs="Century Gothic"/>
                    </w:rPr>
                    <w:t>Scrum Master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3FFF031" w14:textId="13BEAAE4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kalaipriya.kannan@gmail.com</w:t>
                              </w:r>
                            </w:p>
                          </w:tc>
                        </w:tr>
                      </w:tbl>
                      <w:p w14:paraId="6BD0009F" w14:textId="77777777" w:rsidR="00672AB5" w:rsidRDefault="00672AB5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>
                        <w:pPr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>
                  <w:pPr>
                    <w:pStyle w:val="documentleft-boxParagraph"/>
                    <w:spacing w:line="320" w:lineRule="atLeast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2F7F8DBC" w14:textId="6EBA7D59" w:rsidR="00553681" w:rsidRDefault="00876527">
            <w:pPr>
              <w:pStyle w:val="p"/>
              <w:spacing w:before="300" w:line="320" w:lineRule="atLeast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Certified Scrum Master and </w:t>
            </w:r>
            <w:r w:rsidR="001566CA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experienced results-driven Project lead with a proven track record in Learning and Development </w:t>
            </w:r>
            <w:r w:rsidR="00317220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initiatives. Skilled in Project planning, execution, and stakeholder management within fast paced environments. </w:t>
            </w:r>
            <w:r w:rsidR="00326EAD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Adept at leveraging instructional design methodologies to deliver impactful training programs. </w:t>
            </w:r>
            <w:r w:rsidR="00553681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Strong communicator with a passion for driving organizational growth through effective learning strategies.</w:t>
            </w:r>
          </w:p>
          <w:p w14:paraId="3E9617A8" w14:textId="77777777" w:rsidR="00553681" w:rsidRDefault="00553681">
            <w:pPr>
              <w:pStyle w:val="p"/>
              <w:spacing w:before="300" w:line="320" w:lineRule="atLeast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A7A8B1A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Analysis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A6F0479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39E841EB" wp14:editId="7544C4EA">
                                    <wp:extent cx="824320" cy="156210"/>
                                    <wp:effectExtent l="0" t="0" r="0" b="0"/>
                                    <wp:docPr id="100012" name="Picture 10001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02188" cy="170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0B3EF1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Project &amp; Team Management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6BA4D2C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D93D37D" wp14:editId="7B25167B">
                                    <wp:extent cx="812419" cy="165615"/>
                                    <wp:effectExtent l="0" t="0" r="0" b="0"/>
                                    <wp:docPr id="100016" name="Picture 10001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42F3FBE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Requirement Analysis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015A6ED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7F814265" wp14:editId="1CDD10C2">
                                    <wp:extent cx="812419" cy="165615"/>
                                    <wp:effectExtent l="0" t="0" r="0" b="0"/>
                                    <wp:docPr id="100020" name="Picture 100020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0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9B1D560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66EE293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9CC5D1E" wp14:editId="001D0F29">
                                    <wp:extent cx="812419" cy="165615"/>
                                    <wp:effectExtent l="0" t="0" r="0" b="0"/>
                                    <wp:docPr id="100024" name="Picture 10002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6F6E390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Consulting &amp; Advisory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96177CA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11F3E878" wp14:editId="552A089A">
                                    <wp:extent cx="812419" cy="165615"/>
                                    <wp:effectExtent l="0" t="0" r="0" b="0"/>
                                    <wp:docPr id="100028" name="Picture 100028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B3D6E4D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Strategic planning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6BEF24B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489C6E66" wp14:editId="34441EBD">
                                    <wp:extent cx="812419" cy="165615"/>
                                    <wp:effectExtent l="0" t="0" r="0" b="0"/>
                                    <wp:docPr id="100032" name="Picture 10003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3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661DFBE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709893CD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85CC7A2" w14:textId="584E857A" w:rsidR="00672AB5" w:rsidRDefault="00120AE9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576381EB" wp14:editId="1F7C0417">
                                    <wp:extent cx="812419" cy="165615"/>
                                    <wp:effectExtent l="0" t="0" r="0" b="0"/>
                                    <wp:docPr id="1360626112" name="Picture 136062611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3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A636699" w14:textId="4B979DD0" w:rsidR="00672AB5" w:rsidRDefault="00120AE9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Very </w:t>
                              </w:r>
                              <w:r w:rsidR="00876527"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Good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1D7DFFB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653DD5B" w14:textId="1F517F8A" w:rsidR="00672AB5" w:rsidRPr="003D3872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3D3872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Solutions, Bangalore</w:t>
                        </w:r>
                      </w:p>
                      <w:p w14:paraId="3A5FE345" w14:textId="25E39467" w:rsidR="00672AB5" w:rsidRDefault="00876527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Acting as lead</w:t>
                        </w:r>
                        <w:r w:rsidR="00E4616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point of contact for L&amp;D Data and Reporting</w:t>
                        </w:r>
                      </w:p>
                      <w:p w14:paraId="0B9EA789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Working in parallel projects (L&amp;D - active and Blockchain frameworks - shadowing) assisting the leadership in decision making for application deployments</w:t>
                        </w:r>
                      </w:p>
                      <w:p w14:paraId="096EC571" w14:textId="5FFD236B" w:rsidR="00672AB5" w:rsidRDefault="00876527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Lead</w:t>
                        </w:r>
                        <w:r w:rsidR="00214B9E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end-to-end </w:t>
                        </w:r>
                        <w:r w:rsidR="007A5A0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project management of learning initiatives, </w:t>
                        </w:r>
                        <w:r w:rsidR="00214B9E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overseeing curriculum/specialization design, development, and implementation</w:t>
                        </w:r>
                      </w:p>
                      <w:p w14:paraId="48B50B9D" w14:textId="5F7E5C4F" w:rsidR="00214B9E" w:rsidRDefault="00BD35D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Managed multiple concurrent projects, consistently meeting deadlines and budgeting constraints</w:t>
                        </w:r>
                      </w:p>
                      <w:p w14:paraId="056A0B29" w14:textId="2B214564" w:rsidR="00BD35DD" w:rsidRDefault="007016CB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Conducted needs assessment and gap analyses to identify learning objectives</w:t>
                        </w:r>
                        <w:r w:rsidR="0087699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performance improvement opportunities</w:t>
                        </w:r>
                      </w:p>
                      <w:p w14:paraId="793305C5" w14:textId="5936A0A8" w:rsidR="00876997" w:rsidRDefault="00876997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Fostering stakeholder relationships to gather feedback</w:t>
                        </w:r>
                        <w:r w:rsidR="005D783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project success</w:t>
                        </w:r>
                      </w:p>
                      <w:p w14:paraId="5E3C1B4B" w14:textId="29369CF9" w:rsidR="005D783C" w:rsidRDefault="005D783C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Monitoring and reporting project progress, adjusting strategies as needed to optimize outcomes</w:t>
                        </w:r>
                      </w:p>
                      <w:p w14:paraId="7C191BA1" w14:textId="6B566505" w:rsidR="005D783C" w:rsidRDefault="00835A7E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Implemented evaluation mechanism to measure training effectiveness and identify areas of continuous improvemen</w:t>
                        </w:r>
                        <w:r w:rsidR="00D26E1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</w:t>
                        </w:r>
                      </w:p>
                      <w:p w14:paraId="60C80308" w14:textId="15439B02" w:rsidR="00D26E13" w:rsidRDefault="00D26E1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Supported change management efforts by facilitating learning interventions that drove adoption of new processes</w:t>
                        </w:r>
                        <w:r w:rsidR="0027139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functionalities</w:t>
                        </w:r>
                      </w:p>
                      <w:p w14:paraId="2008F045" w14:textId="77777777" w:rsidR="00271397" w:rsidRDefault="00271397" w:rsidP="00271397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518B781" w14:textId="77777777" w:rsidR="00271397" w:rsidRDefault="00271397" w:rsidP="00271397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50E7A5FE" w14:textId="1EA05F25" w:rsidR="00DC7984" w:rsidRDefault="00DC7984" w:rsidP="00DC7984">
                        <w:pPr>
                          <w:pStyle w:val="documentulli"/>
                          <w:spacing w:line="340" w:lineRule="atLeast"/>
                          <w:ind w:left="320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3AD8B5C" w14:textId="77777777" w:rsidR="00672AB5" w:rsidRPr="003D3872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3D3872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USI, Hyderabad</w:t>
                        </w:r>
                      </w:p>
                      <w:p w14:paraId="23C817C6" w14:textId="27238F8C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With strong experience in areas of </w:t>
                        </w:r>
                        <w:r w:rsidR="009C7B2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stakeholder and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release management, defect analysis, system configuration, stakeholder communication and providing training related to new learning solutions</w:t>
                        </w:r>
                      </w:p>
                      <w:p w14:paraId="4E44C81E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team of 6 and acted as escalation point of contact for various learning leads across EMEA and APAC region, directly interact with vendor for any change requests or enhancement requests basis the need</w:t>
                        </w:r>
                      </w:p>
                      <w:p w14:paraId="3FBE01C9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Collaborated with Project Owners, Project Managers to provide functional release per sprint cycle</w:t>
                        </w:r>
                      </w:p>
                      <w:p w14:paraId="7757628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Assisted management with backlog refinement sessions</w:t>
                        </w:r>
                      </w:p>
                      <w:p w14:paraId="6E6B74B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Identified and implemented operational improvements, enhancements, customizations and rolling out learning solutions that arise from the need analysis, communications &amp; project management</w:t>
                        </w:r>
                      </w:p>
                      <w:p w14:paraId="2B6A4A3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Facilitated various user groups meeting with learning leaders across member firms in different geographical regions for best practices and gaining consensus visioning to business growth</w:t>
                        </w:r>
                      </w:p>
                      <w:p w14:paraId="27AD9B1D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Evaluated staff performance and provide coaching to address inefficiencies. Evaluated customer needs and feedback to drive product and service improvements.</w:t>
                        </w:r>
                      </w:p>
                      <w:p w14:paraId="23223A6E" w14:textId="3244326A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Created and managed project plans, </w:t>
                        </w:r>
                        <w:r w:rsidR="00DC798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timelines,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budgets.</w:t>
                        </w:r>
                      </w:p>
                      <w:p w14:paraId="6F739D08" w14:textId="77777777" w:rsidR="00DC7984" w:rsidRDefault="00DC7984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142D0EA9" w14:textId="77777777" w:rsidR="003D3872" w:rsidRDefault="003D3872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A24626E" w14:textId="3E98196A" w:rsidR="00DC7984" w:rsidRDefault="00DC7984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732A64" w14:textId="77777777" w:rsidR="00672AB5" w:rsidRPr="003D3872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3D3872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Worked on L&amp;D requirements and delivered to meet client needs for functionality and organization development.</w:t>
                        </w:r>
                      </w:p>
                      <w:p w14:paraId="2DDDD83F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release.</w:t>
                        </w:r>
                      </w:p>
                      <w:p w14:paraId="32BDB6F7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 need based training modules for developing multi skilled work force and mentored new team members to come up learning curve</w:t>
                        </w:r>
                      </w:p>
                      <w:p w14:paraId="3320DF8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Managed the team of 12 for a large pharmaceutical client in the UK with focus on excelling business targets &amp; service delivery metrics</w:t>
                        </w:r>
                      </w:p>
                      <w:p w14:paraId="0F2CD21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</w:p>
                      <w:p w14:paraId="45842966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Ensured quality services are provided and document functionalities are maintained</w:t>
                        </w: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B.Tech</w:t>
                        </w:r>
                        <w:proofErr w:type="spellEnd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1EE3D8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46E214" w14:textId="265A6CB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5168" behindDoc="0" locked="0" layoutInCell="1" allowOverlap="1" wp14:anchorId="5D6C6897" wp14:editId="5F02C438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2" name="Picture 10005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C5C09BD" w14:textId="54C589BE" w:rsidR="00672AB5" w:rsidRDefault="00000000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0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Professional Scrum Master (PSM1)</w:t>
                          </w:r>
                        </w:hyperlink>
                      </w:p>
                    </w:tc>
                  </w:tr>
                </w:tbl>
                <w:p w14:paraId="6BBA26EC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BA47DFC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F741A41" w14:textId="760954AF" w:rsidR="00672AB5" w:rsidRDefault="00074DE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7216" behindDoc="0" locked="0" layoutInCell="1" allowOverlap="1" wp14:anchorId="38A19A97" wp14:editId="0D553547">
                              <wp:simplePos x="0" y="0"/>
                              <wp:positionH relativeFrom="column">
                                <wp:posOffset>-63436</wp:posOffset>
                              </wp:positionH>
                              <wp:positionV relativeFrom="paragraph">
                                <wp:posOffset>73103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4" name="Picture 10005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4200676" w14:textId="5E2F1586" w:rsidR="00672AB5" w:rsidRDefault="00000000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1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Certified Blockchain Expert (CBE)</w:t>
                          </w:r>
                        </w:hyperlink>
                      </w:p>
                    </w:tc>
                  </w:tr>
                </w:tbl>
                <w:p w14:paraId="50821153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6D37123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DF82C2" w14:textId="1C8F483E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6858A7B6" wp14:editId="2CB06EC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6" name="Picture 10005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1A80BA5" w14:textId="335C7474" w:rsidR="00672AB5" w:rsidRDefault="00000000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2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Certified Blockchain Developer (CBD)</w:t>
                          </w:r>
                        </w:hyperlink>
                      </w:p>
                    </w:tc>
                  </w:tr>
                </w:tbl>
                <w:p w14:paraId="38A82E65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03DF4C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708BB00" w14:textId="76703BFC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0288" behindDoc="0" locked="0" layoutInCell="1" allowOverlap="1" wp14:anchorId="6A418846" wp14:editId="54DB437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8" name="Picture 10005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4FAAE78" w14:textId="1DECD890" w:rsidR="00672AB5" w:rsidRDefault="00000000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3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IBM Blockchain Essentials</w:t>
                          </w:r>
                        </w:hyperlink>
                      </w:p>
                    </w:tc>
                  </w:tr>
                </w:tbl>
                <w:p w14:paraId="5F9A5F2B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FD232D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041D880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32B8F053" wp14:editId="7AB71758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0" name="Picture 10006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91B8536" w14:textId="0547918A" w:rsidR="00672AB5" w:rsidRDefault="00000000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4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IBM Certified Big Data</w:t>
                          </w:r>
                        </w:hyperlink>
                        <w:r w:rsidR="00D1134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hyperlink r:id="rId25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Data Science Foundations</w:t>
                          </w:r>
                        </w:hyperlink>
                      </w:p>
                    </w:tc>
                  </w:tr>
                </w:tbl>
                <w:p w14:paraId="6DF66F13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BA5A1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21012A2" w14:textId="05988FB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2336" behindDoc="0" locked="0" layoutInCell="1" allowOverlap="1" wp14:anchorId="1C1F0AAE" wp14:editId="250A8F0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DA78586" w14:textId="64CF0A39" w:rsidR="00672AB5" w:rsidRDefault="00000000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6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Scrum Concepts &amp; Product Owner</w:t>
                          </w:r>
                        </w:hyperlink>
                      </w:p>
                    </w:tc>
                  </w:tr>
                </w:tbl>
                <w:p w14:paraId="4E201514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061BF2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5748F" w14:textId="07F8FED3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3360" behindDoc="0" locked="0" layoutInCell="1" allowOverlap="1" wp14:anchorId="2E287C33" wp14:editId="48F2D9B0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E5790C" w14:textId="36808891" w:rsidR="00672AB5" w:rsidRDefault="00000000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7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Agile Principles &amp; Methodologies</w:t>
                          </w:r>
                        </w:hyperlink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0A7B37DD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CFA0D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</w:p>
                      <w:p w14:paraId="7159F360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</w:p>
                      <w:p w14:paraId="22DAAE93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Python</w:t>
                        </w:r>
                      </w:p>
                      <w:p w14:paraId="3A680B4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Advanced   Excel</w:t>
                        </w:r>
                      </w:p>
                      <w:p w14:paraId="44848BE3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HTML</w:t>
                        </w:r>
                      </w:p>
                      <w:p w14:paraId="2638F3F8" w14:textId="34003E93" w:rsidR="00DC7984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Postman</w:t>
                        </w:r>
                      </w:p>
                      <w:p w14:paraId="2BF7640D" w14:textId="008A56B9" w:rsidR="00DC7984" w:rsidRDefault="00DC798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63D4D3E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4D87F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</w:p>
                      <w:p w14:paraId="63825FD1" w14:textId="671F89FC" w:rsidR="00672AB5" w:rsidRDefault="00745DA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Asana</w:t>
                        </w:r>
                      </w:p>
                      <w:p w14:paraId="1BA2D368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ServiceNow</w:t>
                        </w:r>
                      </w:p>
                      <w:p w14:paraId="509507A2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Salesforce</w:t>
                        </w:r>
                      </w:p>
                      <w:p w14:paraId="0052BD4E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Remedy</w:t>
                        </w:r>
                      </w:p>
                      <w:p w14:paraId="0134F89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MS SQL Server</w:t>
                        </w:r>
                      </w:p>
                      <w:p w14:paraId="68313C27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DB</w:t>
                        </w: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B112775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084F6F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DC2079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0F394379" wp14:editId="76D225DF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4" name="Picture 10007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LMS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1F36DC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D6C947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lastRenderedPageBreak/>
                          <w:drawing>
                            <wp:anchor distT="0" distB="0" distL="114300" distR="114300" simplePos="0" relativeHeight="251669504" behindDoc="0" locked="0" layoutInCell="1" allowOverlap="1" wp14:anchorId="4013933B" wp14:editId="7703DDD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6" name="Picture 10007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4F4846F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SuccessFactors</w:t>
                        </w:r>
                      </w:p>
                      <w:p w14:paraId="03894F6C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Saba Cloud</w:t>
                        </w:r>
                      </w:p>
                      <w:p w14:paraId="45B8A572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Workday</w:t>
                        </w:r>
                      </w:p>
                      <w:p w14:paraId="57AFDDA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Corner Stone on Demand (CSOD)</w:t>
                        </w:r>
                      </w:p>
                      <w:p w14:paraId="10D653D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LMS</w:t>
                        </w:r>
                      </w:p>
                      <w:p w14:paraId="095A22BD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Plateau</w:t>
                        </w:r>
                      </w:p>
                    </w:tc>
                  </w:tr>
                </w:tbl>
                <w:p w14:paraId="52C718D9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C23793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E9EFFA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ECFD6F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C33A60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70528" behindDoc="0" locked="0" layoutInCell="1" allowOverlap="1" wp14:anchorId="1843FCB4" wp14:editId="6A6338E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8" name="Picture 10007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Blockchain Frameworks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4C898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1A377C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1552" behindDoc="0" locked="0" layoutInCell="1" allowOverlap="1" wp14:anchorId="1E22131C" wp14:editId="7B8A0898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80" name="Picture 10008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8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36CD5C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Hyperledger Fabric</w:t>
                        </w:r>
                      </w:p>
                      <w:p w14:paraId="5C710183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Ethereum</w:t>
                        </w:r>
                      </w:p>
                      <w:p w14:paraId="7653D62E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(Permissioned &amp; Private networks)</w:t>
                        </w:r>
                      </w:p>
                    </w:tc>
                  </w:tr>
                </w:tbl>
                <w:p w14:paraId="58444885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9"/>
      <w:footerReference w:type="default" r:id="rId30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9D13" w14:textId="77777777" w:rsidR="00EF0E15" w:rsidRDefault="00EF0E15">
      <w:pPr>
        <w:spacing w:line="240" w:lineRule="auto"/>
      </w:pPr>
      <w:r>
        <w:separator/>
      </w:r>
    </w:p>
  </w:endnote>
  <w:endnote w:type="continuationSeparator" w:id="0">
    <w:p w14:paraId="46948FBD" w14:textId="77777777" w:rsidR="00EF0E15" w:rsidRDefault="00EF0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1877ABB7-EC5A-4809-BFA8-34DECD621038}"/>
    <w:embedBold r:id="rId2" w:fontKey="{DFCC840C-7610-4C94-8AEF-9A53DA6EBAAC}"/>
    <w:embedItalic r:id="rId3" w:fontKey="{A0860DF3-F0DD-435F-9BFC-5A1E17BFFBC2}"/>
    <w:embedBoldItalic r:id="rId4" w:fontKey="{135159B5-1502-4E27-9A0F-65E3C743A63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21FC" w14:textId="77777777" w:rsidR="00EF0E15" w:rsidRDefault="00EF0E15">
      <w:pPr>
        <w:spacing w:line="240" w:lineRule="auto"/>
      </w:pPr>
      <w:r>
        <w:separator/>
      </w:r>
    </w:p>
  </w:footnote>
  <w:footnote w:type="continuationSeparator" w:id="0">
    <w:p w14:paraId="6812DF41" w14:textId="77777777" w:rsidR="00EF0E15" w:rsidRDefault="00EF0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embedTrueType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74DE7"/>
    <w:rsid w:val="000B0188"/>
    <w:rsid w:val="00120AE9"/>
    <w:rsid w:val="001566CA"/>
    <w:rsid w:val="00191794"/>
    <w:rsid w:val="001E55B6"/>
    <w:rsid w:val="001F01B7"/>
    <w:rsid w:val="001F2D2F"/>
    <w:rsid w:val="002120F9"/>
    <w:rsid w:val="00214B9E"/>
    <w:rsid w:val="00225647"/>
    <w:rsid w:val="00261FF5"/>
    <w:rsid w:val="00271397"/>
    <w:rsid w:val="002D1A60"/>
    <w:rsid w:val="002E4568"/>
    <w:rsid w:val="00317220"/>
    <w:rsid w:val="00326EAD"/>
    <w:rsid w:val="00330A57"/>
    <w:rsid w:val="003805B9"/>
    <w:rsid w:val="003D3872"/>
    <w:rsid w:val="004D0C19"/>
    <w:rsid w:val="0054629B"/>
    <w:rsid w:val="00553681"/>
    <w:rsid w:val="005D783C"/>
    <w:rsid w:val="005F644C"/>
    <w:rsid w:val="0062183B"/>
    <w:rsid w:val="00672AB5"/>
    <w:rsid w:val="007016CB"/>
    <w:rsid w:val="00745DA7"/>
    <w:rsid w:val="007A5A03"/>
    <w:rsid w:val="007F25A6"/>
    <w:rsid w:val="00801082"/>
    <w:rsid w:val="00835A7E"/>
    <w:rsid w:val="00876527"/>
    <w:rsid w:val="00876997"/>
    <w:rsid w:val="00912643"/>
    <w:rsid w:val="009C7B2C"/>
    <w:rsid w:val="00AA3528"/>
    <w:rsid w:val="00BB7A75"/>
    <w:rsid w:val="00BD35DD"/>
    <w:rsid w:val="00C23BB7"/>
    <w:rsid w:val="00C50BF9"/>
    <w:rsid w:val="00CA32F3"/>
    <w:rsid w:val="00D1134D"/>
    <w:rsid w:val="00D26E13"/>
    <w:rsid w:val="00DC7984"/>
    <w:rsid w:val="00E4616C"/>
    <w:rsid w:val="00EF0E15"/>
    <w:rsid w:val="00F016ED"/>
    <w:rsid w:val="00F830F1"/>
    <w:rsid w:val="00F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killsoft.digitalbadges.skillsoft.com/a0275247-7432-47a9-9298-a80982b9766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accredible.com/v1/frontend/credential_website_embed_image/certificate/4706322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credly.com/badges/ccea4800-e172-4231-b14c-bb6c47a07892/public_ur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credly.com/badges/c9f2aa93-6c11-4547-8b74-9e52da541b34/public_ur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credly.com/badges/412cde07-6c05-4a86-8b0b-8975691c9d63/public_ur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credly.com/badges/af1a9524-8ca1-43c8-893d-a13b3cee68cd/public_url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pi.accredible.com/v1/frontend/credential_website_embed_image/certificate/57196521" TargetMode="External"/><Relationship Id="rId27" Type="http://schemas.openxmlformats.org/officeDocument/2006/relationships/hyperlink" Target="https://skillsoft.digitalbadges.skillsoft.com/6366f288-69ce-48ce-8225-67df4be3c07c" TargetMode="External"/><Relationship Id="rId30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36</cp:revision>
  <dcterms:created xsi:type="dcterms:W3CDTF">2023-06-14T14:55:00Z</dcterms:created>
  <dcterms:modified xsi:type="dcterms:W3CDTF">2024-05-10T07:34:00Z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